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183" w:lineRule="exact"/>
        <w:ind w:left="9575"/>
        <w:rPr>
          <w:sz w:val="18"/>
        </w:rPr>
      </w:pPr>
      <w:r>
        <w:rPr>
          <w:position w:val="-3"/>
          <w:sz w:val="18"/>
        </w:rPr>
        <w:drawing>
          <wp:inline distT="0" distB="0" distL="0" distR="0">
            <wp:extent cx="918210" cy="11620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8" cstate="print"/>
                    <a:srcRect/>
                    <a:stretch>
                      <a:fillRect/>
                    </a:stretch>
                  </pic:blipFill>
                  <pic:spPr>
                    <a:xfrm>
                      <a:off x="0" y="0"/>
                      <a:ext cx="918316" cy="116585"/>
                    </a:xfrm>
                    <a:prstGeom prst="rect">
                      <a:avLst/>
                    </a:prstGeom>
                  </pic:spPr>
                </pic:pic>
              </a:graphicData>
            </a:graphic>
          </wp:inline>
        </w:drawing>
      </w:r>
    </w:p>
    <w:p>
      <w:pPr>
        <w:pStyle w:val="2"/>
      </w:pPr>
    </w:p>
    <w:p>
      <w:pPr>
        <w:pStyle w:val="2"/>
        <w:spacing w:before="3"/>
        <w:rPr>
          <w:sz w:val="23"/>
        </w:rPr>
      </w:pPr>
    </w:p>
    <w:p>
      <w:pPr>
        <w:spacing w:before="101"/>
        <w:ind w:left="177" w:right="0" w:firstLine="0"/>
        <w:jc w:val="left"/>
        <w:rPr>
          <w:rFonts w:ascii="Trebuchet MS"/>
          <w:sz w:val="12"/>
        </w:rPr>
      </w:pPr>
    </w:p>
    <w:p>
      <w:pPr>
        <w:pStyle w:val="2"/>
        <w:rPr>
          <w:rFonts w:ascii="Trebuchet MS"/>
          <w:sz w:val="16"/>
        </w:rPr>
      </w:pPr>
    </w:p>
    <w:p>
      <w:pPr>
        <w:spacing w:before="95"/>
        <w:ind w:left="0" w:right="0"/>
        <w:jc w:val="left"/>
        <w:rPr>
          <w:rFonts w:ascii="Georgia"/>
          <w:sz w:val="26"/>
        </w:rPr>
      </w:pPr>
    </w:p>
    <w:p>
      <w:pPr>
        <w:pStyle w:val="2"/>
        <w:spacing w:before="3"/>
        <w:rPr>
          <w:rFonts w:ascii="Georgia"/>
          <w:sz w:val="33"/>
        </w:rPr>
      </w:pPr>
    </w:p>
    <w:p>
      <w:pPr>
        <w:pStyle w:val="2"/>
        <w:tabs>
          <w:tab w:val="left" w:pos="6037"/>
        </w:tabs>
        <w:ind w:left="708"/>
        <w:rPr>
          <w:rFonts w:ascii="Trebuchet MS"/>
          <w:sz w:val="19"/>
        </w:rPr>
      </w:pPr>
      <w:r>
        <w:rPr>
          <w:rFonts w:ascii="Trebuchet MS"/>
        </w:rPr>
        <w:tab/>
      </w:r>
    </w:p>
    <w:p>
      <w:pPr>
        <w:spacing w:before="80"/>
        <w:ind w:left="905" w:right="1023" w:firstLine="0"/>
        <w:jc w:val="center"/>
        <w:rPr>
          <w:sz w:val="48"/>
        </w:rPr>
      </w:pPr>
      <w:r>
        <w:rPr>
          <w:sz w:val="48"/>
        </w:rPr>
        <w:t>DataAnalysis forCOVID-19</w:t>
      </w:r>
    </w:p>
    <w:p>
      <w:pPr>
        <w:spacing w:before="80"/>
        <w:ind w:left="905" w:right="1023" w:firstLine="0"/>
        <w:jc w:val="center"/>
        <w:rPr>
          <w:sz w:val="48"/>
        </w:rPr>
      </w:pPr>
    </w:p>
    <w:p>
      <w:pPr>
        <w:spacing w:before="5"/>
        <w:ind w:left="905" w:right="1023" w:firstLine="0"/>
        <w:jc w:val="center"/>
        <w:rPr>
          <w:rFonts w:ascii="Courier New"/>
          <w:sz w:val="18"/>
        </w:rPr>
      </w:pPr>
      <w:r>
        <w:rPr>
          <w:rFonts w:ascii="Courier New"/>
          <w:i/>
          <w:sz w:val="18"/>
        </w:rPr>
        <w:t>E-mailIdofcorrespondingauthor-</w:t>
      </w:r>
      <w:r>
        <w:rPr>
          <w:rFonts w:hint="eastAsia"/>
        </w:rPr>
        <w:t>alwinece2022@gmail.com</w:t>
      </w:r>
      <w:bookmarkStart w:id="0" w:name="_GoBack"/>
      <w:bookmarkEnd w:id="0"/>
    </w:p>
    <w:p>
      <w:pPr>
        <w:spacing w:before="30"/>
        <w:ind w:left="820" w:right="0" w:firstLine="0"/>
        <w:jc w:val="left"/>
        <w:rPr>
          <w:b/>
          <w:i/>
          <w:sz w:val="18"/>
        </w:rPr>
      </w:pPr>
      <w:r>
        <w:rPr>
          <w:b/>
          <w:i/>
          <w:sz w:val="18"/>
        </w:rPr>
        <w:t>Abstract</w:t>
      </w:r>
    </w:p>
    <w:p>
      <w:pPr>
        <w:pStyle w:val="2"/>
        <w:rPr>
          <w:b/>
          <w:i/>
          <w:sz w:val="24"/>
        </w:rPr>
      </w:pPr>
    </w:p>
    <w:p>
      <w:pPr>
        <w:spacing w:before="0" w:line="360" w:lineRule="auto"/>
        <w:ind w:left="820" w:right="933" w:firstLine="0"/>
        <w:jc w:val="both"/>
        <w:rPr>
          <w:b/>
          <w:sz w:val="18"/>
        </w:rPr>
      </w:pPr>
      <w:r>
        <w:rPr>
          <w:b/>
          <w:sz w:val="18"/>
        </w:rPr>
        <w:t>Corona Virus Disease- 19 (COVID-19) was first time reported in Wuhan, China. This disease has covered more than 200countries till May 2020. World Health Organisation (WHO) has declared COVID-19 as Public Health Emergency ofInternational Concern (PHEIC) on 30 January 2020. COVID- 19 causes severe acute respiratory syndrome coronavirus 2(SARS-CoV-2) which was progressive earlier in China but now in maximum countries. Therefore, the different onlineplatform are used which provides the latest update of confirmed corona cases throughout the globe for the analysis ofdata. The aim of data analysis for CIVID-19 is to aware of the community against the infectious disease and forecast theCOVID-19 confirmed cases, deaths, and recoveries through the data analysis methods. Different models are also used tostudy the behavior of the disease. The models help to forecast the patterns of public sentiments on health information withboththepoliticalandeconomicalinfluenceofthespreadofthevirus.DataanalysismethodswhichareusedareExploratoryData Analysis (EDA) in which the numberof confirmed cases, death,and recovered data are recorded,model like Susceptible-Exposed-Infectious-Recovered (SEIR) model is used to predict the time and the rate taken for thespreading up of disease throughout the globe. A statistical model can also be used to compare the data among differentcountriestomakehumans awareof theinfection.</w:t>
      </w:r>
    </w:p>
    <w:p>
      <w:pPr>
        <w:pStyle w:val="2"/>
        <w:spacing w:before="7"/>
        <w:rPr>
          <w:b/>
          <w:sz w:val="17"/>
        </w:rPr>
      </w:pPr>
    </w:p>
    <w:p>
      <w:pPr>
        <w:spacing w:before="0"/>
        <w:ind w:left="820" w:right="0" w:firstLine="0"/>
        <w:jc w:val="left"/>
        <w:rPr>
          <w:sz w:val="18"/>
        </w:rPr>
      </w:pPr>
      <w:r>
        <w:rPr>
          <w:b/>
          <w:i/>
          <w:sz w:val="18"/>
        </w:rPr>
        <w:t>Keywords:</w:t>
      </w:r>
      <w:r>
        <w:rPr>
          <w:color w:val="0D0F1A"/>
          <w:sz w:val="18"/>
        </w:rPr>
        <w:t>2019-nCoV</w:t>
      </w:r>
      <w:r>
        <w:rPr>
          <w:sz w:val="18"/>
        </w:rPr>
        <w:t>,SARS-CoV-2,Coronavirus,COVID-19,dataanalysis,visualization.</w:t>
      </w:r>
    </w:p>
    <w:p>
      <w:pPr>
        <w:pStyle w:val="2"/>
        <w:spacing w:before="9"/>
        <w:rPr>
          <w:sz w:val="23"/>
        </w:rPr>
      </w:pPr>
    </w:p>
    <w:p>
      <w:pPr>
        <w:pStyle w:val="8"/>
        <w:numPr>
          <w:ilvl w:val="0"/>
          <w:numId w:val="1"/>
        </w:numPr>
        <w:tabs>
          <w:tab w:val="left" w:pos="4829"/>
        </w:tabs>
        <w:spacing w:before="0" w:after="0" w:line="240" w:lineRule="auto"/>
        <w:ind w:left="4829" w:right="0" w:hanging="168"/>
        <w:jc w:val="left"/>
        <w:rPr>
          <w:color w:val="0D0F1A"/>
          <w:sz w:val="20"/>
        </w:rPr>
      </w:pPr>
      <w:r>
        <w:rPr>
          <w:color w:val="0D0F1A"/>
          <w:sz w:val="20"/>
        </w:rPr>
        <w:t>INTRODUCTION</w:t>
      </w:r>
    </w:p>
    <w:p>
      <w:pPr>
        <w:pStyle w:val="2"/>
        <w:spacing w:before="1"/>
        <w:rPr>
          <w:sz w:val="24"/>
        </w:rPr>
      </w:pPr>
    </w:p>
    <w:p>
      <w:pPr>
        <w:pStyle w:val="2"/>
        <w:spacing w:line="360" w:lineRule="auto"/>
        <w:ind w:left="820" w:right="934"/>
        <w:jc w:val="both"/>
      </w:pPr>
      <w:r>
        <w:rPr>
          <w:color w:val="0D0F1A"/>
        </w:rPr>
        <w:t>The outbreak of the new disease in Wuhan, China</w:t>
      </w:r>
      <w:r>
        <w:rPr>
          <w:color w:val="0D0F1A"/>
        </w:rPr>
        <w:t>was caused by novel Coronavirus (2019-nCoV) [1]. This disease</w:t>
      </w:r>
      <w:r>
        <w:rPr>
          <w:color w:val="0D0F1A"/>
        </w:rPr>
        <w:t xml:space="preserve">is a form of pneumonia. Coronavirus belongs to the </w:t>
      </w:r>
      <w:r>
        <w:rPr>
          <w:i/>
          <w:color w:val="0D0F1A"/>
        </w:rPr>
        <w:t xml:space="preserve">Orthocoronavirinae </w:t>
      </w:r>
      <w:r>
        <w:rPr>
          <w:color w:val="0D0F1A"/>
        </w:rPr>
        <w:t>subfamily. The first case was observed at</w:t>
      </w:r>
      <w:r>
        <w:rPr>
          <w:color w:val="0D0F1A"/>
        </w:rPr>
        <w:t>the Chinese Center for Disease Control and Prevention (CDC) on 12 December 2019 and was considered as a non-</w:t>
      </w:r>
      <w:r>
        <w:rPr>
          <w:color w:val="0D0F1A"/>
        </w:rPr>
        <w:t xml:space="preserve">SARS novel coronavirus [2]. The family to which Coronavirus belongs is </w:t>
      </w:r>
      <w:r>
        <w:rPr>
          <w:i/>
          <w:color w:val="0D0F1A"/>
        </w:rPr>
        <w:t xml:space="preserve">Coronaviridae </w:t>
      </w:r>
      <w:r>
        <w:rPr>
          <w:color w:val="0D0F1A"/>
        </w:rPr>
        <w:t>which consists of a large,</w:t>
      </w:r>
      <w:r>
        <w:rPr>
          <w:color w:val="0D0F1A"/>
        </w:rPr>
        <w:t>single RNA strand of plus sign [3]. Viruses of these family show the symptoms of common cold, diarrhea in human</w:t>
      </w:r>
      <w:r>
        <w:rPr>
          <w:color w:val="0D0F1A"/>
        </w:rPr>
        <w:t>beings. In the year 2003, it was seen the outbreak of coronavirus i.e. severe acute respiratory syndrome coronavirus</w:t>
      </w:r>
      <w:r>
        <w:rPr>
          <w:color w:val="0D0F1A"/>
        </w:rPr>
        <w:t>(SARS-CoV) [4]. In December 2019 at Wuhan, China's symptoms closely resembled the same as pneumonia [5].</w:t>
      </w:r>
      <w:r>
        <w:rPr>
          <w:color w:val="0D0F1A"/>
        </w:rPr>
        <w:t>Several cases of approximately 1974 were confirmed in China according to the</w:t>
      </w:r>
      <w:r>
        <w:rPr>
          <w:color w:val="0D0F1A"/>
        </w:rPr>
        <w:t>council information office in</w:t>
      </w:r>
      <w:r>
        <w:rPr>
          <w:color w:val="0D0F1A"/>
        </w:rPr>
        <w:t>Beijing, China's capital on 26th January,</w:t>
      </w:r>
      <w:r>
        <w:rPr>
          <w:color w:val="0D0F1A"/>
        </w:rPr>
        <w:t>2020. Virus started spreading in</w:t>
      </w:r>
      <w:r>
        <w:rPr>
          <w:color w:val="0D0F1A"/>
        </w:rPr>
        <w:t>many other countries like</w:t>
      </w:r>
      <w:r>
        <w:rPr>
          <w:color w:val="0D0F1A"/>
        </w:rPr>
        <w:t>the</w:t>
      </w:r>
      <w:r>
        <w:rPr>
          <w:color w:val="0D0F1A"/>
        </w:rPr>
        <w:t>very first</w:t>
      </w:r>
      <w:r>
        <w:rPr>
          <w:color w:val="0D0F1A"/>
        </w:rPr>
        <w:t>case after China was reported in Thailand, Japan and two cases were also seen in Korea on 16 January 2020. Recent</w:t>
      </w:r>
      <w:r>
        <w:rPr>
          <w:color w:val="0D0F1A"/>
        </w:rPr>
        <w:t>researches have shown some evidence of the origin of the virus from the bat and it was also seen that transmission of</w:t>
      </w:r>
      <w:r>
        <w:rPr>
          <w:color w:val="0D0F1A"/>
        </w:rPr>
        <w:t>the</w:t>
      </w:r>
      <w:r>
        <w:rPr>
          <w:color w:val="0D0F1A"/>
        </w:rPr>
        <w:t>virus</w:t>
      </w:r>
      <w:r>
        <w:rPr>
          <w:color w:val="0D0F1A"/>
        </w:rPr>
        <w:t>is</w:t>
      </w:r>
      <w:r>
        <w:rPr>
          <w:color w:val="0D0F1A"/>
        </w:rPr>
        <w:t>taking</w:t>
      </w:r>
      <w:r>
        <w:rPr>
          <w:color w:val="0D0F1A"/>
        </w:rPr>
        <w:t>place</w:t>
      </w:r>
      <w:r>
        <w:rPr>
          <w:color w:val="0D0F1A"/>
        </w:rPr>
        <w:t>from</w:t>
      </w:r>
      <w:r>
        <w:rPr>
          <w:color w:val="0D0F1A"/>
        </w:rPr>
        <w:t>human</w:t>
      </w:r>
      <w:r>
        <w:rPr>
          <w:color w:val="0D0F1A"/>
        </w:rPr>
        <w:t>to</w:t>
      </w:r>
      <w:r>
        <w:rPr>
          <w:color w:val="0D0F1A"/>
        </w:rPr>
        <w:t>human.</w:t>
      </w:r>
      <w:r>
        <w:rPr>
          <w:color w:val="0D0F1A"/>
        </w:rPr>
        <w:t>The</w:t>
      </w:r>
      <w:r>
        <w:rPr>
          <w:color w:val="0D0F1A"/>
        </w:rPr>
        <w:t>situation</w:t>
      </w:r>
      <w:r>
        <w:rPr>
          <w:color w:val="0D0F1A"/>
        </w:rPr>
        <w:t>started getting</w:t>
      </w:r>
      <w:r>
        <w:rPr>
          <w:color w:val="0D0F1A"/>
        </w:rPr>
        <w:t>worst</w:t>
      </w:r>
      <w:r>
        <w:rPr>
          <w:color w:val="0D0F1A"/>
        </w:rPr>
        <w:t>from</w:t>
      </w:r>
      <w:r>
        <w:rPr>
          <w:color w:val="0D0F1A"/>
        </w:rPr>
        <w:t>19</w:t>
      </w:r>
      <w:r>
        <w:rPr>
          <w:color w:val="0D0F1A"/>
        </w:rPr>
        <w:t>January</w:t>
      </w:r>
      <w:r>
        <w:rPr>
          <w:color w:val="0D0F1A"/>
        </w:rPr>
        <w:t>2020 day</w:t>
      </w:r>
      <w:r>
        <w:rPr>
          <w:color w:val="0D0F1A"/>
        </w:rPr>
        <w:t>by</w:t>
      </w:r>
      <w:r>
        <w:rPr>
          <w:color w:val="0D0F1A"/>
        </w:rPr>
        <w:t>day,</w:t>
      </w:r>
    </w:p>
    <w:p>
      <w:pPr>
        <w:spacing w:after="0" w:line="360" w:lineRule="auto"/>
        <w:jc w:val="both"/>
        <w:sectPr>
          <w:headerReference r:id="rId3" w:type="default"/>
          <w:footerReference r:id="rId4" w:type="default"/>
          <w:pgSz w:w="12240" w:h="15840"/>
          <w:pgMar w:top="660" w:right="500" w:bottom="700" w:left="620" w:header="372" w:footer="512" w:gutter="0"/>
          <w:pgNumType w:start="960"/>
        </w:sectPr>
      </w:pPr>
    </w:p>
    <w:p>
      <w:pPr>
        <w:pStyle w:val="2"/>
      </w:pPr>
    </w:p>
    <w:p>
      <w:pPr>
        <w:pStyle w:val="2"/>
      </w:pPr>
    </w:p>
    <w:p>
      <w:pPr>
        <w:pStyle w:val="2"/>
        <w:spacing w:before="4"/>
        <w:rPr>
          <w:sz w:val="19"/>
        </w:rPr>
      </w:pPr>
    </w:p>
    <w:p>
      <w:pPr>
        <w:pStyle w:val="2"/>
        <w:spacing w:before="91" w:line="360" w:lineRule="auto"/>
        <w:ind w:left="820" w:right="933"/>
        <w:jc w:val="both"/>
      </w:pPr>
      <w:r>
        <w:rPr>
          <w:color w:val="0D0F1A"/>
        </w:rPr>
        <w:t>so</w:t>
      </w:r>
      <w:r>
        <w:rPr>
          <w:color w:val="0D0F1A"/>
        </w:rPr>
        <w:t>to</w:t>
      </w:r>
      <w:r>
        <w:rPr>
          <w:color w:val="0D0F1A"/>
        </w:rPr>
        <w:t>take</w:t>
      </w:r>
      <w:r>
        <w:rPr>
          <w:color w:val="0D0F1A"/>
        </w:rPr>
        <w:t>some</w:t>
      </w:r>
      <w:r>
        <w:rPr>
          <w:color w:val="0D0F1A"/>
        </w:rPr>
        <w:t>serious</w:t>
      </w:r>
      <w:r>
        <w:rPr>
          <w:color w:val="0D0F1A"/>
        </w:rPr>
        <w:t>action</w:t>
      </w:r>
      <w:r>
        <w:rPr>
          <w:color w:val="0D0F1A"/>
        </w:rPr>
        <w:t>for</w:t>
      </w:r>
      <w:r>
        <w:rPr>
          <w:color w:val="0D0F1A"/>
        </w:rPr>
        <w:t>the</w:t>
      </w:r>
      <w:r>
        <w:rPr>
          <w:color w:val="0D0F1A"/>
        </w:rPr>
        <w:t>control</w:t>
      </w:r>
      <w:r>
        <w:rPr>
          <w:color w:val="0D0F1A"/>
        </w:rPr>
        <w:t>and</w:t>
      </w:r>
      <w:r>
        <w:rPr>
          <w:color w:val="0D0F1A"/>
        </w:rPr>
        <w:t>prevention</w:t>
      </w:r>
      <w:r>
        <w:rPr>
          <w:color w:val="0D0F1A"/>
        </w:rPr>
        <w:t>from</w:t>
      </w:r>
      <w:r>
        <w:rPr>
          <w:color w:val="0D0F1A"/>
        </w:rPr>
        <w:t>the</w:t>
      </w:r>
      <w:r>
        <w:rPr>
          <w:color w:val="0D0F1A"/>
        </w:rPr>
        <w:t>disease.</w:t>
      </w:r>
      <w:r>
        <w:rPr>
          <w:color w:val="0D0F1A"/>
        </w:rPr>
        <w:t>World</w:t>
      </w:r>
      <w:r>
        <w:rPr>
          <w:color w:val="0D0F1A"/>
        </w:rPr>
        <w:t>Health</w:t>
      </w:r>
      <w:r>
        <w:rPr>
          <w:color w:val="0D0F1A"/>
        </w:rPr>
        <w:t>Organisation</w:t>
      </w:r>
      <w:r>
        <w:rPr>
          <w:color w:val="0D0F1A"/>
        </w:rPr>
        <w:t>(WHO)</w:t>
      </w:r>
      <w:r>
        <w:rPr>
          <w:color w:val="0D0F1A"/>
        </w:rPr>
        <w:t>on 30 January 2020 declared that Coronavirus Disease was an outbreak emergency of international concern after the</w:t>
      </w:r>
      <w:r>
        <w:rPr>
          <w:color w:val="0D0F1A"/>
        </w:rPr>
        <w:t>attack of H1N1 in 2009, the emergence of Ebola virus in 2014, polio in 2014 and Zika virus in 2016</w:t>
      </w:r>
      <w:r>
        <w:rPr>
          <w:color w:val="0D0F1A"/>
        </w:rPr>
        <w:t>[6] [29].</w:t>
      </w:r>
      <w:r>
        <w:rPr>
          <w:color w:val="0D0F1A"/>
        </w:rPr>
        <w:t>Finally, on 11 February 2020, World Health Organization (WHO) gave the name of the novel disease which was</w:t>
      </w:r>
      <w:r>
        <w:rPr>
          <w:color w:val="0D0F1A"/>
        </w:rPr>
        <w:t>caused by the corona virus as Corona Virus Disease- 19 (COVID-19) [7] [32]. Record maintenance on 24 February</w:t>
      </w:r>
      <w:r>
        <w:rPr>
          <w:color w:val="0D0F1A"/>
        </w:rPr>
        <w:t>2020 showed that more than 78, 000 patients were suffering from COVID-19 throughout many countries. The</w:t>
      </w:r>
      <w:r>
        <w:rPr>
          <w:color w:val="0D0F1A"/>
        </w:rPr>
        <w:t>maximum patients were from China according to the World Health Organization (WHO) which were approximately</w:t>
      </w:r>
      <w:r>
        <w:rPr>
          <w:color w:val="0D0F1A"/>
        </w:rPr>
        <w:t>77,000 and 2500 death [8]. According to the World Health Organization (WHO) the rest of the countries reported</w:t>
      </w:r>
      <w:r>
        <w:rPr>
          <w:color w:val="0D0F1A"/>
        </w:rPr>
        <w:t>2000 confirmed cases and 300 deaths as on 7 March 2020. In Wuhan, China lockdown orders of all the trains, fights</w:t>
      </w:r>
      <w:r>
        <w:rPr>
          <w:color w:val="0D0F1A"/>
        </w:rPr>
        <w:t>and public transport were passed on 23 January 2020. The exact origin of COVID-19 was not reported but through</w:t>
      </w:r>
      <w:r>
        <w:rPr>
          <w:color w:val="0D0F1A"/>
        </w:rPr>
        <w:t>different researches, it was seen that coronavirus possibly has originated from the bat. According to the Centers for</w:t>
      </w:r>
      <w:r>
        <w:rPr>
          <w:color w:val="0D0F1A"/>
        </w:rPr>
        <w:t>Disease Control and Prevention (CDC), the novel disease COVID-19 was transmitted from person to person through</w:t>
      </w:r>
      <w:r>
        <w:rPr>
          <w:color w:val="0D0F1A"/>
        </w:rPr>
        <w:t>droplets,</w:t>
      </w:r>
      <w:r>
        <w:rPr>
          <w:color w:val="0D0F1A"/>
        </w:rPr>
        <w:t>and the</w:t>
      </w:r>
      <w:r>
        <w:rPr>
          <w:color w:val="0D0F1A"/>
        </w:rPr>
        <w:t>symptoms</w:t>
      </w:r>
      <w:r>
        <w:rPr>
          <w:color w:val="0D0F1A"/>
        </w:rPr>
        <w:t>seen were</w:t>
      </w:r>
      <w:r>
        <w:rPr>
          <w:color w:val="0D0F1A"/>
        </w:rPr>
        <w:t>fever,</w:t>
      </w:r>
      <w:r>
        <w:rPr>
          <w:color w:val="0D0F1A"/>
        </w:rPr>
        <w:t>shortness</w:t>
      </w:r>
      <w:r>
        <w:rPr>
          <w:color w:val="0D0F1A"/>
        </w:rPr>
        <w:t>of</w:t>
      </w:r>
      <w:r>
        <w:rPr>
          <w:color w:val="0D0F1A"/>
        </w:rPr>
        <w:t>breath,</w:t>
      </w:r>
      <w:r>
        <w:rPr>
          <w:color w:val="0D0F1A"/>
        </w:rPr>
        <w:t>and cough which was</w:t>
      </w:r>
      <w:r>
        <w:rPr>
          <w:color w:val="0D0F1A"/>
        </w:rPr>
        <w:t>seen</w:t>
      </w:r>
      <w:r>
        <w:rPr>
          <w:color w:val="0D0F1A"/>
        </w:rPr>
        <w:t>after 14 days</w:t>
      </w:r>
      <w:r>
        <w:rPr>
          <w:color w:val="0D0F1A"/>
        </w:rPr>
        <w:t>[9].</w:t>
      </w:r>
    </w:p>
    <w:p>
      <w:pPr>
        <w:pStyle w:val="2"/>
        <w:rPr>
          <w:sz w:val="30"/>
        </w:rPr>
      </w:pPr>
    </w:p>
    <w:p>
      <w:pPr>
        <w:pStyle w:val="2"/>
        <w:spacing w:line="360" w:lineRule="auto"/>
        <w:ind w:left="820" w:right="937"/>
        <w:jc w:val="both"/>
      </w:pPr>
      <w:r>
        <w:rPr>
          <w:color w:val="0D0F1A"/>
        </w:rPr>
        <w:t>The International Committee on Virus Taxonomy replaced the name of 2019-nCoV as SARS-CoV-2 (severe acute</w:t>
      </w:r>
      <w:r>
        <w:rPr>
          <w:color w:val="0D0F1A"/>
        </w:rPr>
        <w:t>respiratory coronavirus-2 syndrome) [10]. The outbreak of novel SARS-CoV-2 was increasing at an alarming rate in</w:t>
      </w:r>
      <w:r>
        <w:rPr>
          <w:color w:val="0D0F1A"/>
        </w:rPr>
        <w:t>China as global intimidating as pandemic throughout the World. Different methods were used to analyze data</w:t>
      </w:r>
      <w:r>
        <w:rPr>
          <w:color w:val="0D0F1A"/>
        </w:rPr>
        <w:t>regarding epidemiology which were exploratory data analysis (EDA) methods and visualization model. These two</w:t>
      </w:r>
      <w:r>
        <w:rPr>
          <w:color w:val="0D0F1A"/>
        </w:rPr>
        <w:t>methods showed the awareness among the communities and were noticed according to the data analysis that the</w:t>
      </w:r>
      <w:r>
        <w:rPr>
          <w:color w:val="0D0F1A"/>
        </w:rPr>
        <w:t>government, health workers and the public have to cooperate throughout the World to prevent the spreading of the</w:t>
      </w:r>
      <w:r>
        <w:rPr>
          <w:color w:val="0D0F1A"/>
        </w:rPr>
        <w:t>COVID-19</w:t>
      </w:r>
      <w:r>
        <w:rPr>
          <w:color w:val="0D0F1A"/>
        </w:rPr>
        <w:t>[11].</w:t>
      </w:r>
    </w:p>
    <w:p>
      <w:pPr>
        <w:pStyle w:val="2"/>
        <w:spacing w:line="360" w:lineRule="auto"/>
        <w:ind w:left="820" w:right="934" w:firstLine="50"/>
        <w:jc w:val="both"/>
      </w:pPr>
      <w:r>
        <w:rPr>
          <w:color w:val="0D0F1A"/>
        </w:rPr>
        <w:t>Data was collected from different sources from different countries regarding COVID-19 [12]. The maximum data</w:t>
      </w:r>
      <w:r>
        <w:rPr>
          <w:color w:val="0D0F1A"/>
        </w:rPr>
        <w:t>related to COVID-19 was available at Google, WHO</w:t>
      </w:r>
      <w:r>
        <w:t xml:space="preserve">, CDC, ECDC, NHC of the PRC, JHU CSSE, DXY, QQwebsites </w:t>
      </w:r>
      <w:r>
        <w:rPr>
          <w:color w:val="0D0F1A"/>
        </w:rPr>
        <w:t>[13]. With the help of these data from different sources helped to analyze the people getting affected by</w:t>
      </w:r>
      <w:r>
        <w:rPr>
          <w:color w:val="0D0F1A"/>
        </w:rPr>
        <w:t>COVID-19 and the rate of recovery and deaths were also analyzed daily. The dataset was recorded from 22 January</w:t>
      </w:r>
      <w:r>
        <w:rPr>
          <w:color w:val="0D0F1A"/>
        </w:rPr>
        <w:t>2020. Dataset was analyzed to record the death, survival, recovery, and people who were affected by COVID-19.</w:t>
      </w:r>
      <w:r>
        <w:rPr>
          <w:color w:val="0D0F1A"/>
        </w:rPr>
        <w:t>The very first data suggested that males of age above years were at higher risk of infection with COVID-19.</w:t>
      </w:r>
      <w:r>
        <w:rPr>
          <w:color w:val="0D0F1A"/>
        </w:rPr>
        <w:t>According to two other well-known diseases which are caused by coronavirus i.e SARS and MERS (Middle East</w:t>
      </w:r>
      <w:r>
        <w:rPr>
          <w:color w:val="0D0F1A"/>
        </w:rPr>
        <w:t>respiratory syndrome) the reproduction rate of the virus was 2.5 to 3.0 days in the early stage of the outbreak. After</w:t>
      </w:r>
      <w:r>
        <w:rPr>
          <w:color w:val="0D0F1A"/>
        </w:rPr>
        <w:t>the</w:t>
      </w:r>
      <w:r>
        <w:rPr>
          <w:color w:val="0D0F1A"/>
        </w:rPr>
        <w:t>reproduction</w:t>
      </w:r>
      <w:r>
        <w:rPr>
          <w:color w:val="0D0F1A"/>
        </w:rPr>
        <w:t>rate,</w:t>
      </w:r>
      <w:r>
        <w:rPr>
          <w:color w:val="0D0F1A"/>
        </w:rPr>
        <w:t>it</w:t>
      </w:r>
      <w:r>
        <w:rPr>
          <w:color w:val="0D0F1A"/>
        </w:rPr>
        <w:t>was</w:t>
      </w:r>
      <w:r>
        <w:rPr>
          <w:color w:val="0D0F1A"/>
        </w:rPr>
        <w:t>reported that</w:t>
      </w:r>
      <w:r>
        <w:rPr>
          <w:color w:val="0D0F1A"/>
        </w:rPr>
        <w:t>the doubling</w:t>
      </w:r>
      <w:r>
        <w:rPr>
          <w:color w:val="0D0F1A"/>
        </w:rPr>
        <w:t>time</w:t>
      </w:r>
      <w:r>
        <w:rPr>
          <w:color w:val="0D0F1A"/>
        </w:rPr>
        <w:t>of</w:t>
      </w:r>
      <w:r>
        <w:rPr>
          <w:color w:val="0D0F1A"/>
        </w:rPr>
        <w:t>the</w:t>
      </w:r>
      <w:r>
        <w:rPr>
          <w:color w:val="0D0F1A"/>
        </w:rPr>
        <w:t>virus</w:t>
      </w:r>
      <w:r>
        <w:rPr>
          <w:color w:val="0D0F1A"/>
        </w:rPr>
        <w:t>was</w:t>
      </w:r>
      <w:r>
        <w:rPr>
          <w:color w:val="0D0F1A"/>
        </w:rPr>
        <w:t>7.5</w:t>
      </w:r>
      <w:r>
        <w:rPr>
          <w:color w:val="0D0F1A"/>
        </w:rPr>
        <w:t>days</w:t>
      </w:r>
      <w:r>
        <w:rPr>
          <w:color w:val="0D0F1A"/>
        </w:rPr>
        <w:t>[14].</w:t>
      </w:r>
    </w:p>
    <w:p>
      <w:pPr>
        <w:pStyle w:val="8"/>
        <w:numPr>
          <w:ilvl w:val="0"/>
          <w:numId w:val="1"/>
        </w:numPr>
        <w:tabs>
          <w:tab w:val="left" w:pos="4205"/>
        </w:tabs>
        <w:spacing w:before="1" w:after="0" w:line="240" w:lineRule="auto"/>
        <w:ind w:left="4204" w:right="0" w:hanging="236"/>
        <w:jc w:val="left"/>
        <w:rPr>
          <w:color w:val="0D0F1A"/>
          <w:sz w:val="20"/>
        </w:rPr>
      </w:pPr>
      <w:r>
        <w:rPr>
          <w:color w:val="0D0F1A"/>
          <w:sz w:val="20"/>
        </w:rPr>
        <w:t>METHODS</w:t>
      </w:r>
      <w:r>
        <w:rPr>
          <w:color w:val="0D0F1A"/>
          <w:sz w:val="20"/>
        </w:rPr>
        <w:t>of</w:t>
      </w:r>
      <w:r>
        <w:rPr>
          <w:color w:val="0D0F1A"/>
          <w:sz w:val="20"/>
        </w:rPr>
        <w:t>DATA</w:t>
      </w:r>
      <w:r>
        <w:rPr>
          <w:color w:val="0D0F1A"/>
          <w:sz w:val="20"/>
        </w:rPr>
        <w:t>ANALYSIS</w:t>
      </w:r>
    </w:p>
    <w:p>
      <w:pPr>
        <w:pStyle w:val="2"/>
        <w:spacing w:before="116" w:line="360" w:lineRule="auto"/>
        <w:ind w:left="820" w:right="940"/>
        <w:jc w:val="both"/>
      </w:pPr>
      <w:r>
        <w:rPr>
          <w:color w:val="0D0F1A"/>
        </w:rPr>
        <w:t>The</w:t>
      </w:r>
      <w:r>
        <w:rPr>
          <w:color w:val="0D0F1A"/>
        </w:rPr>
        <w:t>dataset</w:t>
      </w:r>
      <w:r>
        <w:rPr>
          <w:color w:val="0D0F1A"/>
        </w:rPr>
        <w:t>was</w:t>
      </w:r>
      <w:r>
        <w:rPr>
          <w:color w:val="0D0F1A"/>
        </w:rPr>
        <w:t>retrieved</w:t>
      </w:r>
      <w:r>
        <w:rPr>
          <w:color w:val="0D0F1A"/>
        </w:rPr>
        <w:t>from</w:t>
      </w:r>
      <w:r>
        <w:rPr>
          <w:color w:val="0D0F1A"/>
        </w:rPr>
        <w:t>different</w:t>
      </w:r>
      <w:r>
        <w:rPr>
          <w:color w:val="0D0F1A"/>
        </w:rPr>
        <w:t>sources</w:t>
      </w:r>
      <w:r>
        <w:rPr>
          <w:color w:val="0D0F1A"/>
        </w:rPr>
        <w:t>which</w:t>
      </w:r>
      <w:r>
        <w:rPr>
          <w:color w:val="0D0F1A"/>
        </w:rPr>
        <w:t>were</w:t>
      </w:r>
      <w:r>
        <w:rPr>
          <w:color w:val="0D0F1A"/>
        </w:rPr>
        <w:t>further</w:t>
      </w:r>
      <w:r>
        <w:rPr>
          <w:color w:val="0D0F1A"/>
        </w:rPr>
        <w:t>used</w:t>
      </w:r>
      <w:r>
        <w:rPr>
          <w:color w:val="0D0F1A"/>
        </w:rPr>
        <w:t>for</w:t>
      </w:r>
      <w:r>
        <w:rPr>
          <w:color w:val="0D0F1A"/>
        </w:rPr>
        <w:t>analysis</w:t>
      </w:r>
      <w:r>
        <w:rPr>
          <w:color w:val="0D0F1A"/>
        </w:rPr>
        <w:t>and</w:t>
      </w:r>
      <w:r>
        <w:rPr>
          <w:color w:val="0D0F1A"/>
        </w:rPr>
        <w:t>visualization</w:t>
      </w:r>
      <w:r>
        <w:rPr>
          <w:color w:val="0D0F1A"/>
        </w:rPr>
        <w:t>methods.</w:t>
      </w:r>
      <w:r>
        <w:rPr>
          <w:color w:val="0D0F1A"/>
        </w:rPr>
        <w:t>The methods which were used for analysis were able to track the spreading up of COVID-19 throughout the World.</w:t>
      </w:r>
      <w:r>
        <w:rPr>
          <w:color w:val="0D0F1A"/>
        </w:rPr>
        <w:t>The data included the number of confirmed cases, recovered rate, and death rate in different countries. The dataset</w:t>
      </w:r>
      <w:r>
        <w:rPr>
          <w:color w:val="0D0F1A"/>
        </w:rPr>
        <w:t>can</w:t>
      </w:r>
      <w:r>
        <w:rPr>
          <w:color w:val="0D0F1A"/>
        </w:rPr>
        <w:t>be seen</w:t>
      </w:r>
      <w:r>
        <w:rPr>
          <w:color w:val="0D0F1A"/>
        </w:rPr>
        <w:t>in</w:t>
      </w:r>
      <w:r>
        <w:rPr>
          <w:color w:val="0D0F1A"/>
        </w:rPr>
        <w:t>Fig.</w:t>
      </w:r>
      <w:r>
        <w:rPr>
          <w:color w:val="0D0F1A"/>
        </w:rPr>
        <w:t>1</w:t>
      </w:r>
      <w:r>
        <w:rPr>
          <w:color w:val="0D0F1A"/>
        </w:rPr>
        <w:t>as</w:t>
      </w:r>
      <w:r>
        <w:rPr>
          <w:color w:val="0D0F1A"/>
        </w:rPr>
        <w:t>updated</w:t>
      </w:r>
      <w:r>
        <w:rPr>
          <w:color w:val="0D0F1A"/>
        </w:rPr>
        <w:t>on 17</w:t>
      </w:r>
      <w:r>
        <w:rPr>
          <w:color w:val="0D0F1A"/>
          <w:vertAlign w:val="superscript"/>
        </w:rPr>
        <w:t>th</w:t>
      </w:r>
      <w:r>
        <w:rPr>
          <w:color w:val="0D0F1A"/>
          <w:vertAlign w:val="baseline"/>
        </w:rPr>
        <w:t>May</w:t>
      </w:r>
      <w:r>
        <w:rPr>
          <w:color w:val="0D0F1A"/>
          <w:vertAlign w:val="baseline"/>
        </w:rPr>
        <w:t>2020</w:t>
      </w:r>
      <w:r>
        <w:rPr>
          <w:color w:val="0D0F1A"/>
          <w:vertAlign w:val="baseline"/>
        </w:rPr>
        <w:t>[15].</w:t>
      </w:r>
    </w:p>
    <w:p>
      <w:pPr>
        <w:spacing w:after="0" w:line="360" w:lineRule="auto"/>
        <w:jc w:val="both"/>
        <w:sectPr>
          <w:pgSz w:w="12240" w:h="15840"/>
          <w:pgMar w:top="660" w:right="500" w:bottom="700" w:left="620" w:header="372" w:footer="512" w:gutter="0"/>
        </w:sectPr>
      </w:pPr>
    </w:p>
    <w:p>
      <w:pPr>
        <w:pStyle w:val="2"/>
      </w:pPr>
    </w:p>
    <w:p>
      <w:pPr>
        <w:pStyle w:val="2"/>
      </w:pPr>
    </w:p>
    <w:p>
      <w:pPr>
        <w:pStyle w:val="2"/>
        <w:spacing w:before="1"/>
        <w:rPr>
          <w:sz w:val="27"/>
        </w:rPr>
      </w:pPr>
    </w:p>
    <w:p>
      <w:pPr>
        <w:pStyle w:val="2"/>
        <w:ind w:left="1892"/>
      </w:pPr>
      <w:r>
        <w:pict>
          <v:group id="1054" o:spid="_x0000_s1026" o:spt="203" style="height:216.4pt;width:360.75pt;" coordsize="7215,4328">
            <o:lock v:ext="edit"/>
            <v:shape id="1055" o:spid="_x0000_s1027" style="position:absolute;left:1032;top:3458;height:2;width:2278;" filled="f" stroked="t" coordorigin="1032,3458" coordsize="2278,0" path="m1032,3458l2258,3458m2491,3458l3310,3458e">
              <v:path textboxrect="1032,3458,3310,3458" arrowok="t"/>
              <v:fill on="f" focussize="0,0"/>
              <v:stroke weight="0.72pt" color="#858585"/>
              <v:imagedata o:title=""/>
              <o:lock v:ext="edit"/>
            </v:shape>
            <v:rect id="1056" o:spid="_x0000_s1028" o:spt="1" style="position:absolute;left:2258;top:3321;height:497;width:233;" fillcolor="#4F81BC" filled="t" stroked="f" coordsize="21600,21600">
              <v:path/>
              <v:fill on="t" focussize="0,0"/>
              <v:stroke on="f"/>
              <v:imagedata o:title=""/>
              <o:lock v:ext="edit"/>
            </v:rect>
            <v:shape id="1057" o:spid="_x0000_s1029" style="position:absolute;left:1032;top:2383;height:1076;width:3327;" filled="f" stroked="t" coordorigin="1032,2383" coordsize="3327,1076" path="m3542,3458l4358,3458m1032,3101l3310,3101m3542,3101l4358,3101m1032,2741l3310,2741m3542,2741l4358,2741m1032,2383l3310,2383m3542,2383l4358,2383e">
              <v:path textboxrect="1032,2383,4359,3459" arrowok="t"/>
              <v:fill on="f" focussize="0,0"/>
              <v:stroke weight="0.72pt" color="#858585"/>
              <v:imagedata o:title=""/>
              <o:lock v:ext="edit"/>
            </v:shape>
            <v:rect id="1058" o:spid="_x0000_s1030" o:spt="1" style="position:absolute;left:3309;top:2328;height:1491;width:233;" fillcolor="#4F81BC" filled="t" stroked="f" coordsize="21600,21600">
              <v:path/>
              <v:fill on="t" focussize="0,0"/>
              <v:stroke on="f"/>
              <v:imagedata o:title=""/>
              <o:lock v:ext="edit"/>
            </v:rect>
            <v:shape id="1059" o:spid="_x0000_s1031" style="position:absolute;left:1032;top:588;height:1796;width:4203;" filled="f" stroked="t" coordorigin="1032,588" coordsize="4203,1796" path="m4594,2383l5234,2383m1032,2023l4358,2023m4594,2023l5234,2023m1032,1666l4358,1666m4594,1666l5234,1666m1032,1306l4358,1306m4594,1306l5234,1306m1032,948l4358,948m4594,948l5234,948m1032,588l4358,588m4594,588l5234,588e">
              <v:path textboxrect="1032,588,5235,2384" arrowok="t"/>
              <v:fill on="f" focussize="0,0"/>
              <v:stroke weight="0.72pt" color="#858585"/>
              <v:imagedata o:title=""/>
              <o:lock v:ext="edit"/>
            </v:shape>
            <v:shape id="1060" o:spid="_x0000_s1032" style="position:absolute;left:1207;top:405;height:3413;width:3387;" fillcolor="#4F81BC" filled="t" stroked="f" coordorigin="1207,406" coordsize="3387,3413" path="m1440,3758l1207,3758,1207,3818,1440,3818,1440,3758xm4594,406l4358,406,4358,3818,4594,3818,4594,406xe">
              <v:path textboxrect="1207,406,4594,3819" arrowok="t"/>
              <v:fill on="t" focussize="0,0"/>
              <v:stroke on="f"/>
              <v:imagedata o:title=""/>
              <o:lock v:ext="edit"/>
            </v:shape>
            <v:shape id="1061" o:spid="_x0000_s1033" style="position:absolute;left:1440;top:3777;height:41;width:2336;" fillcolor="#C0504D" filled="t" stroked="f" coordorigin="1440,3778" coordsize="2336,41" path="m1675,3816l1440,3816,1440,3818,1675,3818,1675,3816xm2724,3816l2491,3816,2491,3818,2724,3818,2724,3816xm3775,3778l3542,3778,3542,3818,3775,3818,3775,3778xe">
              <v:path textboxrect="1440,3778,3776,3819" arrowok="t"/>
              <v:fill on="t" focussize="0,0"/>
              <v:stroke on="f"/>
              <v:imagedata o:title=""/>
              <o:lock v:ext="edit"/>
            </v:shape>
            <v:shape id="1062" o:spid="_x0000_s1034" style="position:absolute;left:4826;top:2740;height:718;width:408;" filled="f" stroked="t" coordorigin="4826,2741" coordsize="408,718" path="m4826,3458l5234,3458m4826,3101l5234,3101m4826,2741l5234,2741e">
              <v:path textboxrect="4826,2741,5234,3459" arrowok="t"/>
              <v:fill on="f" focussize="0,0"/>
              <v:stroke weight="0.72pt" color="#858585"/>
              <v:imagedata o:title=""/>
              <o:lock v:ext="edit"/>
            </v:shape>
            <v:rect id="1063" o:spid="_x0000_s1035" o:spt="1" style="position:absolute;left:4593;top:2503;height:1316;width:233;" fillcolor="#C0504D" filled="t" stroked="f" coordsize="21600,21600">
              <v:path/>
              <v:fill on="t" focussize="0,0"/>
              <v:stroke on="f"/>
              <v:imagedata o:title=""/>
              <o:lock v:ext="edit"/>
            </v:rect>
            <v:shape id="1064" o:spid="_x0000_s1036" style="position:absolute;left:1675;top:3592;height:226;width:3384;" fillcolor="#9BBA58" filled="t" stroked="f" coordorigin="1675,3593" coordsize="3384,226" path="m1908,3814l1675,3814,1675,3818,1908,3818,1908,3814xm2959,3794l2724,3794,2724,3818,2959,3818,2959,3794xm4008,3718l3775,3718,3775,3818,4008,3818,4008,3718xm5059,3593l4826,3593,4826,3818,5059,3818,5059,3593xe">
              <v:path textboxrect="1675,3593,5059,3819" arrowok="t"/>
              <v:fill on="t" focussize="0,0"/>
              <v:stroke on="f"/>
              <v:imagedata o:title=""/>
              <o:lock v:ext="edit"/>
            </v:shape>
            <v:shape id="1065" o:spid="_x0000_s1037" style="position:absolute;left:969;top:230;height:3651;width:4265;" filled="f" stroked="t" coordorigin="970,230" coordsize="4265,3651" path="m1032,230l5234,230m1032,3818l1032,230m970,3818l1032,3818m970,3458l1032,3458m970,3101l1032,3101m970,2741l1032,2741m970,2383l1032,2383m970,2023l1032,2023m970,1666l1032,1666m970,1306l1032,1306m970,948l1032,948m970,588l1032,588m970,230l1032,230m1032,3818l5234,3818m1032,3818l1032,3881m2083,3818l2083,3881m3134,3818l3134,3881m4183,3818l4183,3881m5234,3818l5234,3881e">
              <v:path textboxrect="970,230,5235,3881" arrowok="t"/>
              <v:fill on="f" focussize="0,0"/>
              <v:stroke weight="0.72pt" color="#858585"/>
              <v:imagedata o:title=""/>
              <o:lock v:ext="edit"/>
            </v:shape>
            <v:rect id="1066" o:spid="_x0000_s1038" o:spt="1" style="position:absolute;left:5553;top:1747;height:111;width:111;" fillcolor="#4F81BC" filled="t" stroked="f" coordsize="21600,21600">
              <v:path/>
              <v:fill on="t" focussize="0,0"/>
              <v:stroke on="f"/>
              <v:imagedata o:title=""/>
              <o:lock v:ext="edit"/>
            </v:rect>
            <v:rect id="1067" o:spid="_x0000_s1039" o:spt="1" style="position:absolute;left:5553;top:2107;height:111;width:111;" fillcolor="#C0504D" filled="t" stroked="f" coordsize="21600,21600">
              <v:path/>
              <v:fill on="t" focussize="0,0"/>
              <v:stroke on="f"/>
              <v:imagedata o:title=""/>
              <o:lock v:ext="edit"/>
            </v:rect>
            <v:rect id="1068" o:spid="_x0000_s1040" o:spt="1" style="position:absolute;left:5553;top:2469;height:111;width:111;" fillcolor="#9BBA58" filled="t" stroked="f" coordsize="21600,21600">
              <v:path/>
              <v:fill on="t" focussize="0,0"/>
              <v:stroke on="f"/>
              <v:imagedata o:title=""/>
              <o:lock v:ext="edit"/>
            </v:rect>
            <v:rect id="1069" o:spid="_x0000_s1041" o:spt="1" style="position:absolute;left:7;top:7;height:4313;width:7200;" filled="f" stroked="t" coordsize="21600,21600">
              <v:path/>
              <v:fill on="f" focussize="0,0"/>
              <v:stroke weight="0.72pt" color="#858585"/>
              <v:imagedata o:title=""/>
              <o:lock v:ext="edit"/>
            </v:rect>
            <v:shape id="1070" o:spid="_x0000_s1042" o:spt="202" type="#_x0000_t202" style="position:absolute;left:137;top:136;height:3789;width:731;" filled="f" stroked="f" coordsize="21600,21600">
              <v:path/>
              <v:fill on="f" focussize="0,0"/>
              <v:stroke on="f" joinstyle="miter"/>
              <v:imagedata o:title=""/>
              <o:lock v:ext="edit"/>
              <v:textbox inset="0mm,0mm,0mm,0mm">
                <w:txbxContent>
                  <w:p>
                    <w:pPr>
                      <w:spacing w:before="0" w:line="203" w:lineRule="exact"/>
                      <w:ind w:left="0" w:right="18" w:firstLine="0"/>
                      <w:jc w:val="right"/>
                      <w:rPr>
                        <w:rFonts w:ascii="Calibri"/>
                        <w:sz w:val="20"/>
                      </w:rPr>
                    </w:pPr>
                    <w:r>
                      <w:rPr>
                        <w:rFonts w:ascii="Calibri"/>
                        <w:sz w:val="20"/>
                      </w:rPr>
                      <w:t>5000000</w:t>
                    </w:r>
                  </w:p>
                  <w:p>
                    <w:pPr>
                      <w:spacing w:before="115"/>
                      <w:ind w:left="0" w:right="18" w:firstLine="0"/>
                      <w:jc w:val="right"/>
                      <w:rPr>
                        <w:rFonts w:ascii="Calibri"/>
                        <w:sz w:val="20"/>
                      </w:rPr>
                    </w:pPr>
                    <w:r>
                      <w:rPr>
                        <w:rFonts w:ascii="Calibri"/>
                        <w:sz w:val="20"/>
                      </w:rPr>
                      <w:t>4500000</w:t>
                    </w:r>
                  </w:p>
                  <w:p>
                    <w:pPr>
                      <w:spacing w:before="115"/>
                      <w:ind w:left="0" w:right="18" w:firstLine="0"/>
                      <w:jc w:val="right"/>
                      <w:rPr>
                        <w:rFonts w:ascii="Calibri"/>
                        <w:sz w:val="20"/>
                      </w:rPr>
                    </w:pPr>
                    <w:r>
                      <w:rPr>
                        <w:rFonts w:ascii="Calibri"/>
                        <w:sz w:val="20"/>
                      </w:rPr>
                      <w:t>4000000</w:t>
                    </w:r>
                  </w:p>
                  <w:p>
                    <w:pPr>
                      <w:spacing w:before="114"/>
                      <w:ind w:left="0" w:right="18" w:firstLine="0"/>
                      <w:jc w:val="right"/>
                      <w:rPr>
                        <w:rFonts w:ascii="Calibri"/>
                        <w:sz w:val="20"/>
                      </w:rPr>
                    </w:pPr>
                    <w:r>
                      <w:rPr>
                        <w:rFonts w:ascii="Calibri"/>
                        <w:sz w:val="20"/>
                      </w:rPr>
                      <w:t>3500000</w:t>
                    </w:r>
                  </w:p>
                  <w:p>
                    <w:pPr>
                      <w:spacing w:before="115"/>
                      <w:ind w:left="0" w:right="18" w:firstLine="0"/>
                      <w:jc w:val="right"/>
                      <w:rPr>
                        <w:rFonts w:ascii="Calibri"/>
                        <w:sz w:val="20"/>
                      </w:rPr>
                    </w:pPr>
                    <w:r>
                      <w:rPr>
                        <w:rFonts w:ascii="Calibri"/>
                        <w:sz w:val="20"/>
                      </w:rPr>
                      <w:t>3000000</w:t>
                    </w:r>
                  </w:p>
                  <w:p>
                    <w:pPr>
                      <w:spacing w:before="115"/>
                      <w:ind w:left="0" w:right="18" w:firstLine="0"/>
                      <w:jc w:val="right"/>
                      <w:rPr>
                        <w:rFonts w:ascii="Calibri"/>
                        <w:sz w:val="20"/>
                      </w:rPr>
                    </w:pPr>
                    <w:r>
                      <w:rPr>
                        <w:rFonts w:ascii="Calibri"/>
                        <w:sz w:val="20"/>
                      </w:rPr>
                      <w:t>2500000</w:t>
                    </w:r>
                  </w:p>
                  <w:p>
                    <w:pPr>
                      <w:spacing w:before="115"/>
                      <w:ind w:left="0" w:right="18" w:firstLine="0"/>
                      <w:jc w:val="right"/>
                      <w:rPr>
                        <w:rFonts w:ascii="Calibri"/>
                        <w:sz w:val="20"/>
                      </w:rPr>
                    </w:pPr>
                    <w:r>
                      <w:rPr>
                        <w:rFonts w:ascii="Calibri"/>
                        <w:sz w:val="20"/>
                      </w:rPr>
                      <w:t>2000000</w:t>
                    </w:r>
                  </w:p>
                  <w:p>
                    <w:pPr>
                      <w:spacing w:before="114"/>
                      <w:ind w:left="0" w:right="18" w:firstLine="0"/>
                      <w:jc w:val="right"/>
                      <w:rPr>
                        <w:rFonts w:ascii="Calibri"/>
                        <w:sz w:val="20"/>
                      </w:rPr>
                    </w:pPr>
                    <w:r>
                      <w:rPr>
                        <w:rFonts w:ascii="Calibri"/>
                        <w:sz w:val="20"/>
                      </w:rPr>
                      <w:t>1500000</w:t>
                    </w:r>
                  </w:p>
                  <w:p>
                    <w:pPr>
                      <w:spacing w:before="115"/>
                      <w:ind w:left="0" w:right="18" w:firstLine="0"/>
                      <w:jc w:val="right"/>
                      <w:rPr>
                        <w:rFonts w:ascii="Calibri"/>
                        <w:sz w:val="20"/>
                      </w:rPr>
                    </w:pPr>
                    <w:r>
                      <w:rPr>
                        <w:rFonts w:ascii="Calibri"/>
                        <w:sz w:val="20"/>
                      </w:rPr>
                      <w:t>1000000</w:t>
                    </w:r>
                  </w:p>
                  <w:p>
                    <w:pPr>
                      <w:spacing w:before="115"/>
                      <w:ind w:left="0" w:right="19" w:firstLine="0"/>
                      <w:jc w:val="right"/>
                      <w:rPr>
                        <w:rFonts w:ascii="Calibri"/>
                        <w:sz w:val="20"/>
                      </w:rPr>
                    </w:pPr>
                    <w:r>
                      <w:rPr>
                        <w:rFonts w:ascii="Calibri"/>
                        <w:sz w:val="20"/>
                      </w:rPr>
                      <w:t>500000</w:t>
                    </w:r>
                  </w:p>
                  <w:p>
                    <w:pPr>
                      <w:spacing w:before="115" w:line="240" w:lineRule="exact"/>
                      <w:ind w:left="0" w:right="19" w:firstLine="0"/>
                      <w:jc w:val="right"/>
                      <w:rPr>
                        <w:rFonts w:ascii="Calibri"/>
                        <w:sz w:val="20"/>
                      </w:rPr>
                    </w:pPr>
                    <w:r>
                      <w:rPr>
                        <w:rFonts w:ascii="Calibri"/>
                        <w:w w:val="99"/>
                        <w:sz w:val="20"/>
                      </w:rPr>
                      <w:t>0</w:t>
                    </w:r>
                  </w:p>
                </w:txbxContent>
              </v:textbox>
            </v:shape>
            <v:shape id="1071" o:spid="_x0000_s1043" o:spt="202" type="#_x0000_t202" style="position:absolute;left:5713;top:1709;height:923;width:1312;" filled="f" stroked="f" coordsize="21600,21600">
              <v:path/>
              <v:fill on="f" focussize="0,0"/>
              <v:stroke on="f" joinstyle="miter"/>
              <v:imagedata o:title=""/>
              <o:lock v:ext="edit"/>
              <v:textbox inset="0mm,0mm,0mm,0mm">
                <w:txbxContent>
                  <w:p>
                    <w:pPr>
                      <w:spacing w:before="0" w:line="203" w:lineRule="exact"/>
                      <w:ind w:left="0" w:right="0" w:firstLine="0"/>
                      <w:jc w:val="left"/>
                      <w:rPr>
                        <w:rFonts w:ascii="Calibri"/>
                        <w:sz w:val="20"/>
                      </w:rPr>
                    </w:pPr>
                    <w:r>
                      <w:rPr>
                        <w:rFonts w:ascii="Calibri"/>
                        <w:sz w:val="20"/>
                      </w:rPr>
                      <w:t>Totalconfirmed</w:t>
                    </w:r>
                  </w:p>
                  <w:p>
                    <w:pPr>
                      <w:spacing w:before="0" w:line="360" w:lineRule="atLeast"/>
                      <w:ind w:left="0" w:right="17" w:firstLine="0"/>
                      <w:jc w:val="left"/>
                      <w:rPr>
                        <w:rFonts w:ascii="Calibri"/>
                        <w:sz w:val="20"/>
                      </w:rPr>
                    </w:pPr>
                    <w:r>
                      <w:rPr>
                        <w:rFonts w:ascii="Calibri"/>
                        <w:sz w:val="20"/>
                      </w:rPr>
                      <w:t>TotalrecoveredTotaldeaths</w:t>
                    </w:r>
                  </w:p>
                </w:txbxContent>
              </v:textbox>
            </v:shape>
            <v:shape id="1072" o:spid="_x0000_s1044" o:spt="202" type="#_x0000_t202" style="position:absolute;left:1159;top:3986;height:200;width:3976;" filled="f" stroked="f" coordsize="21600,21600">
              <v:path/>
              <v:fill on="f" focussize="0,0"/>
              <v:stroke on="f" joinstyle="miter"/>
              <v:imagedata o:title=""/>
              <o:lock v:ext="edit"/>
              <v:textbox inset="0mm,0mm,0mm,0mm">
                <w:txbxContent>
                  <w:p>
                    <w:pPr>
                      <w:tabs>
                        <w:tab w:val="left" w:pos="3144"/>
                      </w:tabs>
                      <w:spacing w:before="0" w:line="199" w:lineRule="exact"/>
                      <w:ind w:left="0" w:right="0" w:firstLine="0"/>
                      <w:jc w:val="left"/>
                      <w:rPr>
                        <w:rFonts w:ascii="Calibri"/>
                        <w:sz w:val="20"/>
                      </w:rPr>
                    </w:pPr>
                    <w:r>
                      <w:rPr>
                        <w:rFonts w:ascii="Calibri"/>
                        <w:sz w:val="20"/>
                      </w:rPr>
                      <w:t>Feb,2020  March,2020April, 2020</w:t>
                    </w:r>
                    <w:r>
                      <w:rPr>
                        <w:rFonts w:ascii="Calibri"/>
                        <w:sz w:val="20"/>
                      </w:rPr>
                      <w:tab/>
                    </w:r>
                    <w:r>
                      <w:rPr>
                        <w:rFonts w:ascii="Calibri"/>
                        <w:sz w:val="20"/>
                      </w:rPr>
                      <w:t>May,2020</w:t>
                    </w:r>
                  </w:p>
                </w:txbxContent>
              </v:textbox>
            </v:shape>
            <w10:wrap type="none"/>
            <w10:anchorlock/>
          </v:group>
        </w:pict>
      </w:r>
    </w:p>
    <w:p>
      <w:pPr>
        <w:spacing w:before="107"/>
        <w:ind w:left="906" w:right="1023" w:firstLine="0"/>
        <w:jc w:val="center"/>
        <w:rPr>
          <w:sz w:val="16"/>
        </w:rPr>
      </w:pPr>
      <w:r>
        <w:rPr>
          <w:sz w:val="16"/>
        </w:rPr>
        <w:t>Fig.1:Outbreaktrendsovertime</w:t>
      </w:r>
    </w:p>
    <w:p>
      <w:pPr>
        <w:pStyle w:val="2"/>
        <w:spacing w:before="6"/>
        <w:rPr>
          <w:sz w:val="19"/>
        </w:rPr>
      </w:pPr>
    </w:p>
    <w:p>
      <w:pPr>
        <w:pStyle w:val="8"/>
        <w:numPr>
          <w:ilvl w:val="0"/>
          <w:numId w:val="2"/>
        </w:numPr>
        <w:tabs>
          <w:tab w:val="left" w:pos="1063"/>
        </w:tabs>
        <w:spacing w:before="1" w:after="0" w:line="240" w:lineRule="auto"/>
        <w:ind w:left="1062" w:right="0" w:hanging="243"/>
        <w:jc w:val="both"/>
        <w:rPr>
          <w:i/>
          <w:sz w:val="20"/>
        </w:rPr>
      </w:pPr>
      <w:r>
        <w:rPr>
          <w:i/>
          <w:color w:val="0D0F1A"/>
          <w:sz w:val="20"/>
        </w:rPr>
        <w:t>Data Source</w:t>
      </w:r>
    </w:p>
    <w:p>
      <w:pPr>
        <w:pStyle w:val="2"/>
        <w:spacing w:before="115" w:line="360" w:lineRule="auto"/>
        <w:ind w:left="820" w:right="939"/>
        <w:jc w:val="both"/>
      </w:pPr>
      <w:r>
        <w:rPr>
          <w:color w:val="0D0F1A"/>
        </w:rPr>
        <w:t>Data related to COVID-19 was retrieved from verified sources like Google, WHO DingXiangYuan, a website that is</w:t>
      </w:r>
      <w:r>
        <w:rPr>
          <w:color w:val="0D0F1A"/>
        </w:rPr>
        <w:t>authorized by the Chinese government [16]. These sites provide information about the confirmed COVID-19 cases,</w:t>
      </w:r>
      <w:r>
        <w:rPr>
          <w:color w:val="0D0F1A"/>
        </w:rPr>
        <w:t>the number of people recovered from the disease and the number of deaths that took place by infection of the virus</w:t>
      </w:r>
      <w:r>
        <w:rPr>
          <w:color w:val="0D0F1A"/>
        </w:rPr>
        <w:t>[17].</w:t>
      </w:r>
    </w:p>
    <w:p>
      <w:pPr>
        <w:pStyle w:val="8"/>
        <w:numPr>
          <w:ilvl w:val="0"/>
          <w:numId w:val="2"/>
        </w:numPr>
        <w:tabs>
          <w:tab w:val="left" w:pos="1056"/>
        </w:tabs>
        <w:spacing w:before="0" w:after="0" w:line="228" w:lineRule="exact"/>
        <w:ind w:left="1055" w:right="0" w:hanging="236"/>
        <w:jc w:val="both"/>
        <w:rPr>
          <w:i/>
          <w:sz w:val="20"/>
        </w:rPr>
      </w:pPr>
      <w:r>
        <w:rPr>
          <w:i/>
          <w:color w:val="0D0F1A"/>
          <w:sz w:val="20"/>
        </w:rPr>
        <w:t>Data</w:t>
      </w:r>
      <w:r>
        <w:rPr>
          <w:i/>
          <w:color w:val="0D0F1A"/>
          <w:sz w:val="20"/>
        </w:rPr>
        <w:t>Visualization</w:t>
      </w:r>
    </w:p>
    <w:p>
      <w:pPr>
        <w:pStyle w:val="2"/>
        <w:spacing w:before="116" w:line="360" w:lineRule="auto"/>
        <w:ind w:left="820" w:right="941"/>
        <w:jc w:val="both"/>
      </w:pPr>
      <w:r>
        <w:rPr>
          <w:color w:val="0D0F1A"/>
        </w:rPr>
        <w:t>The retrieved data from different sites can be used to track the status of the corona [16]. The data collected from a</w:t>
      </w:r>
      <w:r>
        <w:rPr>
          <w:color w:val="0D0F1A"/>
        </w:rPr>
        <w:t>different source can be seen in the table 1 [15]. The updates from the different countries can be seen through the</w:t>
      </w:r>
      <w:r>
        <w:rPr>
          <w:color w:val="0D0F1A"/>
        </w:rPr>
        <w:t>different</w:t>
      </w:r>
      <w:r>
        <w:rPr>
          <w:color w:val="0D0F1A"/>
        </w:rPr>
        <w:t>countries' COVID-19</w:t>
      </w:r>
      <w:r>
        <w:rPr>
          <w:color w:val="0D0F1A"/>
        </w:rPr>
        <w:t>portal</w:t>
      </w:r>
      <w:r>
        <w:rPr>
          <w:color w:val="0D0F1A"/>
        </w:rPr>
        <w:t>or WHO</w:t>
      </w:r>
      <w:r>
        <w:rPr>
          <w:color w:val="0D0F1A"/>
        </w:rPr>
        <w:t>[18].</w:t>
      </w:r>
    </w:p>
    <w:p>
      <w:pPr>
        <w:pStyle w:val="8"/>
        <w:numPr>
          <w:ilvl w:val="0"/>
          <w:numId w:val="2"/>
        </w:numPr>
        <w:tabs>
          <w:tab w:val="left" w:pos="1054"/>
        </w:tabs>
        <w:spacing w:before="0" w:after="0" w:line="229" w:lineRule="exact"/>
        <w:ind w:left="1053" w:right="0" w:hanging="234"/>
        <w:jc w:val="both"/>
        <w:rPr>
          <w:i/>
          <w:sz w:val="20"/>
        </w:rPr>
      </w:pPr>
      <w:r>
        <w:rPr>
          <w:i/>
          <w:color w:val="0D0F1A"/>
          <w:sz w:val="20"/>
        </w:rPr>
        <w:t>Exploratory</w:t>
      </w:r>
      <w:r>
        <w:rPr>
          <w:i/>
          <w:color w:val="0D0F1A"/>
          <w:sz w:val="20"/>
        </w:rPr>
        <w:t>Data</w:t>
      </w:r>
      <w:r>
        <w:rPr>
          <w:i/>
          <w:color w:val="0D0F1A"/>
          <w:sz w:val="20"/>
        </w:rPr>
        <w:t>Analysis</w:t>
      </w:r>
      <w:r>
        <w:rPr>
          <w:i/>
          <w:color w:val="0D0F1A"/>
          <w:sz w:val="20"/>
        </w:rPr>
        <w:t>(EDA)</w:t>
      </w:r>
    </w:p>
    <w:p>
      <w:pPr>
        <w:pStyle w:val="2"/>
        <w:spacing w:before="116" w:line="360" w:lineRule="auto"/>
        <w:ind w:left="820" w:right="935"/>
        <w:jc w:val="both"/>
      </w:pPr>
      <w:r>
        <w:rPr>
          <w:color w:val="0D0F1A"/>
        </w:rPr>
        <w:t>Exploratory Data Analysis is used to analyze data and visualize the dataset provided by different sources regarding</w:t>
      </w:r>
      <w:r>
        <w:rPr>
          <w:color w:val="0D0F1A"/>
        </w:rPr>
        <w:t>the emergence of the disease. The exploratory data analysis was used to record the dataset of the outbreak of</w:t>
      </w:r>
      <w:r>
        <w:rPr>
          <w:color w:val="0D0F1A"/>
        </w:rPr>
        <w:t>COVID-19 throughout the World [19]. The first dataset was visualized and analyzed between 22 January 2020 to 10</w:t>
      </w:r>
      <w:r>
        <w:rPr>
          <w:color w:val="0D0F1A"/>
        </w:rPr>
        <w:t>March 2020. It was seen that the rate of people affected by COVID-19 was more from China than the rest of the</w:t>
      </w:r>
      <w:r>
        <w:rPr>
          <w:color w:val="0D0F1A"/>
        </w:rPr>
        <w:t>World, the few affected countries were neighbors of China. After 10 March 2020 more than 30 countries and 32</w:t>
      </w:r>
      <w:r>
        <w:rPr>
          <w:color w:val="0D0F1A"/>
        </w:rPr>
        <w:t>states in China were affected by COVID-19 [20]. Outside China not many deaths were reported, only ten death</w:t>
      </w:r>
      <w:r>
        <w:rPr>
          <w:color w:val="0D0F1A"/>
        </w:rPr>
        <w:t>reports were noticed until 11 March 2020. It was noticed that the rate of recovery was more than the rate of deaths</w:t>
      </w:r>
      <w:r>
        <w:rPr>
          <w:color w:val="0D0F1A"/>
        </w:rPr>
        <w:t>and by 15 May 2020, more than 200 countries were affected by the corona. Table I shows the number of confirmed</w:t>
      </w:r>
      <w:r>
        <w:rPr>
          <w:color w:val="0D0F1A"/>
        </w:rPr>
        <w:t>cases,</w:t>
      </w:r>
      <w:r>
        <w:rPr>
          <w:color w:val="0D0F1A"/>
        </w:rPr>
        <w:t>the</w:t>
      </w:r>
      <w:r>
        <w:rPr>
          <w:color w:val="0D0F1A"/>
        </w:rPr>
        <w:t>number</w:t>
      </w:r>
      <w:r>
        <w:rPr>
          <w:color w:val="0D0F1A"/>
        </w:rPr>
        <w:t>of</w:t>
      </w:r>
      <w:r>
        <w:rPr>
          <w:color w:val="0D0F1A"/>
        </w:rPr>
        <w:t>deaths</w:t>
      </w:r>
      <w:r>
        <w:rPr>
          <w:color w:val="0D0F1A"/>
        </w:rPr>
        <w:t>and</w:t>
      </w:r>
      <w:r>
        <w:rPr>
          <w:color w:val="0D0F1A"/>
        </w:rPr>
        <w:t>the</w:t>
      </w:r>
      <w:r>
        <w:rPr>
          <w:color w:val="0D0F1A"/>
        </w:rPr>
        <w:t>number</w:t>
      </w:r>
      <w:r>
        <w:rPr>
          <w:color w:val="0D0F1A"/>
        </w:rPr>
        <w:t>of</w:t>
      </w:r>
      <w:r>
        <w:rPr>
          <w:color w:val="0D0F1A"/>
        </w:rPr>
        <w:t>survival</w:t>
      </w:r>
      <w:r>
        <w:rPr>
          <w:color w:val="0D0F1A"/>
        </w:rPr>
        <w:t>till</w:t>
      </w:r>
      <w:r>
        <w:rPr>
          <w:color w:val="0D0F1A"/>
        </w:rPr>
        <w:t>17</w:t>
      </w:r>
      <w:r>
        <w:rPr>
          <w:color w:val="0D0F1A"/>
          <w:vertAlign w:val="superscript"/>
        </w:rPr>
        <w:t>th</w:t>
      </w:r>
      <w:r>
        <w:rPr>
          <w:color w:val="0D0F1A"/>
          <w:vertAlign w:val="baseline"/>
        </w:rPr>
        <w:t>May</w:t>
      </w:r>
      <w:r>
        <w:rPr>
          <w:color w:val="0D0F1A"/>
          <w:vertAlign w:val="baseline"/>
        </w:rPr>
        <w:t>2020</w:t>
      </w:r>
      <w:r>
        <w:rPr>
          <w:color w:val="0D0F1A"/>
          <w:vertAlign w:val="baseline"/>
        </w:rPr>
        <w:t>[15].</w:t>
      </w:r>
    </w:p>
    <w:p>
      <w:pPr>
        <w:spacing w:after="0" w:line="360" w:lineRule="auto"/>
        <w:jc w:val="both"/>
        <w:sectPr>
          <w:pgSz w:w="12240" w:h="15840"/>
          <w:pgMar w:top="660" w:right="500" w:bottom="700" w:left="620" w:header="372" w:footer="512" w:gutter="0"/>
        </w:sectPr>
      </w:pPr>
    </w:p>
    <w:p>
      <w:pPr>
        <w:pStyle w:val="2"/>
      </w:pPr>
    </w:p>
    <w:p>
      <w:pPr>
        <w:pStyle w:val="2"/>
      </w:pPr>
    </w:p>
    <w:p>
      <w:pPr>
        <w:pStyle w:val="2"/>
        <w:spacing w:before="5"/>
        <w:rPr>
          <w:sz w:val="19"/>
        </w:rPr>
      </w:pPr>
    </w:p>
    <w:p>
      <w:pPr>
        <w:spacing w:before="94"/>
        <w:ind w:left="906" w:right="1016" w:firstLine="0"/>
        <w:jc w:val="center"/>
        <w:rPr>
          <w:sz w:val="16"/>
        </w:rPr>
      </w:pPr>
      <w:r>
        <w:rPr>
          <w:sz w:val="16"/>
        </w:rPr>
        <w:t>TABLEI</w:t>
      </w:r>
    </w:p>
    <w:p>
      <w:pPr>
        <w:pStyle w:val="2"/>
        <w:spacing w:before="7"/>
        <w:rPr>
          <w:sz w:val="19"/>
        </w:rPr>
      </w:pPr>
    </w:p>
    <w:p>
      <w:pPr>
        <w:spacing w:before="1"/>
        <w:ind w:left="906" w:right="1023" w:firstLine="0"/>
        <w:jc w:val="center"/>
        <w:rPr>
          <w:sz w:val="16"/>
        </w:rPr>
      </w:pPr>
      <w:r>
        <w:rPr>
          <w:sz w:val="16"/>
        </w:rPr>
        <w:t>Reportedcasesasof17</w:t>
      </w:r>
      <w:r>
        <w:rPr>
          <w:sz w:val="16"/>
          <w:vertAlign w:val="superscript"/>
        </w:rPr>
        <w:t>th</w:t>
      </w:r>
      <w:r>
        <w:rPr>
          <w:sz w:val="16"/>
          <w:vertAlign w:val="baseline"/>
        </w:rPr>
        <w:t>May2020[15]</w:t>
      </w:r>
    </w:p>
    <w:p>
      <w:pPr>
        <w:pStyle w:val="2"/>
        <w:spacing w:before="1"/>
      </w:pPr>
    </w:p>
    <w:tbl>
      <w:tblPr>
        <w:tblStyle w:val="5"/>
        <w:tblW w:w="0" w:type="auto"/>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2206"/>
        <w:gridCol w:w="2069"/>
        <w:gridCol w:w="1980"/>
        <w:gridCol w:w="2252"/>
      </w:tblGrid>
      <w:tr>
        <w:tblPrEx>
          <w:tblLayout w:type="fixed"/>
        </w:tblPrEx>
        <w:trPr>
          <w:trHeight w:val="630" w:hRule="atLeast"/>
        </w:trPr>
        <w:tc>
          <w:tcPr>
            <w:tcW w:w="960" w:type="dxa"/>
            <w:tcBorders>
              <w:bottom w:val="single" w:color="000000" w:sz="4" w:space="0"/>
              <w:right w:val="single" w:color="000000" w:sz="4" w:space="0"/>
            </w:tcBorders>
          </w:tcPr>
          <w:p>
            <w:pPr>
              <w:pStyle w:val="9"/>
              <w:spacing w:before="0" w:line="207" w:lineRule="exact"/>
              <w:ind w:left="214" w:right="201"/>
              <w:rPr>
                <w:b/>
                <w:sz w:val="18"/>
              </w:rPr>
            </w:pPr>
            <w:r>
              <w:rPr>
                <w:b/>
                <w:sz w:val="18"/>
              </w:rPr>
              <w:t>Sr.No.</w:t>
            </w:r>
          </w:p>
        </w:tc>
        <w:tc>
          <w:tcPr>
            <w:tcW w:w="2206" w:type="dxa"/>
            <w:tcBorders>
              <w:left w:val="single" w:color="000000" w:sz="4" w:space="0"/>
              <w:bottom w:val="single" w:color="000000" w:sz="4" w:space="0"/>
              <w:right w:val="single" w:color="000000" w:sz="4" w:space="0"/>
            </w:tcBorders>
          </w:tcPr>
          <w:p>
            <w:pPr>
              <w:pStyle w:val="9"/>
              <w:spacing w:before="0" w:line="207" w:lineRule="exact"/>
              <w:ind w:left="112"/>
              <w:jc w:val="left"/>
              <w:rPr>
                <w:b/>
                <w:sz w:val="18"/>
              </w:rPr>
            </w:pPr>
            <w:r>
              <w:rPr>
                <w:b/>
                <w:sz w:val="18"/>
              </w:rPr>
              <w:t>Country</w:t>
            </w:r>
          </w:p>
        </w:tc>
        <w:tc>
          <w:tcPr>
            <w:tcW w:w="2069" w:type="dxa"/>
            <w:tcBorders>
              <w:left w:val="single" w:color="000000" w:sz="4" w:space="0"/>
              <w:bottom w:val="single" w:color="000000" w:sz="4" w:space="0"/>
              <w:right w:val="single" w:color="000000" w:sz="4" w:space="0"/>
            </w:tcBorders>
          </w:tcPr>
          <w:p>
            <w:pPr>
              <w:pStyle w:val="9"/>
              <w:spacing w:before="0" w:line="207" w:lineRule="exact"/>
              <w:ind w:left="0" w:right="702"/>
              <w:jc w:val="right"/>
              <w:rPr>
                <w:b/>
                <w:sz w:val="18"/>
              </w:rPr>
            </w:pPr>
            <w:r>
              <w:rPr>
                <w:b/>
                <w:sz w:val="18"/>
              </w:rPr>
              <w:t>Totalconfirmed</w:t>
            </w:r>
          </w:p>
        </w:tc>
        <w:tc>
          <w:tcPr>
            <w:tcW w:w="1980" w:type="dxa"/>
            <w:tcBorders>
              <w:left w:val="single" w:color="000000" w:sz="4" w:space="0"/>
              <w:bottom w:val="single" w:color="000000" w:sz="4" w:space="0"/>
              <w:right w:val="single" w:color="000000" w:sz="4" w:space="0"/>
            </w:tcBorders>
          </w:tcPr>
          <w:p>
            <w:pPr>
              <w:pStyle w:val="9"/>
              <w:spacing w:before="0" w:line="207" w:lineRule="exact"/>
              <w:ind w:left="112"/>
              <w:jc w:val="left"/>
              <w:rPr>
                <w:b/>
                <w:sz w:val="18"/>
              </w:rPr>
            </w:pPr>
            <w:r>
              <w:rPr>
                <w:b/>
                <w:sz w:val="18"/>
              </w:rPr>
              <w:t>TotalRecovered</w:t>
            </w:r>
          </w:p>
        </w:tc>
        <w:tc>
          <w:tcPr>
            <w:tcW w:w="2252" w:type="dxa"/>
            <w:tcBorders>
              <w:left w:val="single" w:color="000000" w:sz="4" w:space="0"/>
              <w:bottom w:val="single" w:color="000000" w:sz="4" w:space="0"/>
            </w:tcBorders>
          </w:tcPr>
          <w:p>
            <w:pPr>
              <w:pStyle w:val="9"/>
              <w:spacing w:before="0" w:line="207" w:lineRule="exact"/>
              <w:ind w:left="112"/>
              <w:jc w:val="left"/>
              <w:rPr>
                <w:b/>
                <w:sz w:val="18"/>
              </w:rPr>
            </w:pPr>
            <w:r>
              <w:rPr>
                <w:b/>
                <w:sz w:val="18"/>
              </w:rPr>
              <w:t>TotalDeaths</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13"/>
              <w:rPr>
                <w:sz w:val="18"/>
              </w:rPr>
            </w:pPr>
            <w:r>
              <w:rPr>
                <w:sz w:val="18"/>
              </w:rPr>
              <w:t>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USA</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659"/>
              <w:jc w:val="right"/>
              <w:rPr>
                <w:sz w:val="18"/>
              </w:rPr>
            </w:pPr>
            <w:r>
              <w:rPr>
                <w:sz w:val="18"/>
              </w:rPr>
              <w:t>1,510,286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4"/>
              <w:rPr>
                <w:sz w:val="18"/>
              </w:rPr>
            </w:pPr>
            <w:r>
              <w:rPr>
                <w:sz w:val="18"/>
              </w:rPr>
              <w:t>339,578</w:t>
            </w:r>
          </w:p>
        </w:tc>
        <w:tc>
          <w:tcPr>
            <w:tcW w:w="2252" w:type="dxa"/>
            <w:tcBorders>
              <w:top w:val="single" w:color="000000" w:sz="4" w:space="0"/>
              <w:left w:val="single" w:color="000000" w:sz="4" w:space="0"/>
              <w:bottom w:val="single" w:color="000000" w:sz="4" w:space="0"/>
            </w:tcBorders>
          </w:tcPr>
          <w:p>
            <w:pPr>
              <w:pStyle w:val="9"/>
              <w:ind w:left="0" w:right="858"/>
              <w:jc w:val="right"/>
              <w:rPr>
                <w:sz w:val="18"/>
              </w:rPr>
            </w:pPr>
            <w:r>
              <w:rPr>
                <w:sz w:val="18"/>
              </w:rPr>
              <w:t>90,178</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13"/>
              <w:rPr>
                <w:sz w:val="18"/>
              </w:rPr>
            </w:pPr>
            <w:r>
              <w:rPr>
                <w:sz w:val="18"/>
              </w:rPr>
              <w:t>2</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Russia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281,752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3"/>
              <w:rPr>
                <w:sz w:val="18"/>
              </w:rPr>
            </w:pPr>
            <w:r>
              <w:rPr>
                <w:sz w:val="18"/>
              </w:rPr>
              <w:t>67,373</w:t>
            </w:r>
          </w:p>
        </w:tc>
        <w:tc>
          <w:tcPr>
            <w:tcW w:w="2252" w:type="dxa"/>
            <w:tcBorders>
              <w:top w:val="single" w:color="000000" w:sz="4" w:space="0"/>
              <w:left w:val="single" w:color="000000" w:sz="4" w:space="0"/>
              <w:bottom w:val="single" w:color="000000" w:sz="4" w:space="0"/>
            </w:tcBorders>
          </w:tcPr>
          <w:p>
            <w:pPr>
              <w:pStyle w:val="9"/>
              <w:spacing w:line="193" w:lineRule="exact"/>
              <w:ind w:left="0" w:right="901"/>
              <w:jc w:val="right"/>
              <w:rPr>
                <w:sz w:val="18"/>
              </w:rPr>
            </w:pPr>
            <w:r>
              <w:rPr>
                <w:sz w:val="18"/>
              </w:rPr>
              <w:t>2,631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13"/>
              <w:rPr>
                <w:sz w:val="18"/>
              </w:rPr>
            </w:pPr>
            <w:r>
              <w:rPr>
                <w:sz w:val="18"/>
              </w:rPr>
              <w:t>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Spain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277,719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4"/>
              <w:rPr>
                <w:sz w:val="18"/>
              </w:rPr>
            </w:pPr>
            <w:r>
              <w:rPr>
                <w:sz w:val="18"/>
              </w:rPr>
              <w:t>195,945</w:t>
            </w:r>
          </w:p>
        </w:tc>
        <w:tc>
          <w:tcPr>
            <w:tcW w:w="2252" w:type="dxa"/>
            <w:tcBorders>
              <w:top w:val="single" w:color="000000" w:sz="4" w:space="0"/>
              <w:left w:val="single" w:color="000000" w:sz="4" w:space="0"/>
              <w:bottom w:val="single" w:color="000000" w:sz="4" w:space="0"/>
            </w:tcBorders>
          </w:tcPr>
          <w:p>
            <w:pPr>
              <w:pStyle w:val="9"/>
              <w:ind w:left="0" w:right="858"/>
              <w:jc w:val="right"/>
              <w:rPr>
                <w:sz w:val="18"/>
              </w:rPr>
            </w:pPr>
            <w:r>
              <w:rPr>
                <w:sz w:val="18"/>
              </w:rPr>
              <w:t>27,650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13"/>
              <w:rPr>
                <w:sz w:val="18"/>
              </w:rPr>
            </w:pPr>
            <w:r>
              <w:rPr>
                <w:sz w:val="18"/>
              </w:rPr>
              <w:t>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UK</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240,161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135</w:t>
            </w:r>
          </w:p>
        </w:tc>
        <w:tc>
          <w:tcPr>
            <w:tcW w:w="2252" w:type="dxa"/>
            <w:tcBorders>
              <w:top w:val="single" w:color="000000" w:sz="4" w:space="0"/>
              <w:left w:val="single" w:color="000000" w:sz="4" w:space="0"/>
              <w:bottom w:val="single" w:color="000000" w:sz="4" w:space="0"/>
            </w:tcBorders>
          </w:tcPr>
          <w:p>
            <w:pPr>
              <w:pStyle w:val="9"/>
              <w:ind w:left="0" w:right="858"/>
              <w:jc w:val="right"/>
              <w:rPr>
                <w:sz w:val="18"/>
              </w:rPr>
            </w:pPr>
            <w:r>
              <w:rPr>
                <w:sz w:val="18"/>
              </w:rPr>
              <w:t>34,466</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13"/>
              <w:rPr>
                <w:sz w:val="18"/>
              </w:rPr>
            </w:pPr>
            <w:r>
              <w:rPr>
                <w:sz w:val="18"/>
              </w:rPr>
              <w:t>5</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Brazil</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4" w:right="710"/>
              <w:rPr>
                <w:sz w:val="18"/>
              </w:rPr>
            </w:pPr>
            <w:r>
              <w:rPr>
                <w:sz w:val="18"/>
              </w:rPr>
              <w:t>233,511</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3"/>
              <w:rPr>
                <w:sz w:val="18"/>
              </w:rPr>
            </w:pPr>
            <w:r>
              <w:rPr>
                <w:sz w:val="18"/>
              </w:rPr>
              <w:t>89,672</w:t>
            </w:r>
          </w:p>
        </w:tc>
        <w:tc>
          <w:tcPr>
            <w:tcW w:w="2252" w:type="dxa"/>
            <w:tcBorders>
              <w:top w:val="single" w:color="000000" w:sz="4" w:space="0"/>
              <w:left w:val="single" w:color="000000" w:sz="4" w:space="0"/>
              <w:bottom w:val="single" w:color="000000" w:sz="4" w:space="0"/>
            </w:tcBorders>
          </w:tcPr>
          <w:p>
            <w:pPr>
              <w:pStyle w:val="9"/>
              <w:spacing w:before="105"/>
              <w:ind w:left="0" w:right="858"/>
              <w:jc w:val="right"/>
              <w:rPr>
                <w:sz w:val="18"/>
              </w:rPr>
            </w:pPr>
            <w:r>
              <w:rPr>
                <w:sz w:val="18"/>
              </w:rPr>
              <w:t>15,662</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13"/>
              <w:rPr>
                <w:sz w:val="18"/>
              </w:rPr>
            </w:pPr>
            <w:r>
              <w:rPr>
                <w:sz w:val="18"/>
              </w:rPr>
              <w:t>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Italy</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224,760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4"/>
              <w:rPr>
                <w:sz w:val="18"/>
              </w:rPr>
            </w:pPr>
            <w:r>
              <w:rPr>
                <w:sz w:val="18"/>
              </w:rPr>
              <w:t>122,810</w:t>
            </w:r>
          </w:p>
        </w:tc>
        <w:tc>
          <w:tcPr>
            <w:tcW w:w="2252" w:type="dxa"/>
            <w:tcBorders>
              <w:top w:val="single" w:color="000000" w:sz="4" w:space="0"/>
              <w:left w:val="single" w:color="000000" w:sz="4" w:space="0"/>
              <w:bottom w:val="single" w:color="000000" w:sz="4" w:space="0"/>
            </w:tcBorders>
          </w:tcPr>
          <w:p>
            <w:pPr>
              <w:pStyle w:val="9"/>
              <w:ind w:left="0" w:right="858"/>
              <w:jc w:val="right"/>
              <w:rPr>
                <w:sz w:val="18"/>
              </w:rPr>
            </w:pPr>
            <w:r>
              <w:rPr>
                <w:sz w:val="18"/>
              </w:rPr>
              <w:t>31,763</w:t>
            </w:r>
          </w:p>
        </w:tc>
      </w:tr>
      <w:tr>
        <w:tblPrEx>
          <w:tblLayout w:type="fixed"/>
        </w:tblPrEx>
        <w:trPr>
          <w:trHeight w:val="317" w:hRule="atLeast"/>
        </w:trPr>
        <w:tc>
          <w:tcPr>
            <w:tcW w:w="960" w:type="dxa"/>
            <w:tcBorders>
              <w:top w:val="single" w:color="000000" w:sz="4" w:space="0"/>
              <w:bottom w:val="single" w:color="000000" w:sz="4" w:space="0"/>
              <w:right w:val="single" w:color="000000" w:sz="4" w:space="0"/>
            </w:tcBorders>
          </w:tcPr>
          <w:p>
            <w:pPr>
              <w:pStyle w:val="9"/>
              <w:spacing w:line="193" w:lineRule="exact"/>
              <w:ind w:left="13"/>
              <w:rPr>
                <w:sz w:val="18"/>
              </w:rPr>
            </w:pPr>
            <w:r>
              <w:rPr>
                <w:sz w:val="18"/>
              </w:rPr>
              <w:t>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France</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179,365</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3"/>
              <w:rPr>
                <w:sz w:val="18"/>
              </w:rPr>
            </w:pPr>
            <w:r>
              <w:rPr>
                <w:sz w:val="18"/>
              </w:rPr>
              <w:t>61,066</w:t>
            </w:r>
          </w:p>
        </w:tc>
        <w:tc>
          <w:tcPr>
            <w:tcW w:w="2252" w:type="dxa"/>
            <w:tcBorders>
              <w:top w:val="single" w:color="000000" w:sz="4" w:space="0"/>
              <w:left w:val="single" w:color="000000" w:sz="4" w:space="0"/>
              <w:bottom w:val="single" w:color="000000" w:sz="4" w:space="0"/>
            </w:tcBorders>
          </w:tcPr>
          <w:p>
            <w:pPr>
              <w:pStyle w:val="9"/>
              <w:spacing w:line="193" w:lineRule="exact"/>
              <w:ind w:left="0" w:right="858"/>
              <w:jc w:val="right"/>
              <w:rPr>
                <w:sz w:val="18"/>
              </w:rPr>
            </w:pPr>
            <w:r>
              <w:rPr>
                <w:sz w:val="18"/>
              </w:rPr>
              <w:t>27,625</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13"/>
              <w:rPr>
                <w:sz w:val="18"/>
              </w:rPr>
            </w:pPr>
            <w:r>
              <w:rPr>
                <w:sz w:val="18"/>
              </w:rPr>
              <w:t>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Germany</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176,450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4"/>
              <w:rPr>
                <w:sz w:val="18"/>
              </w:rPr>
            </w:pPr>
            <w:r>
              <w:rPr>
                <w:sz w:val="18"/>
              </w:rPr>
              <w:t>153,400</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8,027</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13"/>
              <w:rPr>
                <w:sz w:val="18"/>
              </w:rPr>
            </w:pPr>
            <w:r>
              <w:rPr>
                <w:sz w:val="18"/>
              </w:rPr>
              <w:t>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Turkey</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148,067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4"/>
              <w:rPr>
                <w:sz w:val="18"/>
              </w:rPr>
            </w:pPr>
            <w:r>
              <w:rPr>
                <w:sz w:val="18"/>
              </w:rPr>
              <w:t>108,137</w:t>
            </w:r>
          </w:p>
        </w:tc>
        <w:tc>
          <w:tcPr>
            <w:tcW w:w="2252" w:type="dxa"/>
            <w:tcBorders>
              <w:top w:val="single" w:color="000000" w:sz="4" w:space="0"/>
              <w:left w:val="single" w:color="000000" w:sz="4" w:space="0"/>
              <w:bottom w:val="single" w:color="000000" w:sz="4" w:space="0"/>
            </w:tcBorders>
          </w:tcPr>
          <w:p>
            <w:pPr>
              <w:pStyle w:val="9"/>
              <w:spacing w:line="193" w:lineRule="exact"/>
              <w:ind w:left="0" w:right="901"/>
              <w:jc w:val="right"/>
              <w:rPr>
                <w:sz w:val="18"/>
              </w:rPr>
            </w:pPr>
            <w:r>
              <w:rPr>
                <w:sz w:val="18"/>
              </w:rPr>
              <w:t>4,096</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Iran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120,198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94,464</w:t>
            </w:r>
          </w:p>
        </w:tc>
        <w:tc>
          <w:tcPr>
            <w:tcW w:w="2252" w:type="dxa"/>
            <w:tcBorders>
              <w:top w:val="single" w:color="000000" w:sz="4" w:space="0"/>
              <w:left w:val="single" w:color="000000" w:sz="4" w:space="0"/>
              <w:bottom w:val="single" w:color="000000" w:sz="4" w:space="0"/>
              <w:right w:val="single" w:color="000000" w:sz="4" w:space="0"/>
            </w:tcBorders>
          </w:tcPr>
          <w:p>
            <w:pPr>
              <w:pStyle w:val="9"/>
              <w:ind w:left="0" w:right="906"/>
              <w:jc w:val="right"/>
              <w:rPr>
                <w:sz w:val="18"/>
              </w:rPr>
            </w:pPr>
            <w:r>
              <w:rPr>
                <w:sz w:val="18"/>
              </w:rPr>
              <w:t>6,988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India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92,239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35,603</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2,911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ind w:left="155"/>
              <w:jc w:val="left"/>
              <w:rPr>
                <w:sz w:val="18"/>
              </w:rPr>
            </w:pPr>
            <w:r>
              <w:rPr>
                <w:sz w:val="18"/>
              </w:rPr>
              <w:t>Peru</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4" w:right="709"/>
              <w:rPr>
                <w:sz w:val="18"/>
              </w:rPr>
            </w:pPr>
            <w:r>
              <w:rPr>
                <w:sz w:val="18"/>
              </w:rPr>
              <w:t>88,541</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3"/>
              <w:rPr>
                <w:sz w:val="18"/>
              </w:rPr>
            </w:pPr>
            <w:r>
              <w:rPr>
                <w:sz w:val="18"/>
              </w:rPr>
              <w:t>28,272</w:t>
            </w:r>
          </w:p>
        </w:tc>
        <w:tc>
          <w:tcPr>
            <w:tcW w:w="2252" w:type="dxa"/>
            <w:tcBorders>
              <w:top w:val="single" w:color="000000" w:sz="4" w:space="0"/>
              <w:left w:val="single" w:color="000000" w:sz="4" w:space="0"/>
              <w:bottom w:val="single" w:color="000000" w:sz="4" w:space="0"/>
            </w:tcBorders>
          </w:tcPr>
          <w:p>
            <w:pPr>
              <w:pStyle w:val="9"/>
              <w:spacing w:before="105"/>
              <w:ind w:left="0" w:right="901"/>
              <w:jc w:val="right"/>
              <w:rPr>
                <w:sz w:val="18"/>
              </w:rPr>
            </w:pPr>
            <w:r>
              <w:rPr>
                <w:sz w:val="18"/>
              </w:rPr>
              <w:t>2,523</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China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82,947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78,227</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4,633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Canada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75,864</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3"/>
              <w:rPr>
                <w:sz w:val="18"/>
              </w:rPr>
            </w:pPr>
            <w:r>
              <w:rPr>
                <w:sz w:val="18"/>
              </w:rPr>
              <w:t>37,819</w:t>
            </w:r>
          </w:p>
        </w:tc>
        <w:tc>
          <w:tcPr>
            <w:tcW w:w="2252" w:type="dxa"/>
            <w:tcBorders>
              <w:top w:val="single" w:color="000000" w:sz="4" w:space="0"/>
              <w:left w:val="single" w:color="000000" w:sz="4" w:space="0"/>
              <w:bottom w:val="single" w:color="000000" w:sz="4" w:space="0"/>
            </w:tcBorders>
          </w:tcPr>
          <w:p>
            <w:pPr>
              <w:pStyle w:val="9"/>
              <w:spacing w:line="193" w:lineRule="exact"/>
              <w:ind w:left="0" w:right="901"/>
              <w:jc w:val="right"/>
              <w:rPr>
                <w:sz w:val="18"/>
              </w:rPr>
            </w:pPr>
            <w:r>
              <w:rPr>
                <w:sz w:val="18"/>
              </w:rPr>
              <w:t>5,679</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Belgium</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55,280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14,630</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9,052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SaudiArabia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54,752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25,722</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312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17</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Mexico</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4" w:right="709"/>
              <w:rPr>
                <w:sz w:val="18"/>
              </w:rPr>
            </w:pPr>
            <w:r>
              <w:rPr>
                <w:sz w:val="18"/>
              </w:rPr>
              <w:t>47,144</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3"/>
              <w:rPr>
                <w:sz w:val="18"/>
              </w:rPr>
            </w:pPr>
            <w:r>
              <w:rPr>
                <w:sz w:val="18"/>
              </w:rPr>
              <w:t>31,848</w:t>
            </w:r>
          </w:p>
        </w:tc>
        <w:tc>
          <w:tcPr>
            <w:tcW w:w="2252" w:type="dxa"/>
            <w:tcBorders>
              <w:top w:val="single" w:color="000000" w:sz="4" w:space="0"/>
              <w:left w:val="single" w:color="000000" w:sz="4" w:space="0"/>
              <w:bottom w:val="single" w:color="000000" w:sz="4" w:space="0"/>
            </w:tcBorders>
          </w:tcPr>
          <w:p>
            <w:pPr>
              <w:pStyle w:val="9"/>
              <w:spacing w:before="105"/>
              <w:ind w:left="0" w:right="901"/>
              <w:jc w:val="right"/>
              <w:rPr>
                <w:sz w:val="18"/>
              </w:rPr>
            </w:pPr>
            <w:r>
              <w:rPr>
                <w:sz w:val="18"/>
              </w:rPr>
              <w:t>5,045</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Netherlands</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43,995</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3</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5,680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Chile</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41,428</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3"/>
              <w:rPr>
                <w:sz w:val="18"/>
              </w:rPr>
            </w:pPr>
            <w:r>
              <w:rPr>
                <w:sz w:val="18"/>
              </w:rPr>
              <w:t>18,014</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421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20</w:t>
            </w:r>
          </w:p>
        </w:tc>
        <w:tc>
          <w:tcPr>
            <w:tcW w:w="2206" w:type="dxa"/>
            <w:tcBorders>
              <w:top w:val="single" w:color="000000" w:sz="4" w:space="0"/>
              <w:left w:val="single" w:color="000000" w:sz="4" w:space="0"/>
              <w:bottom w:val="single" w:color="000000" w:sz="4" w:space="0"/>
              <w:right w:val="single" w:color="000000" w:sz="4" w:space="0"/>
            </w:tcBorders>
          </w:tcPr>
          <w:p>
            <w:pPr>
              <w:pStyle w:val="9"/>
              <w:ind w:left="155"/>
              <w:jc w:val="left"/>
              <w:rPr>
                <w:sz w:val="18"/>
              </w:rPr>
            </w:pPr>
            <w:r>
              <w:rPr>
                <w:sz w:val="18"/>
              </w:rPr>
              <w:t>Pakistan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40,151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11,341</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873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21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Ecuador</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32,763</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3,433</w:t>
            </w:r>
          </w:p>
        </w:tc>
        <w:tc>
          <w:tcPr>
            <w:tcW w:w="2252" w:type="dxa"/>
            <w:tcBorders>
              <w:top w:val="single" w:color="000000" w:sz="4" w:space="0"/>
              <w:left w:val="single" w:color="000000" w:sz="4" w:space="0"/>
              <w:bottom w:val="single" w:color="000000" w:sz="4" w:space="0"/>
            </w:tcBorders>
          </w:tcPr>
          <w:p>
            <w:pPr>
              <w:pStyle w:val="9"/>
              <w:spacing w:line="193" w:lineRule="exact"/>
              <w:ind w:left="0" w:right="901"/>
              <w:jc w:val="right"/>
              <w:rPr>
                <w:sz w:val="18"/>
              </w:rPr>
            </w:pPr>
            <w:r>
              <w:rPr>
                <w:sz w:val="18"/>
              </w:rPr>
              <w:t>2,688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Qatar</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32,604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4,370</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15</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Switzerland</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30,587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27,400</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1,881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24</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Sweden</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4" w:right="709"/>
              <w:rPr>
                <w:sz w:val="18"/>
              </w:rPr>
            </w:pPr>
            <w:r>
              <w:rPr>
                <w:sz w:val="18"/>
              </w:rPr>
              <w:t>30,143</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4,971</w:t>
            </w:r>
          </w:p>
        </w:tc>
        <w:tc>
          <w:tcPr>
            <w:tcW w:w="2252" w:type="dxa"/>
            <w:tcBorders>
              <w:top w:val="single" w:color="000000" w:sz="4" w:space="0"/>
              <w:left w:val="single" w:color="000000" w:sz="4" w:space="0"/>
              <w:bottom w:val="single" w:color="000000" w:sz="4" w:space="0"/>
            </w:tcBorders>
          </w:tcPr>
          <w:p>
            <w:pPr>
              <w:pStyle w:val="9"/>
              <w:spacing w:before="105"/>
              <w:ind w:left="0" w:right="901"/>
              <w:jc w:val="right"/>
              <w:rPr>
                <w:sz w:val="18"/>
              </w:rPr>
            </w:pPr>
            <w:r>
              <w:rPr>
                <w:sz w:val="18"/>
              </w:rPr>
              <w:t>3,679</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25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Belarus</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29,650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9,932</w:t>
            </w:r>
          </w:p>
        </w:tc>
        <w:tc>
          <w:tcPr>
            <w:tcW w:w="2252" w:type="dxa"/>
            <w:tcBorders>
              <w:top w:val="single" w:color="000000" w:sz="4" w:space="0"/>
              <w:left w:val="single" w:color="000000" w:sz="4" w:space="0"/>
              <w:bottom w:val="single" w:color="000000" w:sz="4" w:space="0"/>
              <w:right w:val="single" w:color="000000" w:sz="4" w:space="0"/>
            </w:tcBorders>
          </w:tcPr>
          <w:p>
            <w:pPr>
              <w:pStyle w:val="9"/>
              <w:ind w:left="976" w:right="956"/>
              <w:rPr>
                <w:sz w:val="18"/>
              </w:rPr>
            </w:pPr>
            <w:r>
              <w:rPr>
                <w:sz w:val="18"/>
              </w:rPr>
              <w:t>165</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26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ind w:left="155"/>
              <w:jc w:val="left"/>
              <w:rPr>
                <w:sz w:val="18"/>
              </w:rPr>
            </w:pPr>
            <w:r>
              <w:rPr>
                <w:sz w:val="18"/>
              </w:rPr>
              <w:t>Portugal</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29,036</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4,636</w:t>
            </w:r>
          </w:p>
        </w:tc>
        <w:tc>
          <w:tcPr>
            <w:tcW w:w="2252" w:type="dxa"/>
            <w:tcBorders>
              <w:top w:val="single" w:color="000000" w:sz="4" w:space="0"/>
              <w:left w:val="single" w:color="000000" w:sz="4" w:space="0"/>
              <w:bottom w:val="single" w:color="000000" w:sz="4" w:space="0"/>
            </w:tcBorders>
          </w:tcPr>
          <w:p>
            <w:pPr>
              <w:pStyle w:val="9"/>
              <w:spacing w:line="193" w:lineRule="exact"/>
              <w:ind w:left="0" w:right="901"/>
              <w:jc w:val="right"/>
              <w:rPr>
                <w:sz w:val="18"/>
              </w:rPr>
            </w:pPr>
            <w:r>
              <w:rPr>
                <w:sz w:val="18"/>
              </w:rPr>
              <w:t>1,218</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Singapore</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28,038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8,342</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22</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Ireland</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24,048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3"/>
              <w:rPr>
                <w:sz w:val="18"/>
              </w:rPr>
            </w:pPr>
            <w:r>
              <w:rPr>
                <w:sz w:val="18"/>
              </w:rPr>
              <w:t>19,470</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1,533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29</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UAE</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4" w:right="709"/>
              <w:rPr>
                <w:sz w:val="18"/>
              </w:rPr>
            </w:pPr>
            <w:r>
              <w:rPr>
                <w:sz w:val="18"/>
              </w:rPr>
              <w:t>23,358</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8,512</w:t>
            </w:r>
          </w:p>
        </w:tc>
        <w:tc>
          <w:tcPr>
            <w:tcW w:w="2252" w:type="dxa"/>
            <w:tcBorders>
              <w:top w:val="single" w:color="000000" w:sz="4" w:space="0"/>
              <w:left w:val="single" w:color="000000" w:sz="4" w:space="0"/>
              <w:bottom w:val="single" w:color="000000" w:sz="4" w:space="0"/>
            </w:tcBorders>
          </w:tcPr>
          <w:p>
            <w:pPr>
              <w:pStyle w:val="9"/>
              <w:spacing w:before="105"/>
              <w:ind w:left="976" w:right="951"/>
              <w:rPr>
                <w:sz w:val="18"/>
              </w:rPr>
            </w:pPr>
            <w:r>
              <w:rPr>
                <w:sz w:val="18"/>
              </w:rPr>
              <w:t>220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30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Bangladesh</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22,268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4,373</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328</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31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ind w:left="155"/>
              <w:jc w:val="left"/>
              <w:rPr>
                <w:sz w:val="18"/>
              </w:rPr>
            </w:pPr>
            <w:r>
              <w:rPr>
                <w:sz w:val="18"/>
              </w:rPr>
              <w:t>Poland</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18,394</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7,451</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919</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32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Ukraine</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18,291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5,116</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514</w:t>
            </w:r>
          </w:p>
        </w:tc>
      </w:tr>
      <w:tr>
        <w:tblPrEx>
          <w:tblLayout w:type="fixed"/>
        </w:tblPrEx>
        <w:trPr>
          <w:trHeight w:val="316"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line="193" w:lineRule="exact"/>
              <w:ind w:left="329" w:right="310"/>
              <w:rPr>
                <w:sz w:val="18"/>
              </w:rPr>
            </w:pPr>
            <w:r>
              <w:rPr>
                <w:sz w:val="18"/>
              </w:rPr>
              <w:t>33</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Indonesia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17,514</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4,129</w:t>
            </w:r>
          </w:p>
        </w:tc>
        <w:tc>
          <w:tcPr>
            <w:tcW w:w="2252"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906"/>
              <w:jc w:val="right"/>
              <w:rPr>
                <w:sz w:val="18"/>
              </w:rPr>
            </w:pPr>
            <w:r>
              <w:rPr>
                <w:sz w:val="18"/>
              </w:rPr>
              <w:t>1,148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34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Romania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16,871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9,890</w:t>
            </w:r>
          </w:p>
        </w:tc>
        <w:tc>
          <w:tcPr>
            <w:tcW w:w="2252" w:type="dxa"/>
            <w:tcBorders>
              <w:top w:val="single" w:color="000000" w:sz="4" w:space="0"/>
              <w:left w:val="single" w:color="000000" w:sz="4" w:space="0"/>
              <w:bottom w:val="single" w:color="000000" w:sz="4" w:space="0"/>
            </w:tcBorders>
          </w:tcPr>
          <w:p>
            <w:pPr>
              <w:pStyle w:val="9"/>
              <w:ind w:left="0" w:right="901"/>
              <w:jc w:val="right"/>
              <w:rPr>
                <w:sz w:val="18"/>
              </w:rPr>
            </w:pPr>
            <w:r>
              <w:rPr>
                <w:sz w:val="18"/>
              </w:rPr>
              <w:t>1,104</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35</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Israel</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16,607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3"/>
              <w:rPr>
                <w:sz w:val="18"/>
              </w:rPr>
            </w:pPr>
            <w:r>
              <w:rPr>
                <w:sz w:val="18"/>
              </w:rPr>
              <w:t>12,884</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271</w:t>
            </w:r>
          </w:p>
        </w:tc>
      </w:tr>
    </w:tbl>
    <w:p>
      <w:pPr>
        <w:spacing w:after="0" w:line="193" w:lineRule="exact"/>
        <w:rPr>
          <w:sz w:val="18"/>
        </w:rPr>
        <w:sectPr>
          <w:pgSz w:w="12240" w:h="15840"/>
          <w:pgMar w:top="660" w:right="500" w:bottom="700" w:left="620" w:header="372" w:footer="512" w:gutter="0"/>
        </w:sectPr>
      </w:pPr>
    </w:p>
    <w:p>
      <w:pPr>
        <w:pStyle w:val="2"/>
      </w:pPr>
    </w:p>
    <w:p>
      <w:pPr>
        <w:pStyle w:val="2"/>
      </w:pPr>
    </w:p>
    <w:p>
      <w:pPr>
        <w:pStyle w:val="2"/>
        <w:spacing w:before="11"/>
        <w:rPr>
          <w:sz w:val="26"/>
        </w:rPr>
      </w:pPr>
    </w:p>
    <w:tbl>
      <w:tblPr>
        <w:tblStyle w:val="5"/>
        <w:tblW w:w="0" w:type="auto"/>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2206"/>
        <w:gridCol w:w="2069"/>
        <w:gridCol w:w="1980"/>
        <w:gridCol w:w="2252"/>
      </w:tblGrid>
      <w:tr>
        <w:tblPrEx>
          <w:tblLayout w:type="fixed"/>
        </w:tblPrEx>
        <w:trPr>
          <w:trHeight w:val="314" w:hRule="atLeast"/>
        </w:trPr>
        <w:tc>
          <w:tcPr>
            <w:tcW w:w="960" w:type="dxa"/>
            <w:tcBorders>
              <w:top w:val="nil"/>
              <w:bottom w:val="single" w:color="000000" w:sz="4" w:space="0"/>
              <w:right w:val="single" w:color="000000" w:sz="4" w:space="0"/>
            </w:tcBorders>
          </w:tcPr>
          <w:p>
            <w:pPr>
              <w:pStyle w:val="9"/>
              <w:ind w:left="214" w:right="200"/>
              <w:rPr>
                <w:sz w:val="18"/>
              </w:rPr>
            </w:pPr>
            <w:r>
              <w:rPr>
                <w:sz w:val="18"/>
              </w:rPr>
              <w:t>36</w:t>
            </w:r>
          </w:p>
        </w:tc>
        <w:tc>
          <w:tcPr>
            <w:tcW w:w="2206" w:type="dxa"/>
            <w:tcBorders>
              <w:top w:val="nil"/>
              <w:left w:val="single" w:color="000000" w:sz="4" w:space="0"/>
              <w:bottom w:val="single" w:color="000000" w:sz="4" w:space="0"/>
              <w:right w:val="single" w:color="000000" w:sz="4" w:space="0"/>
            </w:tcBorders>
          </w:tcPr>
          <w:p>
            <w:pPr>
              <w:pStyle w:val="9"/>
              <w:jc w:val="left"/>
              <w:rPr>
                <w:sz w:val="18"/>
              </w:rPr>
            </w:pPr>
            <w:r>
              <w:rPr>
                <w:sz w:val="18"/>
              </w:rPr>
              <w:t>Austria</w:t>
            </w:r>
          </w:p>
        </w:tc>
        <w:tc>
          <w:tcPr>
            <w:tcW w:w="2069" w:type="dxa"/>
            <w:tcBorders>
              <w:top w:val="nil"/>
              <w:left w:val="single" w:color="000000" w:sz="4" w:space="0"/>
              <w:bottom w:val="single" w:color="000000" w:sz="4" w:space="0"/>
              <w:right w:val="single" w:color="000000" w:sz="4" w:space="0"/>
            </w:tcBorders>
          </w:tcPr>
          <w:p>
            <w:pPr>
              <w:pStyle w:val="9"/>
              <w:ind w:left="724" w:right="709"/>
              <w:rPr>
                <w:sz w:val="18"/>
              </w:rPr>
            </w:pPr>
            <w:r>
              <w:rPr>
                <w:sz w:val="18"/>
              </w:rPr>
              <w:t>16,242</w:t>
            </w:r>
          </w:p>
        </w:tc>
        <w:tc>
          <w:tcPr>
            <w:tcW w:w="1980" w:type="dxa"/>
            <w:tcBorders>
              <w:top w:val="nil"/>
              <w:left w:val="single" w:color="000000" w:sz="4" w:space="0"/>
              <w:bottom w:val="single" w:color="000000" w:sz="4" w:space="0"/>
              <w:right w:val="single" w:color="000000" w:sz="4" w:space="0"/>
            </w:tcBorders>
          </w:tcPr>
          <w:p>
            <w:pPr>
              <w:pStyle w:val="9"/>
              <w:ind w:left="681" w:right="663"/>
              <w:rPr>
                <w:sz w:val="18"/>
              </w:rPr>
            </w:pPr>
            <w:r>
              <w:rPr>
                <w:sz w:val="18"/>
              </w:rPr>
              <w:t>14,563</w:t>
            </w:r>
          </w:p>
        </w:tc>
        <w:tc>
          <w:tcPr>
            <w:tcW w:w="2252" w:type="dxa"/>
            <w:tcBorders>
              <w:top w:val="nil"/>
              <w:left w:val="single" w:color="000000" w:sz="4" w:space="0"/>
              <w:bottom w:val="single" w:color="000000" w:sz="4" w:space="0"/>
            </w:tcBorders>
          </w:tcPr>
          <w:p>
            <w:pPr>
              <w:pStyle w:val="9"/>
              <w:ind w:left="994"/>
              <w:jc w:val="left"/>
              <w:rPr>
                <w:sz w:val="18"/>
              </w:rPr>
            </w:pPr>
            <w:r>
              <w:rPr>
                <w:sz w:val="18"/>
              </w:rPr>
              <w:t>629</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37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Japan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16,237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3"/>
              <w:rPr>
                <w:sz w:val="18"/>
              </w:rPr>
            </w:pPr>
            <w:r>
              <w:rPr>
                <w:sz w:val="18"/>
              </w:rPr>
              <w:t>10,338</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725</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38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Colombia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14,939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3,587</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562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39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Kuwait</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09"/>
              <w:rPr>
                <w:sz w:val="18"/>
              </w:rPr>
            </w:pPr>
            <w:r>
              <w:rPr>
                <w:sz w:val="18"/>
              </w:rPr>
              <w:t>14,850</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4,093</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112</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40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SouthAfrica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14,355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6,478</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261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41</w:t>
            </w:r>
          </w:p>
        </w:tc>
        <w:tc>
          <w:tcPr>
            <w:tcW w:w="2206" w:type="dxa"/>
            <w:tcBorders>
              <w:top w:val="single" w:color="000000" w:sz="4" w:space="0"/>
              <w:left w:val="single" w:color="000000" w:sz="4" w:space="0"/>
              <w:bottom w:val="single" w:color="000000" w:sz="4" w:space="0"/>
              <w:right w:val="single" w:color="000000" w:sz="4" w:space="0"/>
            </w:tcBorders>
          </w:tcPr>
          <w:p>
            <w:pPr>
              <w:pStyle w:val="9"/>
              <w:ind w:left="155"/>
              <w:jc w:val="left"/>
              <w:rPr>
                <w:sz w:val="18"/>
              </w:rPr>
            </w:pPr>
            <w:r>
              <w:rPr>
                <w:sz w:val="18"/>
              </w:rPr>
              <w:t>Philippines</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12,513</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2,635</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824</w:t>
            </w:r>
          </w:p>
        </w:tc>
      </w:tr>
      <w:tr>
        <w:tblPrEx>
          <w:tblLayout w:type="fixed"/>
        </w:tblPrEx>
        <w:trPr>
          <w:trHeight w:val="601"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214" w:right="200"/>
              <w:rPr>
                <w:sz w:val="18"/>
              </w:rPr>
            </w:pPr>
            <w:r>
              <w:rPr>
                <w:sz w:val="18"/>
              </w:rPr>
              <w:t>42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jc w:val="left"/>
              <w:rPr>
                <w:sz w:val="18"/>
              </w:rPr>
            </w:pPr>
            <w:r>
              <w:rPr>
                <w:sz w:val="18"/>
              </w:rPr>
              <w:t>DominicanRepublic</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724" w:right="709"/>
              <w:rPr>
                <w:sz w:val="18"/>
              </w:rPr>
            </w:pPr>
            <w:r>
              <w:rPr>
                <w:sz w:val="18"/>
              </w:rPr>
              <w:t>12,110</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681" w:right="661"/>
              <w:rPr>
                <w:sz w:val="18"/>
              </w:rPr>
            </w:pPr>
            <w:r>
              <w:rPr>
                <w:sz w:val="18"/>
              </w:rPr>
              <w:t>3,726</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line="193" w:lineRule="exact"/>
              <w:ind w:left="994"/>
              <w:jc w:val="left"/>
              <w:rPr>
                <w:sz w:val="18"/>
              </w:rPr>
            </w:pPr>
            <w:r>
              <w:rPr>
                <w:sz w:val="18"/>
              </w:rPr>
              <w:t>428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43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Egypt</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11,719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2,950</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612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44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S.Korea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11,050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9,888</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262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6"/>
              <w:ind w:left="214" w:right="200"/>
              <w:rPr>
                <w:sz w:val="18"/>
              </w:rPr>
            </w:pPr>
            <w:r>
              <w:rPr>
                <w:sz w:val="18"/>
              </w:rPr>
              <w:t>45</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6"/>
              <w:jc w:val="left"/>
              <w:rPr>
                <w:sz w:val="18"/>
              </w:rPr>
            </w:pPr>
            <w:r>
              <w:rPr>
                <w:sz w:val="18"/>
              </w:rPr>
              <w:t>Denmark</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6"/>
              <w:ind w:left="724" w:right="709"/>
              <w:rPr>
                <w:sz w:val="18"/>
              </w:rPr>
            </w:pPr>
            <w:r>
              <w:rPr>
                <w:sz w:val="18"/>
              </w:rPr>
              <w:t>10,927</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6"/>
              <w:ind w:left="681" w:right="661"/>
              <w:rPr>
                <w:sz w:val="18"/>
              </w:rPr>
            </w:pPr>
            <w:r>
              <w:rPr>
                <w:sz w:val="18"/>
              </w:rPr>
              <w:t>9,227</w:t>
            </w:r>
          </w:p>
        </w:tc>
        <w:tc>
          <w:tcPr>
            <w:tcW w:w="2252" w:type="dxa"/>
            <w:tcBorders>
              <w:top w:val="single" w:color="000000" w:sz="4" w:space="0"/>
              <w:left w:val="single" w:color="000000" w:sz="4" w:space="0"/>
              <w:bottom w:val="single" w:color="000000" w:sz="4" w:space="0"/>
            </w:tcBorders>
          </w:tcPr>
          <w:p>
            <w:pPr>
              <w:pStyle w:val="9"/>
              <w:spacing w:before="106"/>
              <w:ind w:left="994"/>
              <w:jc w:val="left"/>
              <w:rPr>
                <w:sz w:val="18"/>
              </w:rPr>
            </w:pPr>
            <w:r>
              <w:rPr>
                <w:sz w:val="18"/>
              </w:rPr>
              <w:t>547</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46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Serbia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09"/>
              <w:rPr>
                <w:sz w:val="18"/>
              </w:rPr>
            </w:pPr>
            <w:r>
              <w:rPr>
                <w:sz w:val="18"/>
              </w:rPr>
              <w:t>10,610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4,713</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230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47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ind w:left="155"/>
              <w:jc w:val="left"/>
              <w:rPr>
                <w:sz w:val="18"/>
              </w:rPr>
            </w:pPr>
            <w:r>
              <w:rPr>
                <w:sz w:val="18"/>
              </w:rPr>
              <w:t>Panama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9,449</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6,080</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269</w:t>
            </w:r>
          </w:p>
        </w:tc>
      </w:tr>
      <w:tr>
        <w:tblPrEx>
          <w:tblLayout w:type="fixed"/>
        </w:tblPrEx>
        <w:trPr>
          <w:trHeight w:val="313"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48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Czechia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8,457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5,422</w:t>
            </w:r>
          </w:p>
        </w:tc>
        <w:tc>
          <w:tcPr>
            <w:tcW w:w="2252" w:type="dxa"/>
            <w:tcBorders>
              <w:top w:val="single" w:color="000000" w:sz="4" w:space="0"/>
              <w:left w:val="single" w:color="000000" w:sz="4" w:space="0"/>
              <w:bottom w:val="single" w:color="000000" w:sz="4" w:space="0"/>
              <w:right w:val="single" w:color="000000" w:sz="4" w:space="0"/>
            </w:tcBorders>
          </w:tcPr>
          <w:p>
            <w:pPr>
              <w:pStyle w:val="9"/>
              <w:ind w:left="994"/>
              <w:jc w:val="left"/>
              <w:rPr>
                <w:sz w:val="18"/>
              </w:rPr>
            </w:pPr>
            <w:r>
              <w:rPr>
                <w:sz w:val="18"/>
              </w:rPr>
              <w:t>297</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49</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Norway</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8,244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32</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232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50</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Argentina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7,805</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2,569</w:t>
            </w:r>
          </w:p>
        </w:tc>
        <w:tc>
          <w:tcPr>
            <w:tcW w:w="2252" w:type="dxa"/>
            <w:tcBorders>
              <w:top w:val="single" w:color="000000" w:sz="4" w:space="0"/>
              <w:left w:val="single" w:color="000000" w:sz="4" w:space="0"/>
              <w:bottom w:val="single" w:color="000000" w:sz="4" w:space="0"/>
            </w:tcBorders>
          </w:tcPr>
          <w:p>
            <w:pPr>
              <w:pStyle w:val="9"/>
              <w:spacing w:before="105"/>
              <w:ind w:left="994"/>
              <w:jc w:val="left"/>
              <w:rPr>
                <w:sz w:val="18"/>
              </w:rPr>
            </w:pPr>
            <w:r>
              <w:rPr>
                <w:sz w:val="18"/>
              </w:rPr>
              <w:t>366</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51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Australia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7,045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6,367</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98</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52</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Bahrain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6,930</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2,774</w:t>
            </w:r>
          </w:p>
        </w:tc>
        <w:tc>
          <w:tcPr>
            <w:tcW w:w="2252" w:type="dxa"/>
            <w:tcBorders>
              <w:top w:val="single" w:color="000000" w:sz="4" w:space="0"/>
              <w:left w:val="single" w:color="000000" w:sz="4" w:space="0"/>
              <w:bottom w:val="single" w:color="000000" w:sz="4" w:space="0"/>
            </w:tcBorders>
          </w:tcPr>
          <w:p>
            <w:pPr>
              <w:pStyle w:val="9"/>
              <w:spacing w:line="193" w:lineRule="exact"/>
              <w:ind w:left="1039"/>
              <w:jc w:val="left"/>
              <w:rPr>
                <w:sz w:val="18"/>
              </w:rPr>
            </w:pPr>
            <w:r>
              <w:rPr>
                <w:sz w:val="18"/>
              </w:rPr>
              <w:t>12</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53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Malaysia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6,894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5,571</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113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54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Algeria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6,821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3,409</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542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55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Morocco</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6,798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3,645</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192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56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Afghanistan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6,664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778</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169</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57</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Finland</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6,347</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5,000</w:t>
            </w:r>
          </w:p>
        </w:tc>
        <w:tc>
          <w:tcPr>
            <w:tcW w:w="2252" w:type="dxa"/>
            <w:tcBorders>
              <w:top w:val="single" w:color="000000" w:sz="4" w:space="0"/>
              <w:left w:val="single" w:color="000000" w:sz="4" w:space="0"/>
              <w:bottom w:val="single" w:color="000000" w:sz="4" w:space="0"/>
            </w:tcBorders>
          </w:tcPr>
          <w:p>
            <w:pPr>
              <w:pStyle w:val="9"/>
              <w:spacing w:before="105"/>
              <w:ind w:left="994"/>
              <w:jc w:val="left"/>
              <w:rPr>
                <w:sz w:val="18"/>
              </w:rPr>
            </w:pPr>
            <w:r>
              <w:rPr>
                <w:sz w:val="18"/>
              </w:rPr>
              <w:t>298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58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Kazakhstan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6,157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3,090</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34</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59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Moldova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5,934</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2,344</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207</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60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Ghana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5,735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1,754</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29</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61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Nigeria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5,621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1,472</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176</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62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Oman</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5,186</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1,465</w:t>
            </w:r>
          </w:p>
        </w:tc>
        <w:tc>
          <w:tcPr>
            <w:tcW w:w="2252" w:type="dxa"/>
            <w:tcBorders>
              <w:top w:val="single" w:color="000000" w:sz="4" w:space="0"/>
              <w:left w:val="single" w:color="000000" w:sz="4" w:space="0"/>
              <w:bottom w:val="single" w:color="000000" w:sz="4" w:space="0"/>
            </w:tcBorders>
          </w:tcPr>
          <w:p>
            <w:pPr>
              <w:pStyle w:val="9"/>
              <w:spacing w:before="105"/>
              <w:ind w:left="1039"/>
              <w:jc w:val="left"/>
              <w:rPr>
                <w:sz w:val="18"/>
              </w:rPr>
            </w:pPr>
            <w:r>
              <w:rPr>
                <w:sz w:val="18"/>
              </w:rPr>
              <w:t>22</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63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Armenia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4,472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1,925</w:t>
            </w:r>
          </w:p>
        </w:tc>
        <w:tc>
          <w:tcPr>
            <w:tcW w:w="2252" w:type="dxa"/>
            <w:tcBorders>
              <w:top w:val="single" w:color="000000" w:sz="4" w:space="0"/>
              <w:left w:val="single" w:color="000000" w:sz="4" w:space="0"/>
              <w:bottom w:val="single" w:color="000000" w:sz="4" w:space="0"/>
              <w:right w:val="single" w:color="000000" w:sz="4" w:space="0"/>
            </w:tcBorders>
          </w:tcPr>
          <w:p>
            <w:pPr>
              <w:pStyle w:val="9"/>
              <w:ind w:left="1039"/>
              <w:jc w:val="left"/>
              <w:rPr>
                <w:sz w:val="18"/>
              </w:rPr>
            </w:pPr>
            <w:r>
              <w:rPr>
                <w:sz w:val="18"/>
              </w:rPr>
              <w:t>60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64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Luxembourg</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3,930</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3,699</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104</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65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Bolivia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3,826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473</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165</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66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Hungary</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3,509</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1,396</w:t>
            </w:r>
          </w:p>
        </w:tc>
        <w:tc>
          <w:tcPr>
            <w:tcW w:w="2252" w:type="dxa"/>
            <w:tcBorders>
              <w:top w:val="single" w:color="000000" w:sz="4" w:space="0"/>
              <w:left w:val="single" w:color="000000" w:sz="4" w:space="0"/>
              <w:bottom w:val="single" w:color="000000" w:sz="4" w:space="0"/>
            </w:tcBorders>
          </w:tcPr>
          <w:p>
            <w:pPr>
              <w:pStyle w:val="9"/>
              <w:spacing w:line="193" w:lineRule="exact"/>
              <w:ind w:left="994"/>
              <w:jc w:val="left"/>
              <w:rPr>
                <w:sz w:val="18"/>
              </w:rPr>
            </w:pPr>
            <w:r>
              <w:rPr>
                <w:sz w:val="18"/>
              </w:rPr>
              <w:t>451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67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Azerbaijan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3,274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2,015</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39</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68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Iraq</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3,260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2,126</w:t>
            </w:r>
          </w:p>
        </w:tc>
        <w:tc>
          <w:tcPr>
            <w:tcW w:w="2252" w:type="dxa"/>
            <w:tcBorders>
              <w:top w:val="single" w:color="000000" w:sz="4" w:space="0"/>
              <w:left w:val="single" w:color="000000" w:sz="4" w:space="0"/>
              <w:bottom w:val="single" w:color="000000" w:sz="4" w:space="0"/>
            </w:tcBorders>
          </w:tcPr>
          <w:p>
            <w:pPr>
              <w:pStyle w:val="9"/>
              <w:ind w:left="994"/>
              <w:jc w:val="left"/>
              <w:rPr>
                <w:sz w:val="18"/>
              </w:rPr>
            </w:pPr>
            <w:r>
              <w:rPr>
                <w:sz w:val="18"/>
              </w:rPr>
              <w:t>121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69</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Cameroon</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3,105</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1,567</w:t>
            </w:r>
          </w:p>
        </w:tc>
        <w:tc>
          <w:tcPr>
            <w:tcW w:w="2252" w:type="dxa"/>
            <w:tcBorders>
              <w:top w:val="single" w:color="000000" w:sz="4" w:space="0"/>
              <w:left w:val="single" w:color="000000" w:sz="4" w:space="0"/>
              <w:bottom w:val="single" w:color="000000" w:sz="4" w:space="0"/>
            </w:tcBorders>
          </w:tcPr>
          <w:p>
            <w:pPr>
              <w:pStyle w:val="9"/>
              <w:spacing w:before="105"/>
              <w:ind w:left="994"/>
              <w:jc w:val="left"/>
              <w:rPr>
                <w:sz w:val="18"/>
              </w:rPr>
            </w:pPr>
            <w:r>
              <w:rPr>
                <w:sz w:val="18"/>
              </w:rPr>
              <w:t>140</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70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Thailand</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3,028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2,856</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56</w:t>
            </w:r>
          </w:p>
        </w:tc>
      </w:tr>
      <w:tr>
        <w:tblPrEx>
          <w:tblLayout w:type="fixed"/>
        </w:tblPrEx>
        <w:trPr>
          <w:trHeight w:val="316"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line="193" w:lineRule="exact"/>
              <w:ind w:left="329" w:right="310"/>
              <w:rPr>
                <w:sz w:val="18"/>
              </w:rPr>
            </w:pPr>
            <w:r>
              <w:rPr>
                <w:sz w:val="18"/>
              </w:rPr>
              <w:t>71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Greece</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2,819</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1,374</w:t>
            </w:r>
          </w:p>
        </w:tc>
        <w:tc>
          <w:tcPr>
            <w:tcW w:w="2252" w:type="dxa"/>
            <w:tcBorders>
              <w:top w:val="single" w:color="000000" w:sz="4" w:space="0"/>
              <w:left w:val="single" w:color="000000" w:sz="4" w:space="0"/>
              <w:bottom w:val="single" w:color="000000" w:sz="4" w:space="0"/>
              <w:right w:val="single" w:color="000000" w:sz="4" w:space="0"/>
            </w:tcBorders>
          </w:tcPr>
          <w:p>
            <w:pPr>
              <w:pStyle w:val="9"/>
              <w:spacing w:line="193" w:lineRule="exact"/>
              <w:ind w:left="994"/>
              <w:jc w:val="left"/>
              <w:rPr>
                <w:sz w:val="18"/>
              </w:rPr>
            </w:pPr>
            <w:r>
              <w:rPr>
                <w:sz w:val="18"/>
              </w:rPr>
              <w:t>162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72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Uzbekistan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2,741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2,213</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11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73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Guinea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2,658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1,133</w:t>
            </w:r>
          </w:p>
        </w:tc>
        <w:tc>
          <w:tcPr>
            <w:tcW w:w="2252" w:type="dxa"/>
            <w:tcBorders>
              <w:top w:val="single" w:color="000000" w:sz="4" w:space="0"/>
              <w:left w:val="single" w:color="000000" w:sz="4" w:space="0"/>
              <w:bottom w:val="single" w:color="000000" w:sz="4" w:space="0"/>
            </w:tcBorders>
          </w:tcPr>
          <w:p>
            <w:pPr>
              <w:pStyle w:val="9"/>
              <w:ind w:left="1039"/>
              <w:jc w:val="left"/>
              <w:rPr>
                <w:sz w:val="18"/>
              </w:rPr>
            </w:pPr>
            <w:r>
              <w:rPr>
                <w:sz w:val="18"/>
              </w:rPr>
              <w:t>16</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74</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Honduras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2,565</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278</w:t>
            </w:r>
          </w:p>
        </w:tc>
        <w:tc>
          <w:tcPr>
            <w:tcW w:w="2252" w:type="dxa"/>
            <w:tcBorders>
              <w:top w:val="single" w:color="000000" w:sz="4" w:space="0"/>
              <w:left w:val="single" w:color="000000" w:sz="4" w:space="0"/>
              <w:bottom w:val="single" w:color="000000" w:sz="4" w:space="0"/>
            </w:tcBorders>
          </w:tcPr>
          <w:p>
            <w:pPr>
              <w:pStyle w:val="9"/>
              <w:spacing w:before="105"/>
              <w:ind w:left="994"/>
              <w:jc w:val="left"/>
              <w:rPr>
                <w:sz w:val="18"/>
              </w:rPr>
            </w:pPr>
            <w:r>
              <w:rPr>
                <w:sz w:val="18"/>
              </w:rPr>
              <w:t>138</w:t>
            </w:r>
          </w:p>
        </w:tc>
      </w:tr>
    </w:tbl>
    <w:p>
      <w:pPr>
        <w:spacing w:after="0"/>
        <w:jc w:val="left"/>
        <w:rPr>
          <w:sz w:val="18"/>
        </w:rPr>
        <w:sectPr>
          <w:pgSz w:w="12240" w:h="15840"/>
          <w:pgMar w:top="660" w:right="500" w:bottom="700" w:left="620" w:header="372" w:footer="512" w:gutter="0"/>
        </w:sectPr>
      </w:pPr>
    </w:p>
    <w:p>
      <w:pPr>
        <w:pStyle w:val="2"/>
      </w:pPr>
    </w:p>
    <w:p>
      <w:pPr>
        <w:pStyle w:val="2"/>
      </w:pPr>
    </w:p>
    <w:p>
      <w:pPr>
        <w:pStyle w:val="2"/>
        <w:spacing w:before="11"/>
        <w:rPr>
          <w:sz w:val="26"/>
        </w:rPr>
      </w:pPr>
    </w:p>
    <w:tbl>
      <w:tblPr>
        <w:tblStyle w:val="5"/>
        <w:tblW w:w="0" w:type="auto"/>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2206"/>
        <w:gridCol w:w="2069"/>
        <w:gridCol w:w="1980"/>
        <w:gridCol w:w="2252"/>
      </w:tblGrid>
      <w:tr>
        <w:tblPrEx>
          <w:tblLayout w:type="fixed"/>
        </w:tblPrEx>
        <w:trPr>
          <w:trHeight w:val="314" w:hRule="atLeast"/>
        </w:trPr>
        <w:tc>
          <w:tcPr>
            <w:tcW w:w="960" w:type="dxa"/>
            <w:tcBorders>
              <w:top w:val="nil"/>
              <w:bottom w:val="single" w:color="000000" w:sz="4" w:space="0"/>
              <w:right w:val="single" w:color="000000" w:sz="4" w:space="0"/>
            </w:tcBorders>
          </w:tcPr>
          <w:p>
            <w:pPr>
              <w:pStyle w:val="9"/>
              <w:ind w:left="214" w:right="200"/>
              <w:rPr>
                <w:sz w:val="18"/>
              </w:rPr>
            </w:pPr>
            <w:r>
              <w:rPr>
                <w:sz w:val="18"/>
              </w:rPr>
              <w:t>75</w:t>
            </w:r>
          </w:p>
        </w:tc>
        <w:tc>
          <w:tcPr>
            <w:tcW w:w="2206" w:type="dxa"/>
            <w:tcBorders>
              <w:top w:val="nil"/>
              <w:left w:val="single" w:color="000000" w:sz="4" w:space="0"/>
              <w:bottom w:val="single" w:color="000000" w:sz="4" w:space="0"/>
              <w:right w:val="single" w:color="000000" w:sz="4" w:space="0"/>
            </w:tcBorders>
          </w:tcPr>
          <w:p>
            <w:pPr>
              <w:pStyle w:val="9"/>
              <w:jc w:val="left"/>
              <w:rPr>
                <w:sz w:val="18"/>
              </w:rPr>
            </w:pPr>
            <w:r>
              <w:rPr>
                <w:sz w:val="18"/>
              </w:rPr>
              <w:t>Senegal</w:t>
            </w:r>
          </w:p>
        </w:tc>
        <w:tc>
          <w:tcPr>
            <w:tcW w:w="2069" w:type="dxa"/>
            <w:tcBorders>
              <w:top w:val="nil"/>
              <w:left w:val="single" w:color="000000" w:sz="4" w:space="0"/>
              <w:bottom w:val="single" w:color="000000" w:sz="4" w:space="0"/>
              <w:right w:val="single" w:color="000000" w:sz="4" w:space="0"/>
            </w:tcBorders>
          </w:tcPr>
          <w:p>
            <w:pPr>
              <w:pStyle w:val="9"/>
              <w:ind w:left="722" w:right="710"/>
              <w:rPr>
                <w:sz w:val="18"/>
              </w:rPr>
            </w:pPr>
            <w:r>
              <w:rPr>
                <w:sz w:val="18"/>
              </w:rPr>
              <w:t>2,480</w:t>
            </w:r>
          </w:p>
        </w:tc>
        <w:tc>
          <w:tcPr>
            <w:tcW w:w="1980" w:type="dxa"/>
            <w:tcBorders>
              <w:top w:val="nil"/>
              <w:left w:val="single" w:color="000000" w:sz="4" w:space="0"/>
              <w:bottom w:val="single" w:color="000000" w:sz="4" w:space="0"/>
              <w:right w:val="single" w:color="000000" w:sz="4" w:space="0"/>
            </w:tcBorders>
          </w:tcPr>
          <w:p>
            <w:pPr>
              <w:pStyle w:val="9"/>
              <w:ind w:left="681" w:right="659"/>
              <w:rPr>
                <w:sz w:val="18"/>
              </w:rPr>
            </w:pPr>
            <w:r>
              <w:rPr>
                <w:sz w:val="18"/>
              </w:rPr>
              <w:t>973</w:t>
            </w:r>
          </w:p>
        </w:tc>
        <w:tc>
          <w:tcPr>
            <w:tcW w:w="2252" w:type="dxa"/>
            <w:tcBorders>
              <w:top w:val="nil"/>
              <w:left w:val="single" w:color="000000" w:sz="4" w:space="0"/>
              <w:bottom w:val="single" w:color="000000" w:sz="4" w:space="0"/>
            </w:tcBorders>
          </w:tcPr>
          <w:p>
            <w:pPr>
              <w:pStyle w:val="9"/>
              <w:ind w:left="0" w:right="1012"/>
              <w:jc w:val="right"/>
              <w:rPr>
                <w:sz w:val="18"/>
              </w:rPr>
            </w:pPr>
            <w:r>
              <w:rPr>
                <w:sz w:val="18"/>
              </w:rPr>
              <w:t>25</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214" w:right="200"/>
              <w:rPr>
                <w:sz w:val="18"/>
              </w:rPr>
            </w:pPr>
            <w:r>
              <w:rPr>
                <w:sz w:val="18"/>
              </w:rPr>
              <w:t>76</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jc w:val="left"/>
              <w:rPr>
                <w:sz w:val="18"/>
              </w:rPr>
            </w:pPr>
            <w:r>
              <w:rPr>
                <w:sz w:val="18"/>
              </w:rPr>
              <w:t>BosniaandHerzegovina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722" w:right="710"/>
              <w:rPr>
                <w:sz w:val="18"/>
              </w:rPr>
            </w:pPr>
            <w:r>
              <w:rPr>
                <w:sz w:val="18"/>
              </w:rPr>
              <w:t>2,290</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681" w:right="661"/>
              <w:rPr>
                <w:sz w:val="18"/>
              </w:rPr>
            </w:pPr>
            <w:r>
              <w:rPr>
                <w:sz w:val="18"/>
              </w:rPr>
              <w:t>1,436</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ind w:left="0" w:right="967"/>
              <w:jc w:val="right"/>
              <w:rPr>
                <w:sz w:val="18"/>
              </w:rPr>
            </w:pPr>
            <w:r>
              <w:rPr>
                <w:sz w:val="18"/>
              </w:rPr>
              <w:t>133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77</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Sudan</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2,289</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222</w:t>
            </w:r>
          </w:p>
        </w:tc>
        <w:tc>
          <w:tcPr>
            <w:tcW w:w="2252" w:type="dxa"/>
            <w:tcBorders>
              <w:top w:val="single" w:color="000000" w:sz="4" w:space="0"/>
              <w:left w:val="single" w:color="000000" w:sz="4" w:space="0"/>
              <w:bottom w:val="single" w:color="000000" w:sz="4" w:space="0"/>
            </w:tcBorders>
          </w:tcPr>
          <w:p>
            <w:pPr>
              <w:pStyle w:val="9"/>
              <w:spacing w:before="105"/>
              <w:ind w:left="0" w:right="1012"/>
              <w:jc w:val="right"/>
              <w:rPr>
                <w:sz w:val="18"/>
              </w:rPr>
            </w:pPr>
            <w:r>
              <w:rPr>
                <w:sz w:val="18"/>
              </w:rPr>
              <w:t>97</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78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Croatia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2,226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1,936</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95</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79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Bulgaria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2,211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598</w:t>
            </w:r>
          </w:p>
        </w:tc>
        <w:tc>
          <w:tcPr>
            <w:tcW w:w="2252" w:type="dxa"/>
            <w:tcBorders>
              <w:top w:val="single" w:color="000000" w:sz="4" w:space="0"/>
              <w:left w:val="single" w:color="000000" w:sz="4" w:space="0"/>
              <w:bottom w:val="single" w:color="000000" w:sz="4" w:space="0"/>
            </w:tcBorders>
          </w:tcPr>
          <w:p>
            <w:pPr>
              <w:pStyle w:val="9"/>
              <w:spacing w:line="193" w:lineRule="exact"/>
              <w:ind w:left="0" w:right="967"/>
              <w:jc w:val="right"/>
              <w:rPr>
                <w:sz w:val="18"/>
              </w:rPr>
            </w:pPr>
            <w:r>
              <w:rPr>
                <w:sz w:val="18"/>
              </w:rPr>
              <w:t>108</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80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IvoryCoast</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2,061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987</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25</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81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Cuba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1,872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61"/>
              <w:rPr>
                <w:sz w:val="18"/>
              </w:rPr>
            </w:pPr>
            <w:r>
              <w:rPr>
                <w:sz w:val="18"/>
              </w:rPr>
              <w:t>1,495</w:t>
            </w:r>
          </w:p>
        </w:tc>
        <w:tc>
          <w:tcPr>
            <w:tcW w:w="2252" w:type="dxa"/>
            <w:tcBorders>
              <w:top w:val="single" w:color="000000" w:sz="4" w:space="0"/>
              <w:left w:val="single" w:color="000000" w:sz="4" w:space="0"/>
              <w:bottom w:val="single" w:color="000000" w:sz="4" w:space="0"/>
            </w:tcBorders>
          </w:tcPr>
          <w:p>
            <w:pPr>
              <w:pStyle w:val="9"/>
              <w:spacing w:line="193" w:lineRule="exact"/>
              <w:ind w:left="0" w:right="1012"/>
              <w:jc w:val="right"/>
              <w:rPr>
                <w:sz w:val="18"/>
              </w:rPr>
            </w:pPr>
            <w:r>
              <w:rPr>
                <w:sz w:val="18"/>
              </w:rPr>
              <w:t>79</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82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Iceland</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1,802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1,786</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10</w:t>
            </w:r>
          </w:p>
        </w:tc>
      </w:tr>
      <w:tr>
        <w:tblPrEx>
          <w:tblLayout w:type="fixed"/>
        </w:tblPrEx>
        <w:trPr>
          <w:trHeight w:val="600"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2" w:lineRule="exact"/>
              <w:ind w:left="214" w:right="200"/>
              <w:rPr>
                <w:sz w:val="18"/>
              </w:rPr>
            </w:pPr>
            <w:r>
              <w:rPr>
                <w:sz w:val="18"/>
              </w:rPr>
              <w:t>83</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2" w:lineRule="exact"/>
              <w:jc w:val="left"/>
              <w:rPr>
                <w:sz w:val="18"/>
              </w:rPr>
            </w:pPr>
            <w:r>
              <w:rPr>
                <w:sz w:val="18"/>
              </w:rPr>
              <w:t>NorthMacedonia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2" w:lineRule="exact"/>
              <w:ind w:left="722" w:right="710"/>
              <w:rPr>
                <w:sz w:val="18"/>
              </w:rPr>
            </w:pPr>
            <w:r>
              <w:rPr>
                <w:sz w:val="18"/>
              </w:rPr>
              <w:t>1,792</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2" w:lineRule="exact"/>
              <w:ind w:left="681" w:right="661"/>
              <w:rPr>
                <w:sz w:val="18"/>
              </w:rPr>
            </w:pPr>
            <w:r>
              <w:rPr>
                <w:sz w:val="18"/>
              </w:rPr>
              <w:t>1,293</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line="192" w:lineRule="exact"/>
              <w:ind w:left="0" w:right="967"/>
              <w:jc w:val="right"/>
              <w:rPr>
                <w:sz w:val="18"/>
              </w:rPr>
            </w:pPr>
            <w:r>
              <w:rPr>
                <w:sz w:val="18"/>
              </w:rPr>
              <w:t>101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84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Estonia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1,774</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938</w:t>
            </w:r>
          </w:p>
        </w:tc>
        <w:tc>
          <w:tcPr>
            <w:tcW w:w="2252" w:type="dxa"/>
            <w:tcBorders>
              <w:top w:val="single" w:color="000000" w:sz="4" w:space="0"/>
              <w:left w:val="single" w:color="000000" w:sz="4" w:space="0"/>
              <w:bottom w:val="single" w:color="000000" w:sz="4" w:space="0"/>
            </w:tcBorders>
          </w:tcPr>
          <w:p>
            <w:pPr>
              <w:pStyle w:val="9"/>
              <w:spacing w:line="193" w:lineRule="exact"/>
              <w:ind w:left="0" w:right="1012"/>
              <w:jc w:val="right"/>
              <w:rPr>
                <w:sz w:val="18"/>
              </w:rPr>
            </w:pPr>
            <w:r>
              <w:rPr>
                <w:sz w:val="18"/>
              </w:rPr>
              <w:t>63</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85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Guatemala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1,763</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138</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33</w:t>
            </w:r>
          </w:p>
        </w:tc>
      </w:tr>
      <w:tr>
        <w:tblPrEx>
          <w:tblLayout w:type="fixed"/>
        </w:tblPrEx>
        <w:trPr>
          <w:trHeight w:val="313"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86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Lithuania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1,541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997</w:t>
            </w:r>
          </w:p>
        </w:tc>
        <w:tc>
          <w:tcPr>
            <w:tcW w:w="2252" w:type="dxa"/>
            <w:tcBorders>
              <w:top w:val="single" w:color="000000" w:sz="4" w:space="0"/>
              <w:left w:val="single" w:color="000000" w:sz="4" w:space="0"/>
              <w:bottom w:val="single" w:color="000000" w:sz="4" w:space="0"/>
              <w:right w:val="single" w:color="000000" w:sz="4" w:space="0"/>
            </w:tcBorders>
          </w:tcPr>
          <w:p>
            <w:pPr>
              <w:pStyle w:val="9"/>
              <w:ind w:left="0" w:right="1017"/>
              <w:jc w:val="right"/>
              <w:rPr>
                <w:sz w:val="18"/>
              </w:rPr>
            </w:pPr>
            <w:r>
              <w:rPr>
                <w:sz w:val="18"/>
              </w:rPr>
              <w:t>56</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87</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NewZealand</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1,499</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1,433</w:t>
            </w:r>
          </w:p>
        </w:tc>
        <w:tc>
          <w:tcPr>
            <w:tcW w:w="2252" w:type="dxa"/>
            <w:tcBorders>
              <w:top w:val="single" w:color="000000" w:sz="4" w:space="0"/>
              <w:left w:val="single" w:color="000000" w:sz="4" w:space="0"/>
              <w:bottom w:val="single" w:color="000000" w:sz="4" w:space="0"/>
            </w:tcBorders>
          </w:tcPr>
          <w:p>
            <w:pPr>
              <w:pStyle w:val="9"/>
              <w:spacing w:before="105"/>
              <w:ind w:left="0" w:right="1012"/>
              <w:jc w:val="right"/>
              <w:rPr>
                <w:sz w:val="18"/>
              </w:rPr>
            </w:pPr>
            <w:r>
              <w:rPr>
                <w:sz w:val="18"/>
              </w:rPr>
              <w:t>21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88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Slovakia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1,494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61"/>
              <w:rPr>
                <w:sz w:val="18"/>
              </w:rPr>
            </w:pPr>
            <w:r>
              <w:rPr>
                <w:sz w:val="18"/>
              </w:rPr>
              <w:t>1,163</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28</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89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Slovenia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1,466</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273</w:t>
            </w:r>
          </w:p>
        </w:tc>
        <w:tc>
          <w:tcPr>
            <w:tcW w:w="2252" w:type="dxa"/>
            <w:tcBorders>
              <w:top w:val="single" w:color="000000" w:sz="4" w:space="0"/>
              <w:left w:val="single" w:color="000000" w:sz="4" w:space="0"/>
              <w:bottom w:val="single" w:color="000000" w:sz="4" w:space="0"/>
            </w:tcBorders>
          </w:tcPr>
          <w:p>
            <w:pPr>
              <w:pStyle w:val="9"/>
              <w:spacing w:line="193" w:lineRule="exact"/>
              <w:ind w:left="0" w:right="967"/>
              <w:jc w:val="right"/>
              <w:rPr>
                <w:sz w:val="18"/>
              </w:rPr>
            </w:pPr>
            <w:r>
              <w:rPr>
                <w:sz w:val="18"/>
              </w:rPr>
              <w:t>104</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90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DRC</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1,455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270</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61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91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Somalia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1,357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148</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55</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92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El Salvador</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1,338</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462</w:t>
            </w:r>
          </w:p>
        </w:tc>
        <w:tc>
          <w:tcPr>
            <w:tcW w:w="2252" w:type="dxa"/>
            <w:tcBorders>
              <w:top w:val="single" w:color="000000" w:sz="4" w:space="0"/>
              <w:left w:val="single" w:color="000000" w:sz="4" w:space="0"/>
              <w:bottom w:val="single" w:color="000000" w:sz="4" w:space="0"/>
            </w:tcBorders>
          </w:tcPr>
          <w:p>
            <w:pPr>
              <w:pStyle w:val="9"/>
              <w:spacing w:before="105"/>
              <w:ind w:left="0" w:right="1012"/>
              <w:jc w:val="right"/>
              <w:rPr>
                <w:sz w:val="18"/>
              </w:rPr>
            </w:pPr>
            <w:r>
              <w:rPr>
                <w:sz w:val="18"/>
              </w:rPr>
              <w:t>27</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93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Djibouti</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1,331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950</w:t>
            </w:r>
          </w:p>
        </w:tc>
        <w:tc>
          <w:tcPr>
            <w:tcW w:w="2252" w:type="dxa"/>
            <w:tcBorders>
              <w:top w:val="single" w:color="000000" w:sz="4" w:space="0"/>
              <w:left w:val="single" w:color="000000" w:sz="4" w:space="0"/>
              <w:bottom w:val="single" w:color="000000" w:sz="4" w:space="0"/>
            </w:tcBorders>
          </w:tcPr>
          <w:p>
            <w:pPr>
              <w:pStyle w:val="9"/>
              <w:ind w:left="0" w:right="1061"/>
              <w:jc w:val="right"/>
              <w:rPr>
                <w:sz w:val="18"/>
              </w:rPr>
            </w:pPr>
            <w:r>
              <w:rPr>
                <w:sz w:val="18"/>
              </w:rPr>
              <w:t>4</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94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Tajikistan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1,322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16"/>
              <w:rPr>
                <w:sz w:val="18"/>
              </w:rPr>
            </w:pPr>
            <w:r>
              <w:rPr>
                <w:sz w:val="18"/>
              </w:rPr>
              <w:t>0</w:t>
            </w:r>
          </w:p>
        </w:tc>
        <w:tc>
          <w:tcPr>
            <w:tcW w:w="2252" w:type="dxa"/>
            <w:tcBorders>
              <w:top w:val="single" w:color="000000" w:sz="4" w:space="0"/>
              <w:left w:val="single" w:color="000000" w:sz="4" w:space="0"/>
              <w:bottom w:val="single" w:color="000000" w:sz="4" w:space="0"/>
            </w:tcBorders>
          </w:tcPr>
          <w:p>
            <w:pPr>
              <w:pStyle w:val="9"/>
              <w:spacing w:line="193" w:lineRule="exact"/>
              <w:ind w:left="0" w:right="1012"/>
              <w:jc w:val="right"/>
              <w:rPr>
                <w:sz w:val="18"/>
              </w:rPr>
            </w:pPr>
            <w:r>
              <w:rPr>
                <w:sz w:val="18"/>
              </w:rPr>
              <w:t>36</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95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Gabon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1,320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244</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11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96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Mayotte</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1,312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627</w:t>
            </w:r>
          </w:p>
        </w:tc>
        <w:tc>
          <w:tcPr>
            <w:tcW w:w="2252" w:type="dxa"/>
            <w:tcBorders>
              <w:top w:val="single" w:color="000000" w:sz="4" w:space="0"/>
              <w:left w:val="single" w:color="000000" w:sz="4" w:space="0"/>
              <w:bottom w:val="single" w:color="000000" w:sz="4" w:space="0"/>
            </w:tcBorders>
          </w:tcPr>
          <w:p>
            <w:pPr>
              <w:pStyle w:val="9"/>
              <w:spacing w:line="193" w:lineRule="exact"/>
              <w:ind w:left="0" w:right="1012"/>
              <w:jc w:val="right"/>
              <w:rPr>
                <w:sz w:val="18"/>
              </w:rPr>
            </w:pPr>
            <w:r>
              <w:rPr>
                <w:sz w:val="18"/>
              </w:rPr>
              <w:t>18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97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Kyrgyzstan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1,138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804</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14</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98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Maldives</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1,078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58</w:t>
            </w:r>
          </w:p>
        </w:tc>
        <w:tc>
          <w:tcPr>
            <w:tcW w:w="2252" w:type="dxa"/>
            <w:tcBorders>
              <w:top w:val="single" w:color="000000" w:sz="4" w:space="0"/>
              <w:left w:val="single" w:color="000000" w:sz="4" w:space="0"/>
              <w:bottom w:val="single" w:color="000000" w:sz="4" w:space="0"/>
            </w:tcBorders>
          </w:tcPr>
          <w:p>
            <w:pPr>
              <w:pStyle w:val="9"/>
              <w:ind w:left="0" w:right="1061"/>
              <w:jc w:val="right"/>
              <w:rPr>
                <w:sz w:val="18"/>
              </w:rPr>
            </w:pPr>
            <w:r>
              <w:rPr>
                <w:sz w:val="18"/>
              </w:rPr>
              <w:t>4</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99</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HongKong</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2" w:right="710"/>
              <w:rPr>
                <w:sz w:val="18"/>
              </w:rPr>
            </w:pPr>
            <w:r>
              <w:rPr>
                <w:sz w:val="18"/>
              </w:rPr>
              <w:t>1,056</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61"/>
              <w:rPr>
                <w:sz w:val="18"/>
              </w:rPr>
            </w:pPr>
            <w:r>
              <w:rPr>
                <w:sz w:val="18"/>
              </w:rPr>
              <w:t>1,024</w:t>
            </w:r>
          </w:p>
        </w:tc>
        <w:tc>
          <w:tcPr>
            <w:tcW w:w="2252" w:type="dxa"/>
            <w:tcBorders>
              <w:top w:val="single" w:color="000000" w:sz="4" w:space="0"/>
              <w:left w:val="single" w:color="000000" w:sz="4" w:space="0"/>
              <w:bottom w:val="single" w:color="000000" w:sz="4" w:space="0"/>
            </w:tcBorders>
          </w:tcPr>
          <w:p>
            <w:pPr>
              <w:pStyle w:val="9"/>
              <w:spacing w:before="105"/>
              <w:ind w:left="0" w:right="1061"/>
              <w:jc w:val="right"/>
              <w:rPr>
                <w:sz w:val="18"/>
              </w:rPr>
            </w:pPr>
            <w:r>
              <w:rPr>
                <w:sz w:val="18"/>
              </w:rPr>
              <w:t>4</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100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Tunisia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2" w:right="710"/>
              <w:rPr>
                <w:sz w:val="18"/>
              </w:rPr>
            </w:pPr>
            <w:r>
              <w:rPr>
                <w:sz w:val="18"/>
              </w:rPr>
              <w:t>1,037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807</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45</w:t>
            </w:r>
          </w:p>
        </w:tc>
      </w:tr>
      <w:tr>
        <w:tblPrEx>
          <w:tblLayout w:type="fixed"/>
        </w:tblPrEx>
        <w:trPr>
          <w:trHeight w:val="316"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line="193" w:lineRule="exact"/>
              <w:ind w:left="329" w:right="310"/>
              <w:rPr>
                <w:sz w:val="18"/>
              </w:rPr>
            </w:pPr>
            <w:r>
              <w:rPr>
                <w:sz w:val="18"/>
              </w:rPr>
              <w:t>101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Latvia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2" w:right="710"/>
              <w:rPr>
                <w:sz w:val="18"/>
              </w:rPr>
            </w:pPr>
            <w:r>
              <w:rPr>
                <w:sz w:val="18"/>
              </w:rPr>
              <w:t>1,008</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662</w:t>
            </w:r>
          </w:p>
        </w:tc>
        <w:tc>
          <w:tcPr>
            <w:tcW w:w="2252"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1017"/>
              <w:jc w:val="right"/>
              <w:rPr>
                <w:sz w:val="18"/>
              </w:rPr>
            </w:pPr>
            <w:r>
              <w:rPr>
                <w:sz w:val="18"/>
              </w:rPr>
              <w:t>19</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102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Guinea-Bissau</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969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26</w:t>
            </w:r>
          </w:p>
        </w:tc>
        <w:tc>
          <w:tcPr>
            <w:tcW w:w="2252" w:type="dxa"/>
            <w:tcBorders>
              <w:top w:val="single" w:color="000000" w:sz="4" w:space="0"/>
              <w:left w:val="single" w:color="000000" w:sz="4" w:space="0"/>
              <w:bottom w:val="single" w:color="000000" w:sz="4" w:space="0"/>
              <w:right w:val="single" w:color="000000" w:sz="4" w:space="0"/>
            </w:tcBorders>
          </w:tcPr>
          <w:p>
            <w:pPr>
              <w:pStyle w:val="9"/>
              <w:ind w:left="0" w:right="1066"/>
              <w:jc w:val="right"/>
              <w:rPr>
                <w:sz w:val="18"/>
              </w:rPr>
            </w:pPr>
            <w:r>
              <w:rPr>
                <w:sz w:val="18"/>
              </w:rPr>
              <w:t>4</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103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SriLanka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964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538</w:t>
            </w:r>
          </w:p>
        </w:tc>
        <w:tc>
          <w:tcPr>
            <w:tcW w:w="2252" w:type="dxa"/>
            <w:tcBorders>
              <w:top w:val="single" w:color="000000" w:sz="4" w:space="0"/>
              <w:left w:val="single" w:color="000000" w:sz="4" w:space="0"/>
              <w:bottom w:val="single" w:color="000000" w:sz="4" w:space="0"/>
            </w:tcBorders>
          </w:tcPr>
          <w:p>
            <w:pPr>
              <w:pStyle w:val="9"/>
              <w:ind w:left="0" w:right="1061"/>
              <w:jc w:val="right"/>
              <w:rPr>
                <w:sz w:val="18"/>
              </w:rPr>
            </w:pPr>
            <w:r>
              <w:rPr>
                <w:sz w:val="18"/>
              </w:rPr>
              <w:t>9</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6"/>
              <w:ind w:left="214" w:right="200"/>
              <w:rPr>
                <w:sz w:val="18"/>
              </w:rPr>
            </w:pPr>
            <w:r>
              <w:rPr>
                <w:sz w:val="18"/>
              </w:rPr>
              <w:t>104</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6"/>
              <w:jc w:val="left"/>
              <w:rPr>
                <w:sz w:val="18"/>
              </w:rPr>
            </w:pPr>
            <w:r>
              <w:rPr>
                <w:sz w:val="18"/>
              </w:rPr>
              <w:t>Albania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6"/>
              <w:ind w:left="724" w:right="710"/>
              <w:rPr>
                <w:sz w:val="18"/>
              </w:rPr>
            </w:pPr>
            <w:r>
              <w:rPr>
                <w:sz w:val="18"/>
              </w:rPr>
              <w:t>946</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6"/>
              <w:ind w:left="681" w:right="659"/>
              <w:rPr>
                <w:sz w:val="18"/>
              </w:rPr>
            </w:pPr>
            <w:r>
              <w:rPr>
                <w:sz w:val="18"/>
              </w:rPr>
              <w:t>715</w:t>
            </w:r>
          </w:p>
        </w:tc>
        <w:tc>
          <w:tcPr>
            <w:tcW w:w="2252" w:type="dxa"/>
            <w:tcBorders>
              <w:top w:val="single" w:color="000000" w:sz="4" w:space="0"/>
              <w:left w:val="single" w:color="000000" w:sz="4" w:space="0"/>
              <w:bottom w:val="single" w:color="000000" w:sz="4" w:space="0"/>
            </w:tcBorders>
          </w:tcPr>
          <w:p>
            <w:pPr>
              <w:pStyle w:val="9"/>
              <w:spacing w:before="106"/>
              <w:ind w:left="0" w:right="1012"/>
              <w:jc w:val="right"/>
              <w:rPr>
                <w:sz w:val="18"/>
              </w:rPr>
            </w:pPr>
            <w:r>
              <w:rPr>
                <w:sz w:val="18"/>
              </w:rPr>
              <w:t>31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105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Cyprus</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914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515</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17</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106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Lebanon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911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247</w:t>
            </w:r>
          </w:p>
        </w:tc>
        <w:tc>
          <w:tcPr>
            <w:tcW w:w="2252" w:type="dxa"/>
            <w:tcBorders>
              <w:top w:val="single" w:color="000000" w:sz="4" w:space="0"/>
              <w:left w:val="single" w:color="000000" w:sz="4" w:space="0"/>
              <w:bottom w:val="single" w:color="000000" w:sz="4" w:space="0"/>
            </w:tcBorders>
          </w:tcPr>
          <w:p>
            <w:pPr>
              <w:pStyle w:val="9"/>
              <w:spacing w:line="193" w:lineRule="exact"/>
              <w:ind w:left="0" w:right="1012"/>
              <w:jc w:val="right"/>
              <w:rPr>
                <w:sz w:val="18"/>
              </w:rPr>
            </w:pPr>
            <w:r>
              <w:rPr>
                <w:sz w:val="18"/>
              </w:rPr>
              <w:t>26</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107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Niger</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889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689</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51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108</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Kenya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887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301</w:t>
            </w:r>
          </w:p>
        </w:tc>
        <w:tc>
          <w:tcPr>
            <w:tcW w:w="2252" w:type="dxa"/>
            <w:tcBorders>
              <w:top w:val="single" w:color="000000" w:sz="4" w:space="0"/>
              <w:left w:val="single" w:color="000000" w:sz="4" w:space="0"/>
              <w:bottom w:val="single" w:color="000000" w:sz="4" w:space="0"/>
            </w:tcBorders>
          </w:tcPr>
          <w:p>
            <w:pPr>
              <w:pStyle w:val="9"/>
              <w:spacing w:line="193" w:lineRule="exact"/>
              <w:ind w:left="0" w:right="1012"/>
              <w:jc w:val="right"/>
              <w:rPr>
                <w:sz w:val="18"/>
              </w:rPr>
            </w:pPr>
            <w:r>
              <w:rPr>
                <w:sz w:val="18"/>
              </w:rPr>
              <w:t>50</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109</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Mali</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860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494</w:t>
            </w:r>
          </w:p>
        </w:tc>
        <w:tc>
          <w:tcPr>
            <w:tcW w:w="2252" w:type="dxa"/>
            <w:tcBorders>
              <w:top w:val="single" w:color="000000" w:sz="4" w:space="0"/>
              <w:left w:val="single" w:color="000000" w:sz="4" w:space="0"/>
              <w:bottom w:val="single" w:color="000000" w:sz="4" w:space="0"/>
              <w:right w:val="single" w:color="000000" w:sz="4" w:space="0"/>
            </w:tcBorders>
          </w:tcPr>
          <w:p>
            <w:pPr>
              <w:pStyle w:val="9"/>
              <w:ind w:left="0" w:right="1017"/>
              <w:jc w:val="right"/>
              <w:rPr>
                <w:sz w:val="18"/>
              </w:rPr>
            </w:pPr>
            <w:r>
              <w:rPr>
                <w:sz w:val="18"/>
              </w:rPr>
              <w:t>52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110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CostaRica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853</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551</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10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111</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BurkinaFaso</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724" w:right="710"/>
              <w:rPr>
                <w:sz w:val="18"/>
              </w:rPr>
            </w:pPr>
            <w:r>
              <w:rPr>
                <w:sz w:val="18"/>
              </w:rPr>
              <w:t>782</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604</w:t>
            </w:r>
          </w:p>
        </w:tc>
        <w:tc>
          <w:tcPr>
            <w:tcW w:w="2252" w:type="dxa"/>
            <w:tcBorders>
              <w:top w:val="single" w:color="000000" w:sz="4" w:space="0"/>
              <w:left w:val="single" w:color="000000" w:sz="4" w:space="0"/>
              <w:bottom w:val="single" w:color="000000" w:sz="4" w:space="0"/>
            </w:tcBorders>
          </w:tcPr>
          <w:p>
            <w:pPr>
              <w:pStyle w:val="9"/>
              <w:spacing w:before="105"/>
              <w:ind w:left="0" w:right="1012"/>
              <w:jc w:val="right"/>
              <w:rPr>
                <w:sz w:val="18"/>
              </w:rPr>
            </w:pPr>
            <w:r>
              <w:rPr>
                <w:sz w:val="18"/>
              </w:rPr>
              <w:t>51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112</w:t>
            </w:r>
          </w:p>
        </w:tc>
        <w:tc>
          <w:tcPr>
            <w:tcW w:w="2206" w:type="dxa"/>
            <w:tcBorders>
              <w:top w:val="single" w:color="000000" w:sz="4" w:space="0"/>
              <w:left w:val="single" w:color="000000" w:sz="4" w:space="0"/>
              <w:bottom w:val="single" w:color="000000" w:sz="4" w:space="0"/>
              <w:right w:val="single" w:color="000000" w:sz="4" w:space="0"/>
            </w:tcBorders>
          </w:tcPr>
          <w:p>
            <w:pPr>
              <w:pStyle w:val="9"/>
              <w:ind w:left="155"/>
              <w:jc w:val="left"/>
              <w:rPr>
                <w:sz w:val="18"/>
              </w:rPr>
            </w:pPr>
            <w:r>
              <w:rPr>
                <w:sz w:val="18"/>
              </w:rPr>
              <w:t>Paraguay</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778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198</w:t>
            </w:r>
          </w:p>
        </w:tc>
        <w:tc>
          <w:tcPr>
            <w:tcW w:w="2252" w:type="dxa"/>
            <w:tcBorders>
              <w:top w:val="single" w:color="000000" w:sz="4" w:space="0"/>
              <w:left w:val="single" w:color="000000" w:sz="4" w:space="0"/>
              <w:bottom w:val="single" w:color="000000" w:sz="4" w:space="0"/>
            </w:tcBorders>
          </w:tcPr>
          <w:p>
            <w:pPr>
              <w:pStyle w:val="9"/>
              <w:ind w:left="0" w:right="1012"/>
              <w:jc w:val="right"/>
              <w:rPr>
                <w:sz w:val="18"/>
              </w:rPr>
            </w:pPr>
            <w:r>
              <w:rPr>
                <w:sz w:val="18"/>
              </w:rPr>
              <w:t>11</w:t>
            </w:r>
          </w:p>
        </w:tc>
      </w:tr>
    </w:tbl>
    <w:p>
      <w:pPr>
        <w:spacing w:after="0"/>
        <w:jc w:val="right"/>
        <w:rPr>
          <w:sz w:val="18"/>
        </w:rPr>
        <w:sectPr>
          <w:pgSz w:w="12240" w:h="15840"/>
          <w:pgMar w:top="660" w:right="500" w:bottom="700" w:left="620" w:header="372" w:footer="512" w:gutter="0"/>
        </w:sectPr>
      </w:pPr>
    </w:p>
    <w:p>
      <w:pPr>
        <w:pStyle w:val="2"/>
      </w:pPr>
    </w:p>
    <w:p>
      <w:pPr>
        <w:pStyle w:val="2"/>
      </w:pPr>
    </w:p>
    <w:p>
      <w:pPr>
        <w:pStyle w:val="2"/>
        <w:spacing w:before="11"/>
        <w:rPr>
          <w:sz w:val="26"/>
        </w:rPr>
      </w:pPr>
    </w:p>
    <w:tbl>
      <w:tblPr>
        <w:tblStyle w:val="5"/>
        <w:tblW w:w="0" w:type="auto"/>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2206"/>
        <w:gridCol w:w="2069"/>
        <w:gridCol w:w="1980"/>
        <w:gridCol w:w="2252"/>
      </w:tblGrid>
      <w:tr>
        <w:tblPrEx>
          <w:tblLayout w:type="fixed"/>
        </w:tblPrEx>
        <w:trPr>
          <w:trHeight w:val="314" w:hRule="atLeast"/>
        </w:trPr>
        <w:tc>
          <w:tcPr>
            <w:tcW w:w="960" w:type="dxa"/>
            <w:tcBorders>
              <w:top w:val="nil"/>
              <w:bottom w:val="single" w:color="000000" w:sz="4" w:space="0"/>
              <w:right w:val="single" w:color="000000" w:sz="4" w:space="0"/>
            </w:tcBorders>
          </w:tcPr>
          <w:p>
            <w:pPr>
              <w:pStyle w:val="9"/>
              <w:ind w:left="214" w:right="200"/>
              <w:rPr>
                <w:sz w:val="18"/>
              </w:rPr>
            </w:pPr>
            <w:r>
              <w:rPr>
                <w:sz w:val="18"/>
              </w:rPr>
              <w:t>113</w:t>
            </w:r>
          </w:p>
        </w:tc>
        <w:tc>
          <w:tcPr>
            <w:tcW w:w="2206" w:type="dxa"/>
            <w:tcBorders>
              <w:top w:val="nil"/>
              <w:left w:val="single" w:color="000000" w:sz="4" w:space="0"/>
              <w:bottom w:val="single" w:color="000000" w:sz="4" w:space="0"/>
              <w:right w:val="single" w:color="000000" w:sz="4" w:space="0"/>
            </w:tcBorders>
          </w:tcPr>
          <w:p>
            <w:pPr>
              <w:pStyle w:val="9"/>
              <w:jc w:val="left"/>
              <w:rPr>
                <w:sz w:val="18"/>
              </w:rPr>
            </w:pPr>
            <w:r>
              <w:rPr>
                <w:sz w:val="18"/>
              </w:rPr>
              <w:t>Andorra</w:t>
            </w:r>
          </w:p>
        </w:tc>
        <w:tc>
          <w:tcPr>
            <w:tcW w:w="2069" w:type="dxa"/>
            <w:tcBorders>
              <w:top w:val="nil"/>
              <w:left w:val="single" w:color="000000" w:sz="4" w:space="0"/>
              <w:bottom w:val="single" w:color="000000" w:sz="4" w:space="0"/>
              <w:right w:val="single" w:color="000000" w:sz="4" w:space="0"/>
            </w:tcBorders>
          </w:tcPr>
          <w:p>
            <w:pPr>
              <w:pStyle w:val="9"/>
              <w:ind w:left="0" w:right="883"/>
              <w:jc w:val="right"/>
              <w:rPr>
                <w:sz w:val="18"/>
              </w:rPr>
            </w:pPr>
            <w:r>
              <w:rPr>
                <w:sz w:val="18"/>
              </w:rPr>
              <w:t>761</w:t>
            </w:r>
          </w:p>
        </w:tc>
        <w:tc>
          <w:tcPr>
            <w:tcW w:w="1980" w:type="dxa"/>
            <w:tcBorders>
              <w:top w:val="nil"/>
              <w:left w:val="single" w:color="000000" w:sz="4" w:space="0"/>
              <w:bottom w:val="single" w:color="000000" w:sz="4" w:space="0"/>
              <w:right w:val="single" w:color="000000" w:sz="4" w:space="0"/>
            </w:tcBorders>
          </w:tcPr>
          <w:p>
            <w:pPr>
              <w:pStyle w:val="9"/>
              <w:ind w:left="681" w:right="659"/>
              <w:rPr>
                <w:sz w:val="18"/>
              </w:rPr>
            </w:pPr>
            <w:r>
              <w:rPr>
                <w:sz w:val="18"/>
              </w:rPr>
              <w:t>615</w:t>
            </w:r>
          </w:p>
        </w:tc>
        <w:tc>
          <w:tcPr>
            <w:tcW w:w="2252" w:type="dxa"/>
            <w:tcBorders>
              <w:top w:val="nil"/>
              <w:left w:val="single" w:color="000000" w:sz="4" w:space="0"/>
              <w:bottom w:val="single" w:color="000000" w:sz="4" w:space="0"/>
            </w:tcBorders>
          </w:tcPr>
          <w:p>
            <w:pPr>
              <w:pStyle w:val="9"/>
              <w:ind w:left="976" w:right="951"/>
              <w:rPr>
                <w:sz w:val="18"/>
              </w:rPr>
            </w:pPr>
            <w:r>
              <w:rPr>
                <w:sz w:val="18"/>
              </w:rPr>
              <w:t>51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114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Zambia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753</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188</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7</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115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Uruguay</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733</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558</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19</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214" w:right="200"/>
              <w:rPr>
                <w:sz w:val="18"/>
              </w:rPr>
            </w:pPr>
            <w:r>
              <w:rPr>
                <w:sz w:val="18"/>
              </w:rPr>
              <w:t>116</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112"/>
              <w:jc w:val="left"/>
              <w:rPr>
                <w:sz w:val="18"/>
              </w:rPr>
            </w:pPr>
            <w:r>
              <w:rPr>
                <w:sz w:val="18"/>
              </w:rPr>
              <w:t>DiamondPrincess*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0" w:right="883"/>
              <w:jc w:val="right"/>
              <w:rPr>
                <w:sz w:val="18"/>
              </w:rPr>
            </w:pPr>
            <w:r>
              <w:rPr>
                <w:sz w:val="18"/>
              </w:rPr>
              <w:t>712</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681" w:right="659"/>
              <w:rPr>
                <w:sz w:val="18"/>
              </w:rPr>
            </w:pPr>
            <w:r>
              <w:rPr>
                <w:sz w:val="18"/>
              </w:rPr>
              <w:t>651</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ind w:left="976" w:right="951"/>
              <w:rPr>
                <w:sz w:val="18"/>
              </w:rPr>
            </w:pPr>
            <w:r>
              <w:rPr>
                <w:sz w:val="18"/>
              </w:rPr>
              <w:t>13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117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Georgia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695</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425</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12</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118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SanMarino</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654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201</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41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119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Jordan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607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404</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9</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214" w:right="200"/>
              <w:rPr>
                <w:sz w:val="18"/>
              </w:rPr>
            </w:pPr>
            <w:r>
              <w:rPr>
                <w:sz w:val="18"/>
              </w:rPr>
              <w:t>120</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jc w:val="left"/>
              <w:rPr>
                <w:sz w:val="18"/>
              </w:rPr>
            </w:pPr>
            <w:r>
              <w:rPr>
                <w:sz w:val="18"/>
              </w:rPr>
              <w:t>EquatorialGuinea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0" w:right="883"/>
              <w:jc w:val="right"/>
              <w:rPr>
                <w:sz w:val="18"/>
              </w:rPr>
            </w:pPr>
            <w:r>
              <w:rPr>
                <w:sz w:val="18"/>
              </w:rPr>
              <w:t>594</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681" w:right="659"/>
              <w:rPr>
                <w:sz w:val="18"/>
              </w:rPr>
            </w:pPr>
            <w:r>
              <w:rPr>
                <w:sz w:val="18"/>
              </w:rPr>
              <w:t>22</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6" w:line="193" w:lineRule="exact"/>
              <w:ind w:left="19"/>
              <w:rPr>
                <w:sz w:val="18"/>
              </w:rPr>
            </w:pPr>
            <w:r>
              <w:rPr>
                <w:sz w:val="18"/>
              </w:rPr>
              <w:t>7</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spacing w:line="192" w:lineRule="exact"/>
              <w:ind w:left="214" w:right="200"/>
              <w:rPr>
                <w:sz w:val="18"/>
              </w:rPr>
            </w:pPr>
            <w:r>
              <w:rPr>
                <w:sz w:val="18"/>
              </w:rPr>
              <w:t>121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2" w:lineRule="exact"/>
              <w:jc w:val="left"/>
              <w:rPr>
                <w:sz w:val="18"/>
              </w:rPr>
            </w:pPr>
            <w:r>
              <w:rPr>
                <w:sz w:val="18"/>
              </w:rPr>
              <w:t>Malta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2" w:lineRule="exact"/>
              <w:ind w:left="0" w:right="883"/>
              <w:jc w:val="right"/>
              <w:rPr>
                <w:sz w:val="18"/>
              </w:rPr>
            </w:pPr>
            <w:r>
              <w:rPr>
                <w:sz w:val="18"/>
              </w:rPr>
              <w:t>553</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2" w:lineRule="exact"/>
              <w:ind w:left="681" w:right="659"/>
              <w:rPr>
                <w:sz w:val="18"/>
              </w:rPr>
            </w:pPr>
            <w:r>
              <w:rPr>
                <w:sz w:val="18"/>
              </w:rPr>
              <w:t>454</w:t>
            </w:r>
          </w:p>
        </w:tc>
        <w:tc>
          <w:tcPr>
            <w:tcW w:w="2252" w:type="dxa"/>
            <w:tcBorders>
              <w:top w:val="single" w:color="000000" w:sz="4" w:space="0"/>
              <w:left w:val="single" w:color="000000" w:sz="4" w:space="0"/>
              <w:bottom w:val="single" w:color="000000" w:sz="4" w:space="0"/>
            </w:tcBorders>
          </w:tcPr>
          <w:p>
            <w:pPr>
              <w:pStyle w:val="9"/>
              <w:spacing w:line="192" w:lineRule="exact"/>
              <w:ind w:left="19"/>
              <w:rPr>
                <w:sz w:val="18"/>
              </w:rPr>
            </w:pPr>
            <w:r>
              <w:rPr>
                <w:sz w:val="18"/>
              </w:rPr>
              <w:t>6</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122</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Jamaica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517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121</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9</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123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Tanzania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509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183</w:t>
            </w:r>
          </w:p>
        </w:tc>
        <w:tc>
          <w:tcPr>
            <w:tcW w:w="2252" w:type="dxa"/>
            <w:tcBorders>
              <w:top w:val="single" w:color="000000" w:sz="4" w:space="0"/>
              <w:left w:val="single" w:color="000000" w:sz="4" w:space="0"/>
              <w:bottom w:val="single" w:color="000000" w:sz="4" w:space="0"/>
              <w:right w:val="single" w:color="000000" w:sz="4" w:space="0"/>
            </w:tcBorders>
          </w:tcPr>
          <w:p>
            <w:pPr>
              <w:pStyle w:val="9"/>
              <w:ind w:left="976" w:right="956"/>
              <w:rPr>
                <w:sz w:val="18"/>
              </w:rPr>
            </w:pPr>
            <w:r>
              <w:rPr>
                <w:sz w:val="18"/>
              </w:rPr>
              <w:t>21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124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SierraLeone</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505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141</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32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125</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Venezuela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0" w:right="883"/>
              <w:jc w:val="right"/>
              <w:rPr>
                <w:sz w:val="18"/>
              </w:rPr>
            </w:pPr>
            <w:r>
              <w:rPr>
                <w:sz w:val="18"/>
              </w:rPr>
              <w:t>504</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241</w:t>
            </w:r>
          </w:p>
        </w:tc>
        <w:tc>
          <w:tcPr>
            <w:tcW w:w="2252" w:type="dxa"/>
            <w:tcBorders>
              <w:top w:val="single" w:color="000000" w:sz="4" w:space="0"/>
              <w:left w:val="single" w:color="000000" w:sz="4" w:space="0"/>
              <w:bottom w:val="single" w:color="000000" w:sz="4" w:space="0"/>
            </w:tcBorders>
          </w:tcPr>
          <w:p>
            <w:pPr>
              <w:pStyle w:val="9"/>
              <w:spacing w:before="105"/>
              <w:ind w:left="976" w:right="951"/>
              <w:rPr>
                <w:sz w:val="18"/>
              </w:rPr>
            </w:pPr>
            <w:r>
              <w:rPr>
                <w:sz w:val="18"/>
              </w:rPr>
              <w:t>10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126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Chad</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474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111</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50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127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Réunion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443</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354</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128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Taiwan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440</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395</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7</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129</w:t>
            </w:r>
          </w:p>
        </w:tc>
        <w:tc>
          <w:tcPr>
            <w:tcW w:w="2206" w:type="dxa"/>
            <w:tcBorders>
              <w:top w:val="single" w:color="000000" w:sz="4" w:space="0"/>
              <w:left w:val="single" w:color="000000" w:sz="4" w:space="0"/>
              <w:bottom w:val="single" w:color="000000" w:sz="4" w:space="0"/>
              <w:right w:val="single" w:color="000000" w:sz="4" w:space="0"/>
            </w:tcBorders>
          </w:tcPr>
          <w:p>
            <w:pPr>
              <w:pStyle w:val="9"/>
              <w:ind w:left="155"/>
              <w:jc w:val="left"/>
              <w:rPr>
                <w:sz w:val="18"/>
              </w:rPr>
            </w:pPr>
            <w:r>
              <w:rPr>
                <w:sz w:val="18"/>
              </w:rPr>
              <w:t>Palestine</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381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335</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130</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Haiti</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0" w:right="883"/>
              <w:jc w:val="right"/>
              <w:rPr>
                <w:sz w:val="18"/>
              </w:rPr>
            </w:pPr>
            <w:r>
              <w:rPr>
                <w:sz w:val="18"/>
              </w:rPr>
              <w:t>358</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29</w:t>
            </w:r>
          </w:p>
        </w:tc>
        <w:tc>
          <w:tcPr>
            <w:tcW w:w="2252" w:type="dxa"/>
            <w:tcBorders>
              <w:top w:val="single" w:color="000000" w:sz="4" w:space="0"/>
              <w:left w:val="single" w:color="000000" w:sz="4" w:space="0"/>
              <w:bottom w:val="single" w:color="000000" w:sz="4" w:space="0"/>
            </w:tcBorders>
          </w:tcPr>
          <w:p>
            <w:pPr>
              <w:pStyle w:val="9"/>
              <w:spacing w:before="105"/>
              <w:ind w:left="976" w:right="951"/>
              <w:rPr>
                <w:sz w:val="18"/>
              </w:rPr>
            </w:pPr>
            <w:r>
              <w:rPr>
                <w:sz w:val="18"/>
              </w:rPr>
              <w:t>20</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131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Benin</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339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83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132</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IsleofMan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335</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285</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24</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133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Mauritius</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332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322</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10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134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CaboVerde</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328</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84</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3</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135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CAR</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327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136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Montenegro</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324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311</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9</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137</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Vietnam</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0" w:right="883"/>
              <w:jc w:val="right"/>
              <w:rPr>
                <w:sz w:val="18"/>
              </w:rPr>
            </w:pPr>
            <w:r>
              <w:rPr>
                <w:sz w:val="18"/>
              </w:rPr>
              <w:t>320</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260</w:t>
            </w:r>
          </w:p>
        </w:tc>
        <w:tc>
          <w:tcPr>
            <w:tcW w:w="2252" w:type="dxa"/>
            <w:tcBorders>
              <w:top w:val="single" w:color="000000" w:sz="4" w:space="0"/>
              <w:left w:val="single" w:color="000000" w:sz="4" w:space="0"/>
              <w:bottom w:val="single" w:color="000000" w:sz="4" w:space="0"/>
            </w:tcBorders>
          </w:tcPr>
          <w:p>
            <w:pPr>
              <w:pStyle w:val="9"/>
              <w:spacing w:before="105"/>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138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Ethiopia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317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113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5</w:t>
            </w:r>
          </w:p>
        </w:tc>
      </w:tr>
      <w:tr>
        <w:tblPrEx>
          <w:tblLayout w:type="fixed"/>
        </w:tblPrEx>
        <w:trPr>
          <w:trHeight w:val="316"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line="193" w:lineRule="exact"/>
              <w:ind w:left="329" w:right="310"/>
              <w:rPr>
                <w:sz w:val="18"/>
              </w:rPr>
            </w:pPr>
            <w:r>
              <w:rPr>
                <w:sz w:val="18"/>
              </w:rPr>
              <w:t>139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Madagascar</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304</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114</w:t>
            </w:r>
          </w:p>
        </w:tc>
        <w:tc>
          <w:tcPr>
            <w:tcW w:w="2252" w:type="dxa"/>
            <w:tcBorders>
              <w:top w:val="single" w:color="000000" w:sz="4" w:space="0"/>
              <w:left w:val="single" w:color="000000" w:sz="4" w:space="0"/>
              <w:bottom w:val="single" w:color="000000" w:sz="4" w:space="0"/>
              <w:right w:val="single" w:color="000000" w:sz="4" w:space="0"/>
            </w:tcBorders>
          </w:tcPr>
          <w:p>
            <w:pPr>
              <w:pStyle w:val="9"/>
              <w:spacing w:line="193" w:lineRule="exact"/>
              <w:ind w:left="14"/>
              <w:rPr>
                <w:sz w:val="18"/>
              </w:rPr>
            </w:pPr>
            <w:r>
              <w:rPr>
                <w:sz w:val="18"/>
              </w:rPr>
              <w:t>1</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140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Togo</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298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99</w:t>
            </w:r>
          </w:p>
        </w:tc>
        <w:tc>
          <w:tcPr>
            <w:tcW w:w="2252" w:type="dxa"/>
            <w:tcBorders>
              <w:top w:val="single" w:color="000000" w:sz="4" w:space="0"/>
              <w:left w:val="single" w:color="000000" w:sz="4" w:space="0"/>
              <w:bottom w:val="single" w:color="000000" w:sz="4" w:space="0"/>
              <w:right w:val="single" w:color="000000" w:sz="4" w:space="0"/>
            </w:tcBorders>
          </w:tcPr>
          <w:p>
            <w:pPr>
              <w:pStyle w:val="9"/>
              <w:ind w:left="976" w:right="956"/>
              <w:rPr>
                <w:sz w:val="18"/>
              </w:rPr>
            </w:pPr>
            <w:r>
              <w:rPr>
                <w:sz w:val="18"/>
              </w:rPr>
              <w:t>11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141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Nepal</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295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36</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6"/>
              <w:ind w:left="214" w:right="200"/>
              <w:rPr>
                <w:sz w:val="18"/>
              </w:rPr>
            </w:pPr>
            <w:r>
              <w:rPr>
                <w:sz w:val="18"/>
              </w:rPr>
              <w:t>142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6"/>
              <w:jc w:val="left"/>
              <w:rPr>
                <w:sz w:val="18"/>
              </w:rPr>
            </w:pPr>
            <w:r>
              <w:rPr>
                <w:sz w:val="18"/>
              </w:rPr>
              <w:t>Rwanda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6"/>
              <w:ind w:left="0" w:right="883"/>
              <w:jc w:val="right"/>
              <w:rPr>
                <w:sz w:val="18"/>
              </w:rPr>
            </w:pPr>
            <w:r>
              <w:rPr>
                <w:sz w:val="18"/>
              </w:rPr>
              <w:t>289</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6"/>
              <w:ind w:left="681" w:right="659"/>
              <w:rPr>
                <w:sz w:val="18"/>
              </w:rPr>
            </w:pPr>
            <w:r>
              <w:rPr>
                <w:sz w:val="18"/>
              </w:rPr>
              <w:t>178</w:t>
            </w:r>
          </w:p>
        </w:tc>
        <w:tc>
          <w:tcPr>
            <w:tcW w:w="2252" w:type="dxa"/>
            <w:tcBorders>
              <w:top w:val="single" w:color="000000" w:sz="4" w:space="0"/>
              <w:left w:val="single" w:color="000000" w:sz="4" w:space="0"/>
              <w:bottom w:val="single" w:color="000000" w:sz="4" w:space="0"/>
            </w:tcBorders>
          </w:tcPr>
          <w:p>
            <w:pPr>
              <w:pStyle w:val="9"/>
              <w:spacing w:before="106"/>
              <w:ind w:left="19"/>
              <w:rPr>
                <w:sz w:val="18"/>
              </w:rPr>
            </w:pPr>
            <w:r>
              <w:rPr>
                <w:sz w:val="18"/>
              </w:rPr>
              <w:t>0</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214" w:right="200"/>
              <w:rPr>
                <w:sz w:val="18"/>
              </w:rPr>
            </w:pPr>
            <w:r>
              <w:rPr>
                <w:sz w:val="18"/>
              </w:rPr>
              <w:t>143</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jc w:val="left"/>
              <w:rPr>
                <w:sz w:val="18"/>
              </w:rPr>
            </w:pPr>
            <w:r>
              <w:rPr>
                <w:sz w:val="18"/>
              </w:rPr>
              <w:t>SaoTomeandPrincipe</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0" w:right="883"/>
              <w:jc w:val="right"/>
              <w:rPr>
                <w:sz w:val="18"/>
              </w:rPr>
            </w:pPr>
            <w:r>
              <w:rPr>
                <w:sz w:val="18"/>
              </w:rPr>
              <w:t>235</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16"/>
              <w:rPr>
                <w:sz w:val="18"/>
              </w:rPr>
            </w:pPr>
            <w:r>
              <w:rPr>
                <w:sz w:val="18"/>
              </w:rPr>
              <w:t>4</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ind w:left="19"/>
              <w:rPr>
                <w:sz w:val="18"/>
              </w:rPr>
            </w:pPr>
            <w:r>
              <w:rPr>
                <w:sz w:val="18"/>
              </w:rPr>
              <w:t>7</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144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Uganda</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227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63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145</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Liberia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0" w:right="883"/>
              <w:jc w:val="right"/>
              <w:rPr>
                <w:sz w:val="18"/>
              </w:rPr>
            </w:pPr>
            <w:r>
              <w:rPr>
                <w:sz w:val="18"/>
              </w:rPr>
              <w:t>226</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120</w:t>
            </w:r>
          </w:p>
        </w:tc>
        <w:tc>
          <w:tcPr>
            <w:tcW w:w="2252" w:type="dxa"/>
            <w:tcBorders>
              <w:top w:val="single" w:color="000000" w:sz="4" w:space="0"/>
              <w:left w:val="single" w:color="000000" w:sz="4" w:space="0"/>
              <w:bottom w:val="single" w:color="000000" w:sz="4" w:space="0"/>
            </w:tcBorders>
          </w:tcPr>
          <w:p>
            <w:pPr>
              <w:pStyle w:val="9"/>
              <w:spacing w:before="105"/>
              <w:ind w:left="976" w:right="951"/>
              <w:rPr>
                <w:sz w:val="18"/>
              </w:rPr>
            </w:pPr>
            <w:r>
              <w:rPr>
                <w:sz w:val="18"/>
              </w:rPr>
              <w:t>21</w:t>
            </w:r>
          </w:p>
        </w:tc>
      </w:tr>
      <w:tr>
        <w:tblPrEx>
          <w:tblLayout w:type="fixed"/>
        </w:tblPrEx>
        <w:trPr>
          <w:trHeight w:val="313"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146</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Eswatini</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202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72</w:t>
            </w:r>
          </w:p>
        </w:tc>
        <w:tc>
          <w:tcPr>
            <w:tcW w:w="2252" w:type="dxa"/>
            <w:tcBorders>
              <w:top w:val="single" w:color="000000" w:sz="4" w:space="0"/>
              <w:left w:val="single" w:color="000000" w:sz="4" w:space="0"/>
              <w:bottom w:val="single" w:color="000000" w:sz="4" w:space="0"/>
              <w:right w:val="single" w:color="000000" w:sz="4" w:space="0"/>
            </w:tcBorders>
          </w:tcPr>
          <w:p>
            <w:pPr>
              <w:pStyle w:val="9"/>
              <w:ind w:left="14"/>
              <w:rPr>
                <w:sz w:val="18"/>
              </w:rPr>
            </w:pPr>
            <w:r>
              <w:rPr>
                <w:sz w:val="18"/>
              </w:rPr>
              <w:t>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147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FrenchGuiana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197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125</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148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Martinique</w:t>
            </w:r>
          </w:p>
        </w:tc>
        <w:tc>
          <w:tcPr>
            <w:tcW w:w="2069" w:type="dxa"/>
            <w:tcBorders>
              <w:top w:val="single" w:color="000000" w:sz="4" w:space="0"/>
              <w:left w:val="single" w:color="000000" w:sz="4" w:space="0"/>
              <w:bottom w:val="single" w:color="000000" w:sz="4" w:space="0"/>
              <w:right w:val="single" w:color="000000" w:sz="4" w:space="0"/>
            </w:tcBorders>
          </w:tcPr>
          <w:p>
            <w:pPr>
              <w:pStyle w:val="9"/>
              <w:ind w:left="0" w:right="883"/>
              <w:jc w:val="right"/>
              <w:rPr>
                <w:sz w:val="18"/>
              </w:rPr>
            </w:pPr>
            <w:r>
              <w:rPr>
                <w:sz w:val="18"/>
              </w:rPr>
              <w:t>192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91</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14</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149</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FaeroeIslands</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0" w:right="883"/>
              <w:jc w:val="right"/>
              <w:rPr>
                <w:sz w:val="18"/>
              </w:rPr>
            </w:pPr>
            <w:r>
              <w:rPr>
                <w:sz w:val="18"/>
              </w:rPr>
              <w:t>187</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187</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bl>
    <w:p>
      <w:pPr>
        <w:spacing w:after="0" w:line="193" w:lineRule="exact"/>
        <w:rPr>
          <w:sz w:val="18"/>
        </w:rPr>
        <w:sectPr>
          <w:pgSz w:w="12240" w:h="15840"/>
          <w:pgMar w:top="660" w:right="500" w:bottom="700" w:left="620" w:header="372" w:footer="512" w:gutter="0"/>
        </w:sectPr>
      </w:pPr>
    </w:p>
    <w:p>
      <w:pPr>
        <w:pStyle w:val="2"/>
      </w:pPr>
    </w:p>
    <w:p>
      <w:pPr>
        <w:pStyle w:val="2"/>
      </w:pPr>
    </w:p>
    <w:p>
      <w:pPr>
        <w:pStyle w:val="2"/>
        <w:spacing w:before="11"/>
        <w:rPr>
          <w:sz w:val="26"/>
        </w:rPr>
      </w:pPr>
    </w:p>
    <w:tbl>
      <w:tblPr>
        <w:tblStyle w:val="5"/>
        <w:tblW w:w="0" w:type="auto"/>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2206"/>
        <w:gridCol w:w="2069"/>
        <w:gridCol w:w="1980"/>
        <w:gridCol w:w="2252"/>
      </w:tblGrid>
      <w:tr>
        <w:tblPrEx>
          <w:tblLayout w:type="fixed"/>
        </w:tblPrEx>
        <w:trPr>
          <w:trHeight w:val="314" w:hRule="atLeast"/>
        </w:trPr>
        <w:tc>
          <w:tcPr>
            <w:tcW w:w="960" w:type="dxa"/>
            <w:tcBorders>
              <w:top w:val="nil"/>
              <w:bottom w:val="single" w:color="000000" w:sz="4" w:space="0"/>
              <w:right w:val="single" w:color="000000" w:sz="4" w:space="0"/>
            </w:tcBorders>
          </w:tcPr>
          <w:p>
            <w:pPr>
              <w:pStyle w:val="9"/>
              <w:ind w:left="214" w:right="200"/>
              <w:rPr>
                <w:sz w:val="18"/>
              </w:rPr>
            </w:pPr>
            <w:r>
              <w:rPr>
                <w:sz w:val="18"/>
              </w:rPr>
              <w:t>150</w:t>
            </w:r>
          </w:p>
        </w:tc>
        <w:tc>
          <w:tcPr>
            <w:tcW w:w="2206" w:type="dxa"/>
            <w:tcBorders>
              <w:top w:val="nil"/>
              <w:left w:val="single" w:color="000000" w:sz="4" w:space="0"/>
              <w:bottom w:val="single" w:color="000000" w:sz="4" w:space="0"/>
              <w:right w:val="single" w:color="000000" w:sz="4" w:space="0"/>
            </w:tcBorders>
          </w:tcPr>
          <w:p>
            <w:pPr>
              <w:pStyle w:val="9"/>
              <w:jc w:val="left"/>
              <w:rPr>
                <w:sz w:val="18"/>
              </w:rPr>
            </w:pPr>
            <w:r>
              <w:rPr>
                <w:sz w:val="18"/>
              </w:rPr>
              <w:t>Myanmar</w:t>
            </w:r>
          </w:p>
        </w:tc>
        <w:tc>
          <w:tcPr>
            <w:tcW w:w="2069" w:type="dxa"/>
            <w:tcBorders>
              <w:top w:val="nil"/>
              <w:left w:val="single" w:color="000000" w:sz="4" w:space="0"/>
              <w:bottom w:val="single" w:color="000000" w:sz="4" w:space="0"/>
              <w:right w:val="single" w:color="000000" w:sz="4" w:space="0"/>
            </w:tcBorders>
          </w:tcPr>
          <w:p>
            <w:pPr>
              <w:pStyle w:val="9"/>
              <w:ind w:left="899"/>
              <w:jc w:val="left"/>
              <w:rPr>
                <w:sz w:val="18"/>
              </w:rPr>
            </w:pPr>
            <w:r>
              <w:rPr>
                <w:sz w:val="18"/>
              </w:rPr>
              <w:t>182</w:t>
            </w:r>
          </w:p>
        </w:tc>
        <w:tc>
          <w:tcPr>
            <w:tcW w:w="1980" w:type="dxa"/>
            <w:tcBorders>
              <w:top w:val="nil"/>
              <w:left w:val="single" w:color="000000" w:sz="4" w:space="0"/>
              <w:bottom w:val="single" w:color="000000" w:sz="4" w:space="0"/>
              <w:right w:val="single" w:color="000000" w:sz="4" w:space="0"/>
            </w:tcBorders>
          </w:tcPr>
          <w:p>
            <w:pPr>
              <w:pStyle w:val="9"/>
              <w:ind w:left="681" w:right="659"/>
              <w:rPr>
                <w:sz w:val="18"/>
              </w:rPr>
            </w:pPr>
            <w:r>
              <w:rPr>
                <w:sz w:val="18"/>
              </w:rPr>
              <w:t>96</w:t>
            </w:r>
          </w:p>
        </w:tc>
        <w:tc>
          <w:tcPr>
            <w:tcW w:w="2252" w:type="dxa"/>
            <w:tcBorders>
              <w:top w:val="nil"/>
              <w:left w:val="single" w:color="000000" w:sz="4" w:space="0"/>
              <w:bottom w:val="single" w:color="000000" w:sz="4" w:space="0"/>
            </w:tcBorders>
          </w:tcPr>
          <w:p>
            <w:pPr>
              <w:pStyle w:val="9"/>
              <w:ind w:left="19"/>
              <w:rPr>
                <w:sz w:val="18"/>
              </w:rPr>
            </w:pPr>
            <w:r>
              <w:rPr>
                <w:sz w:val="18"/>
              </w:rPr>
              <w:t>6</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151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Guadeloupe</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899"/>
              <w:jc w:val="left"/>
              <w:rPr>
                <w:sz w:val="18"/>
              </w:rPr>
            </w:pPr>
            <w:r>
              <w:rPr>
                <w:sz w:val="18"/>
              </w:rPr>
              <w:t>155</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109</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13</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152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Gibraltar</w:t>
            </w:r>
          </w:p>
        </w:tc>
        <w:tc>
          <w:tcPr>
            <w:tcW w:w="2069" w:type="dxa"/>
            <w:tcBorders>
              <w:top w:val="single" w:color="000000" w:sz="4" w:space="0"/>
              <w:left w:val="single" w:color="000000" w:sz="4" w:space="0"/>
              <w:bottom w:val="single" w:color="000000" w:sz="4" w:space="0"/>
              <w:right w:val="single" w:color="000000" w:sz="4" w:space="0"/>
            </w:tcBorders>
          </w:tcPr>
          <w:p>
            <w:pPr>
              <w:pStyle w:val="9"/>
              <w:ind w:left="899"/>
              <w:jc w:val="left"/>
              <w:rPr>
                <w:sz w:val="18"/>
              </w:rPr>
            </w:pPr>
            <w:r>
              <w:rPr>
                <w:sz w:val="18"/>
              </w:rPr>
              <w:t>147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145</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153</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Brunei</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899"/>
              <w:jc w:val="left"/>
              <w:rPr>
                <w:sz w:val="18"/>
              </w:rPr>
            </w:pPr>
            <w:r>
              <w:rPr>
                <w:sz w:val="18"/>
              </w:rPr>
              <w:t>141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136</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154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Mozambique</w:t>
            </w:r>
          </w:p>
        </w:tc>
        <w:tc>
          <w:tcPr>
            <w:tcW w:w="2069" w:type="dxa"/>
            <w:tcBorders>
              <w:top w:val="single" w:color="000000" w:sz="4" w:space="0"/>
              <w:left w:val="single" w:color="000000" w:sz="4" w:space="0"/>
              <w:bottom w:val="single" w:color="000000" w:sz="4" w:space="0"/>
              <w:right w:val="single" w:color="000000" w:sz="4" w:space="0"/>
            </w:tcBorders>
          </w:tcPr>
          <w:p>
            <w:pPr>
              <w:pStyle w:val="9"/>
              <w:ind w:left="899"/>
              <w:jc w:val="left"/>
              <w:rPr>
                <w:sz w:val="18"/>
              </w:rPr>
            </w:pPr>
            <w:r>
              <w:rPr>
                <w:sz w:val="18"/>
              </w:rPr>
              <w:t>137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43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155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Mongolia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899"/>
              <w:jc w:val="left"/>
              <w:rPr>
                <w:sz w:val="18"/>
              </w:rPr>
            </w:pPr>
            <w:r>
              <w:rPr>
                <w:sz w:val="18"/>
              </w:rPr>
              <w:t>136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21</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156</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Bermuda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899"/>
              <w:jc w:val="left"/>
              <w:rPr>
                <w:sz w:val="18"/>
              </w:rPr>
            </w:pPr>
            <w:r>
              <w:rPr>
                <w:sz w:val="18"/>
              </w:rPr>
              <w:t>123</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73</w:t>
            </w:r>
          </w:p>
        </w:tc>
        <w:tc>
          <w:tcPr>
            <w:tcW w:w="2252" w:type="dxa"/>
            <w:tcBorders>
              <w:top w:val="single" w:color="000000" w:sz="4" w:space="0"/>
              <w:left w:val="single" w:color="000000" w:sz="4" w:space="0"/>
              <w:bottom w:val="single" w:color="000000" w:sz="4" w:space="0"/>
            </w:tcBorders>
          </w:tcPr>
          <w:p>
            <w:pPr>
              <w:pStyle w:val="9"/>
              <w:spacing w:before="105"/>
              <w:ind w:left="19"/>
              <w:rPr>
                <w:sz w:val="18"/>
              </w:rPr>
            </w:pPr>
            <w:r>
              <w:rPr>
                <w:sz w:val="18"/>
              </w:rPr>
              <w:t>9</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157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Cambodia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899"/>
              <w:jc w:val="left"/>
              <w:rPr>
                <w:sz w:val="18"/>
              </w:rPr>
            </w:pPr>
            <w:r>
              <w:rPr>
                <w:sz w:val="18"/>
              </w:rPr>
              <w:t>122</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122</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158</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Yemen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899"/>
              <w:jc w:val="left"/>
              <w:rPr>
                <w:sz w:val="18"/>
              </w:rPr>
            </w:pPr>
            <w:r>
              <w:rPr>
                <w:sz w:val="18"/>
              </w:rPr>
              <w:t>122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16"/>
              <w:rPr>
                <w:sz w:val="18"/>
              </w:rPr>
            </w:pPr>
            <w:r>
              <w:rPr>
                <w:sz w:val="18"/>
              </w:rPr>
              <w:t>1</w:t>
            </w:r>
          </w:p>
        </w:tc>
        <w:tc>
          <w:tcPr>
            <w:tcW w:w="2252" w:type="dxa"/>
            <w:tcBorders>
              <w:top w:val="single" w:color="000000" w:sz="4" w:space="0"/>
              <w:left w:val="single" w:color="000000" w:sz="4" w:space="0"/>
              <w:bottom w:val="single" w:color="000000" w:sz="4" w:space="0"/>
            </w:tcBorders>
          </w:tcPr>
          <w:p>
            <w:pPr>
              <w:pStyle w:val="9"/>
              <w:spacing w:line="193" w:lineRule="exact"/>
              <w:ind w:left="976" w:right="951"/>
              <w:rPr>
                <w:sz w:val="18"/>
              </w:rPr>
            </w:pPr>
            <w:r>
              <w:rPr>
                <w:sz w:val="18"/>
              </w:rPr>
              <w:t>18</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159</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Guyana</w:t>
            </w:r>
          </w:p>
        </w:tc>
        <w:tc>
          <w:tcPr>
            <w:tcW w:w="2069" w:type="dxa"/>
            <w:tcBorders>
              <w:top w:val="single" w:color="000000" w:sz="4" w:space="0"/>
              <w:left w:val="single" w:color="000000" w:sz="4" w:space="0"/>
              <w:bottom w:val="single" w:color="000000" w:sz="4" w:space="0"/>
              <w:right w:val="single" w:color="000000" w:sz="4" w:space="0"/>
            </w:tcBorders>
          </w:tcPr>
          <w:p>
            <w:pPr>
              <w:pStyle w:val="9"/>
              <w:ind w:left="899"/>
              <w:jc w:val="left"/>
              <w:rPr>
                <w:sz w:val="18"/>
              </w:rPr>
            </w:pPr>
            <w:r>
              <w:rPr>
                <w:sz w:val="18"/>
              </w:rPr>
              <w:t>117</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43</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10</w:t>
            </w:r>
          </w:p>
        </w:tc>
      </w:tr>
      <w:tr>
        <w:tblPrEx>
          <w:tblLayout w:type="fixed"/>
        </w:tblPrEx>
        <w:trPr>
          <w:trHeight w:val="600"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ind w:left="329" w:right="310"/>
              <w:rPr>
                <w:sz w:val="18"/>
              </w:rPr>
            </w:pPr>
            <w:r>
              <w:rPr>
                <w:sz w:val="18"/>
              </w:rPr>
              <w:t>160</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jc w:val="left"/>
              <w:rPr>
                <w:sz w:val="18"/>
              </w:rPr>
            </w:pPr>
            <w:r>
              <w:rPr>
                <w:sz w:val="18"/>
              </w:rPr>
              <w:t>TrinidadandTobago</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ind w:left="899"/>
              <w:jc w:val="left"/>
              <w:rPr>
                <w:sz w:val="18"/>
              </w:rPr>
            </w:pPr>
            <w:r>
              <w:rPr>
                <w:sz w:val="18"/>
              </w:rPr>
              <w:t>116</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ind w:left="681" w:right="659"/>
              <w:rPr>
                <w:sz w:val="18"/>
              </w:rPr>
            </w:pPr>
            <w:r>
              <w:rPr>
                <w:sz w:val="18"/>
              </w:rPr>
              <w:t>107</w:t>
            </w:r>
          </w:p>
        </w:tc>
        <w:tc>
          <w:tcPr>
            <w:tcW w:w="2252"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ind w:left="14"/>
              <w:rPr>
                <w:sz w:val="18"/>
              </w:rPr>
            </w:pPr>
            <w:r>
              <w:rPr>
                <w:sz w:val="18"/>
              </w:rPr>
              <w:t>8</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161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Aruba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899"/>
              <w:jc w:val="left"/>
              <w:rPr>
                <w:sz w:val="18"/>
              </w:rPr>
            </w:pPr>
            <w:r>
              <w:rPr>
                <w:sz w:val="18"/>
              </w:rPr>
              <w:t>101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93</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3</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162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Monaco</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96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87</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4</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163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Bahamas</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96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42</w:t>
            </w:r>
          </w:p>
        </w:tc>
        <w:tc>
          <w:tcPr>
            <w:tcW w:w="2252" w:type="dxa"/>
            <w:tcBorders>
              <w:top w:val="single" w:color="000000" w:sz="4" w:space="0"/>
              <w:left w:val="single" w:color="000000" w:sz="4" w:space="0"/>
              <w:bottom w:val="single" w:color="000000" w:sz="4" w:space="0"/>
            </w:tcBorders>
          </w:tcPr>
          <w:p>
            <w:pPr>
              <w:pStyle w:val="9"/>
              <w:ind w:left="976" w:right="951"/>
              <w:rPr>
                <w:sz w:val="18"/>
              </w:rPr>
            </w:pPr>
            <w:r>
              <w:rPr>
                <w:sz w:val="18"/>
              </w:rPr>
              <w:t>11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164</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CaymanIslands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945"/>
              <w:jc w:val="left"/>
              <w:rPr>
                <w:sz w:val="18"/>
              </w:rPr>
            </w:pPr>
            <w:r>
              <w:rPr>
                <w:sz w:val="18"/>
              </w:rPr>
              <w:t>94</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55</w:t>
            </w:r>
          </w:p>
        </w:tc>
        <w:tc>
          <w:tcPr>
            <w:tcW w:w="2252" w:type="dxa"/>
            <w:tcBorders>
              <w:top w:val="single" w:color="000000" w:sz="4" w:space="0"/>
              <w:left w:val="single" w:color="000000" w:sz="4" w:space="0"/>
              <w:bottom w:val="single" w:color="000000" w:sz="4" w:space="0"/>
            </w:tcBorders>
          </w:tcPr>
          <w:p>
            <w:pPr>
              <w:pStyle w:val="9"/>
              <w:spacing w:before="105"/>
              <w:ind w:left="19"/>
              <w:rPr>
                <w:sz w:val="18"/>
              </w:rPr>
            </w:pPr>
            <w:r>
              <w:rPr>
                <w:sz w:val="18"/>
              </w:rPr>
              <w:t>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165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Barbados</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86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67</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7</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166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Liechtenstein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945"/>
              <w:jc w:val="left"/>
              <w:rPr>
                <w:sz w:val="18"/>
              </w:rPr>
            </w:pPr>
            <w:r>
              <w:rPr>
                <w:sz w:val="18"/>
              </w:rPr>
              <w:t>82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55</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167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Libya</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65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28</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168</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Malawi</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945"/>
              <w:jc w:val="left"/>
              <w:rPr>
                <w:sz w:val="18"/>
              </w:rPr>
            </w:pPr>
            <w:r>
              <w:rPr>
                <w:sz w:val="18"/>
              </w:rPr>
              <w:t>65</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24</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3</w:t>
            </w:r>
          </w:p>
        </w:tc>
      </w:tr>
      <w:tr>
        <w:tblPrEx>
          <w:tblLayout w:type="fixed"/>
        </w:tblPrEx>
        <w:trPr>
          <w:trHeight w:val="600"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214" w:right="200"/>
              <w:rPr>
                <w:sz w:val="18"/>
              </w:rPr>
            </w:pPr>
            <w:r>
              <w:rPr>
                <w:sz w:val="18"/>
              </w:rPr>
              <w:t>169</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jc w:val="left"/>
              <w:rPr>
                <w:sz w:val="18"/>
              </w:rPr>
            </w:pPr>
            <w:r>
              <w:rPr>
                <w:sz w:val="18"/>
              </w:rPr>
              <w:t>FrenchPolynesia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945"/>
              <w:jc w:val="left"/>
              <w:rPr>
                <w:sz w:val="18"/>
              </w:rPr>
            </w:pPr>
            <w:r>
              <w:rPr>
                <w:sz w:val="18"/>
              </w:rPr>
              <w:t>60</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681" w:right="659"/>
              <w:rPr>
                <w:sz w:val="18"/>
              </w:rPr>
            </w:pPr>
            <w:r>
              <w:rPr>
                <w:sz w:val="18"/>
              </w:rPr>
              <w:t>59</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6" w:line="193" w:lineRule="exact"/>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170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Syria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51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36</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3</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171</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Angola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945"/>
              <w:jc w:val="left"/>
              <w:rPr>
                <w:sz w:val="18"/>
              </w:rPr>
            </w:pPr>
            <w:r>
              <w:rPr>
                <w:sz w:val="18"/>
              </w:rPr>
              <w:t>48</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17</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2</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172</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Macao</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45</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43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173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Zimbabwe</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44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17</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4</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174</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Mauritania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945"/>
              <w:jc w:val="left"/>
              <w:rPr>
                <w:sz w:val="18"/>
              </w:rPr>
            </w:pPr>
            <w:r>
              <w:rPr>
                <w:sz w:val="18"/>
              </w:rPr>
              <w:t>40</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16"/>
              <w:rPr>
                <w:sz w:val="18"/>
              </w:rPr>
            </w:pPr>
            <w:r>
              <w:rPr>
                <w:sz w:val="18"/>
              </w:rPr>
              <w:t>7</w:t>
            </w:r>
          </w:p>
        </w:tc>
        <w:tc>
          <w:tcPr>
            <w:tcW w:w="2252" w:type="dxa"/>
            <w:tcBorders>
              <w:top w:val="single" w:color="000000" w:sz="4" w:space="0"/>
              <w:left w:val="single" w:color="000000" w:sz="4" w:space="0"/>
              <w:bottom w:val="single" w:color="000000" w:sz="4" w:space="0"/>
            </w:tcBorders>
          </w:tcPr>
          <w:p>
            <w:pPr>
              <w:pStyle w:val="9"/>
              <w:spacing w:before="105"/>
              <w:ind w:left="19"/>
              <w:rPr>
                <w:sz w:val="18"/>
              </w:rPr>
            </w:pPr>
            <w:r>
              <w:rPr>
                <w:sz w:val="18"/>
              </w:rPr>
              <w:t>4</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175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Eritrea</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39</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39</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line="193" w:lineRule="exact"/>
              <w:ind w:left="329" w:right="310"/>
              <w:rPr>
                <w:sz w:val="18"/>
              </w:rPr>
            </w:pPr>
            <w:r>
              <w:rPr>
                <w:sz w:val="18"/>
              </w:rPr>
              <w:t>176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SaintMartin</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945"/>
              <w:jc w:val="left"/>
              <w:rPr>
                <w:sz w:val="18"/>
              </w:rPr>
            </w:pPr>
            <w:r>
              <w:rPr>
                <w:sz w:val="18"/>
              </w:rPr>
              <w:t>39</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30</w:t>
            </w:r>
          </w:p>
        </w:tc>
        <w:tc>
          <w:tcPr>
            <w:tcW w:w="2252" w:type="dxa"/>
            <w:tcBorders>
              <w:top w:val="single" w:color="000000" w:sz="4" w:space="0"/>
              <w:left w:val="single" w:color="000000" w:sz="4" w:space="0"/>
              <w:bottom w:val="single" w:color="000000" w:sz="4" w:space="0"/>
              <w:right w:val="single" w:color="000000" w:sz="4" w:space="0"/>
            </w:tcBorders>
          </w:tcPr>
          <w:p>
            <w:pPr>
              <w:pStyle w:val="9"/>
              <w:spacing w:line="193" w:lineRule="exact"/>
              <w:ind w:left="14"/>
              <w:rPr>
                <w:sz w:val="18"/>
              </w:rPr>
            </w:pPr>
            <w:r>
              <w:rPr>
                <w:sz w:val="18"/>
              </w:rPr>
              <w:t>3</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177</w:t>
            </w:r>
          </w:p>
        </w:tc>
        <w:tc>
          <w:tcPr>
            <w:tcW w:w="2206" w:type="dxa"/>
            <w:tcBorders>
              <w:top w:val="single" w:color="000000" w:sz="4" w:space="0"/>
              <w:left w:val="single" w:color="000000" w:sz="4" w:space="0"/>
              <w:bottom w:val="single" w:color="000000" w:sz="4" w:space="0"/>
              <w:right w:val="single" w:color="000000" w:sz="4" w:space="0"/>
            </w:tcBorders>
          </w:tcPr>
          <w:p>
            <w:pPr>
              <w:pStyle w:val="9"/>
              <w:ind w:left="155"/>
              <w:jc w:val="left"/>
              <w:rPr>
                <w:sz w:val="18"/>
              </w:rPr>
            </w:pPr>
            <w:r>
              <w:rPr>
                <w:sz w:val="18"/>
              </w:rPr>
              <w:t>PuertoRico</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39</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1</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2</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178</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Guam</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32</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0</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1</w:t>
            </w:r>
          </w:p>
        </w:tc>
      </w:tr>
      <w:tr>
        <w:tblPrEx>
          <w:tblLayout w:type="fixed"/>
        </w:tblPrEx>
        <w:trPr>
          <w:trHeight w:val="602"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line="193" w:lineRule="exact"/>
              <w:ind w:left="214" w:right="200"/>
              <w:rPr>
                <w:sz w:val="18"/>
              </w:rPr>
            </w:pPr>
            <w:r>
              <w:rPr>
                <w:sz w:val="18"/>
              </w:rPr>
              <w:t>179</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line="193" w:lineRule="exact"/>
              <w:jc w:val="left"/>
              <w:rPr>
                <w:sz w:val="18"/>
              </w:rPr>
            </w:pPr>
            <w:r>
              <w:rPr>
                <w:sz w:val="18"/>
              </w:rPr>
              <w:t>Antiguaand Barbuda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line="193" w:lineRule="exact"/>
              <w:ind w:left="945"/>
              <w:jc w:val="left"/>
              <w:rPr>
                <w:sz w:val="18"/>
              </w:rPr>
            </w:pPr>
            <w:r>
              <w:rPr>
                <w:sz w:val="18"/>
              </w:rPr>
              <w:t>25</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9" w:line="193" w:lineRule="exact"/>
              <w:ind w:left="681" w:right="659"/>
              <w:rPr>
                <w:sz w:val="18"/>
              </w:rPr>
            </w:pPr>
            <w:r>
              <w:rPr>
                <w:sz w:val="18"/>
              </w:rPr>
              <w:t>19</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9" w:line="193" w:lineRule="exact"/>
              <w:ind w:left="19"/>
              <w:rPr>
                <w:sz w:val="18"/>
              </w:rPr>
            </w:pPr>
            <w:r>
              <w:rPr>
                <w:sz w:val="18"/>
              </w:rPr>
              <w:t>3</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180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Nicaragua</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25</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7</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8</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181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Timor-Leste</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24</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24</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before="105"/>
              <w:ind w:left="214" w:right="200"/>
              <w:rPr>
                <w:sz w:val="18"/>
              </w:rPr>
            </w:pPr>
            <w:r>
              <w:rPr>
                <w:sz w:val="18"/>
              </w:rPr>
              <w:t>182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105"/>
              <w:jc w:val="left"/>
              <w:rPr>
                <w:sz w:val="18"/>
              </w:rPr>
            </w:pPr>
            <w:r>
              <w:rPr>
                <w:sz w:val="18"/>
              </w:rPr>
              <w:t>Botswana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105"/>
              <w:ind w:left="945"/>
              <w:jc w:val="left"/>
              <w:rPr>
                <w:sz w:val="18"/>
              </w:rPr>
            </w:pPr>
            <w:r>
              <w:rPr>
                <w:sz w:val="18"/>
              </w:rPr>
              <w:t>24</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105"/>
              <w:ind w:left="681" w:right="659"/>
              <w:rPr>
                <w:sz w:val="18"/>
              </w:rPr>
            </w:pPr>
            <w:r>
              <w:rPr>
                <w:sz w:val="18"/>
              </w:rPr>
              <w:t>17</w:t>
            </w:r>
          </w:p>
        </w:tc>
        <w:tc>
          <w:tcPr>
            <w:tcW w:w="2252" w:type="dxa"/>
            <w:tcBorders>
              <w:top w:val="single" w:color="000000" w:sz="4" w:space="0"/>
              <w:left w:val="single" w:color="000000" w:sz="4" w:space="0"/>
              <w:bottom w:val="single" w:color="000000" w:sz="4" w:space="0"/>
            </w:tcBorders>
          </w:tcPr>
          <w:p>
            <w:pPr>
              <w:pStyle w:val="9"/>
              <w:spacing w:before="105"/>
              <w:ind w:left="19"/>
              <w:rPr>
                <w:sz w:val="18"/>
              </w:rPr>
            </w:pPr>
            <w:r>
              <w:rPr>
                <w:sz w:val="18"/>
              </w:rPr>
              <w:t>1</w:t>
            </w:r>
          </w:p>
        </w:tc>
      </w:tr>
      <w:tr>
        <w:tblPrEx>
          <w:tblLayout w:type="fixed"/>
        </w:tblPrEx>
        <w:trPr>
          <w:trHeight w:val="313"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183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Gambia</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23</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12</w:t>
            </w:r>
          </w:p>
        </w:tc>
        <w:tc>
          <w:tcPr>
            <w:tcW w:w="2252" w:type="dxa"/>
            <w:tcBorders>
              <w:top w:val="single" w:color="000000" w:sz="4" w:space="0"/>
              <w:left w:val="single" w:color="000000" w:sz="4" w:space="0"/>
              <w:bottom w:val="single" w:color="000000" w:sz="4" w:space="0"/>
              <w:right w:val="single" w:color="000000" w:sz="4" w:space="0"/>
            </w:tcBorders>
          </w:tcPr>
          <w:p>
            <w:pPr>
              <w:pStyle w:val="9"/>
              <w:ind w:left="14"/>
              <w:rPr>
                <w:sz w:val="18"/>
              </w:rPr>
            </w:pPr>
            <w:r>
              <w:rPr>
                <w:sz w:val="18"/>
              </w:rPr>
              <w:t>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184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Grenada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945"/>
              <w:jc w:val="left"/>
              <w:rPr>
                <w:sz w:val="18"/>
              </w:rPr>
            </w:pPr>
            <w:r>
              <w:rPr>
                <w:sz w:val="18"/>
              </w:rPr>
              <w:t>22</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14</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185</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Bhutan</w:t>
            </w:r>
          </w:p>
        </w:tc>
        <w:tc>
          <w:tcPr>
            <w:tcW w:w="2069" w:type="dxa"/>
            <w:tcBorders>
              <w:top w:val="single" w:color="000000" w:sz="4" w:space="0"/>
              <w:left w:val="single" w:color="000000" w:sz="4" w:space="0"/>
              <w:bottom w:val="single" w:color="000000" w:sz="4" w:space="0"/>
              <w:right w:val="single" w:color="000000" w:sz="4" w:space="0"/>
            </w:tcBorders>
          </w:tcPr>
          <w:p>
            <w:pPr>
              <w:pStyle w:val="9"/>
              <w:ind w:left="945"/>
              <w:jc w:val="left"/>
              <w:rPr>
                <w:sz w:val="18"/>
              </w:rPr>
            </w:pPr>
            <w:r>
              <w:rPr>
                <w:sz w:val="18"/>
              </w:rPr>
              <w:t>21</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5</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186</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Laos</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945"/>
              <w:jc w:val="left"/>
              <w:rPr>
                <w:sz w:val="18"/>
              </w:rPr>
            </w:pPr>
            <w:r>
              <w:rPr>
                <w:sz w:val="18"/>
              </w:rPr>
              <w:t>19</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14</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bl>
    <w:p>
      <w:pPr>
        <w:spacing w:after="0" w:line="193" w:lineRule="exact"/>
        <w:rPr>
          <w:sz w:val="18"/>
        </w:rPr>
        <w:sectPr>
          <w:pgSz w:w="12240" w:h="15840"/>
          <w:pgMar w:top="660" w:right="500" w:bottom="700" w:left="620" w:header="372" w:footer="512" w:gutter="0"/>
        </w:sectPr>
      </w:pPr>
    </w:p>
    <w:p>
      <w:pPr>
        <w:pStyle w:val="2"/>
      </w:pPr>
    </w:p>
    <w:p>
      <w:pPr>
        <w:pStyle w:val="2"/>
      </w:pPr>
    </w:p>
    <w:p>
      <w:pPr>
        <w:pStyle w:val="2"/>
        <w:spacing w:before="11"/>
        <w:rPr>
          <w:sz w:val="26"/>
        </w:rPr>
      </w:pPr>
    </w:p>
    <w:tbl>
      <w:tblPr>
        <w:tblStyle w:val="5"/>
        <w:tblW w:w="0" w:type="auto"/>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2206"/>
        <w:gridCol w:w="2069"/>
        <w:gridCol w:w="1980"/>
        <w:gridCol w:w="2252"/>
      </w:tblGrid>
      <w:tr>
        <w:tblPrEx>
          <w:tblLayout w:type="fixed"/>
        </w:tblPrEx>
        <w:trPr>
          <w:trHeight w:val="314" w:hRule="atLeast"/>
        </w:trPr>
        <w:tc>
          <w:tcPr>
            <w:tcW w:w="960" w:type="dxa"/>
            <w:tcBorders>
              <w:top w:val="nil"/>
              <w:bottom w:val="single" w:color="000000" w:sz="4" w:space="0"/>
              <w:right w:val="single" w:color="000000" w:sz="4" w:space="0"/>
            </w:tcBorders>
          </w:tcPr>
          <w:p>
            <w:pPr>
              <w:pStyle w:val="9"/>
              <w:ind w:left="214" w:right="200"/>
              <w:rPr>
                <w:sz w:val="18"/>
              </w:rPr>
            </w:pPr>
            <w:r>
              <w:rPr>
                <w:sz w:val="18"/>
              </w:rPr>
              <w:t>187</w:t>
            </w:r>
          </w:p>
        </w:tc>
        <w:tc>
          <w:tcPr>
            <w:tcW w:w="2206" w:type="dxa"/>
            <w:tcBorders>
              <w:top w:val="nil"/>
              <w:left w:val="single" w:color="000000" w:sz="4" w:space="0"/>
              <w:bottom w:val="single" w:color="000000" w:sz="4" w:space="0"/>
              <w:right w:val="single" w:color="000000" w:sz="4" w:space="0"/>
            </w:tcBorders>
          </w:tcPr>
          <w:p>
            <w:pPr>
              <w:pStyle w:val="9"/>
              <w:jc w:val="left"/>
              <w:rPr>
                <w:sz w:val="18"/>
              </w:rPr>
            </w:pPr>
            <w:r>
              <w:rPr>
                <w:sz w:val="18"/>
              </w:rPr>
              <w:t>NewCaledonia</w:t>
            </w:r>
          </w:p>
        </w:tc>
        <w:tc>
          <w:tcPr>
            <w:tcW w:w="2069" w:type="dxa"/>
            <w:tcBorders>
              <w:top w:val="nil"/>
              <w:left w:val="single" w:color="000000" w:sz="4" w:space="0"/>
              <w:bottom w:val="single" w:color="000000" w:sz="4" w:space="0"/>
              <w:right w:val="single" w:color="000000" w:sz="4" w:space="0"/>
            </w:tcBorders>
          </w:tcPr>
          <w:p>
            <w:pPr>
              <w:pStyle w:val="9"/>
              <w:ind w:left="724" w:right="710"/>
              <w:rPr>
                <w:sz w:val="18"/>
              </w:rPr>
            </w:pPr>
            <w:r>
              <w:rPr>
                <w:sz w:val="18"/>
              </w:rPr>
              <w:t>18</w:t>
            </w:r>
          </w:p>
        </w:tc>
        <w:tc>
          <w:tcPr>
            <w:tcW w:w="1980" w:type="dxa"/>
            <w:tcBorders>
              <w:top w:val="nil"/>
              <w:left w:val="single" w:color="000000" w:sz="4" w:space="0"/>
              <w:bottom w:val="single" w:color="000000" w:sz="4" w:space="0"/>
              <w:right w:val="single" w:color="000000" w:sz="4" w:space="0"/>
            </w:tcBorders>
          </w:tcPr>
          <w:p>
            <w:pPr>
              <w:pStyle w:val="9"/>
              <w:ind w:left="681" w:right="659"/>
              <w:rPr>
                <w:sz w:val="18"/>
              </w:rPr>
            </w:pPr>
            <w:r>
              <w:rPr>
                <w:sz w:val="18"/>
              </w:rPr>
              <w:t>18</w:t>
            </w:r>
          </w:p>
        </w:tc>
        <w:tc>
          <w:tcPr>
            <w:tcW w:w="2252" w:type="dxa"/>
            <w:tcBorders>
              <w:top w:val="nil"/>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188</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SaintLucia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18</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18</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189</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Belize</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18</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16</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2</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190</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Fiji</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18</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15</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214" w:right="200"/>
              <w:rPr>
                <w:sz w:val="18"/>
              </w:rPr>
            </w:pPr>
            <w:r>
              <w:rPr>
                <w:sz w:val="18"/>
              </w:rPr>
              <w:t>191</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jc w:val="left"/>
              <w:rPr>
                <w:sz w:val="18"/>
              </w:rPr>
            </w:pPr>
            <w:r>
              <w:rPr>
                <w:sz w:val="18"/>
              </w:rPr>
              <w:t>St.VincentGrenadines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724" w:right="710"/>
              <w:rPr>
                <w:sz w:val="18"/>
              </w:rPr>
            </w:pPr>
            <w:r>
              <w:rPr>
                <w:sz w:val="18"/>
              </w:rPr>
              <w:t>17</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681" w:right="659"/>
              <w:rPr>
                <w:sz w:val="18"/>
              </w:rPr>
            </w:pPr>
            <w:r>
              <w:rPr>
                <w:sz w:val="18"/>
              </w:rPr>
              <w:t>14</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6" w:line="193" w:lineRule="exact"/>
              <w:ind w:left="19"/>
              <w:rPr>
                <w:sz w:val="18"/>
              </w:rPr>
            </w:pPr>
            <w:r>
              <w:rPr>
                <w:sz w:val="18"/>
              </w:rPr>
              <w:t>0</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214" w:right="200"/>
              <w:rPr>
                <w:sz w:val="18"/>
              </w:rPr>
            </w:pPr>
            <w:r>
              <w:rPr>
                <w:sz w:val="18"/>
              </w:rPr>
              <w:t>192</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jc w:val="left"/>
              <w:rPr>
                <w:sz w:val="18"/>
              </w:rPr>
            </w:pPr>
            <w:r>
              <w:rPr>
                <w:sz w:val="18"/>
              </w:rPr>
              <w:t>U.S.VirginIslands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724" w:right="710"/>
              <w:rPr>
                <w:sz w:val="18"/>
              </w:rPr>
            </w:pPr>
            <w:r>
              <w:rPr>
                <w:sz w:val="18"/>
              </w:rPr>
              <w:t>17</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16"/>
              <w:rPr>
                <w:sz w:val="18"/>
              </w:rPr>
            </w:pPr>
            <w:r>
              <w:rPr>
                <w:sz w:val="18"/>
              </w:rPr>
              <w:t>0</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193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Dominica</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16</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15</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left w:val="single" w:color="000000" w:sz="4" w:space="0"/>
              <w:bottom w:val="single" w:color="000000" w:sz="4" w:space="0"/>
              <w:right w:val="single" w:color="000000" w:sz="4" w:space="0"/>
            </w:tcBorders>
          </w:tcPr>
          <w:p>
            <w:pPr>
              <w:pStyle w:val="9"/>
              <w:spacing w:line="193" w:lineRule="exact"/>
              <w:ind w:left="329" w:right="310"/>
              <w:rPr>
                <w:sz w:val="18"/>
              </w:rPr>
            </w:pPr>
            <w:r>
              <w:rPr>
                <w:sz w:val="18"/>
              </w:rPr>
              <w:t>194</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Curaçao</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16</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14</w:t>
            </w:r>
          </w:p>
        </w:tc>
        <w:tc>
          <w:tcPr>
            <w:tcW w:w="2252" w:type="dxa"/>
            <w:tcBorders>
              <w:top w:val="single" w:color="000000" w:sz="4" w:space="0"/>
              <w:left w:val="single" w:color="000000" w:sz="4" w:space="0"/>
              <w:bottom w:val="single" w:color="000000" w:sz="4" w:space="0"/>
              <w:right w:val="single" w:color="000000" w:sz="4" w:space="0"/>
            </w:tcBorders>
          </w:tcPr>
          <w:p>
            <w:pPr>
              <w:pStyle w:val="9"/>
              <w:spacing w:line="193" w:lineRule="exact"/>
              <w:ind w:left="14"/>
              <w:rPr>
                <w:sz w:val="18"/>
              </w:rPr>
            </w:pPr>
            <w:r>
              <w:rPr>
                <w:sz w:val="18"/>
              </w:rPr>
              <w:t>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spacing w:line="192" w:lineRule="exact"/>
              <w:ind w:left="214" w:right="200"/>
              <w:rPr>
                <w:sz w:val="18"/>
              </w:rPr>
            </w:pPr>
            <w:r>
              <w:rPr>
                <w:sz w:val="18"/>
              </w:rPr>
              <w:t>195</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2" w:lineRule="exact"/>
              <w:jc w:val="left"/>
              <w:rPr>
                <w:sz w:val="18"/>
              </w:rPr>
            </w:pPr>
            <w:r>
              <w:rPr>
                <w:sz w:val="18"/>
              </w:rPr>
              <w:t>Namibia</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2" w:lineRule="exact"/>
              <w:ind w:left="724" w:right="710"/>
              <w:rPr>
                <w:sz w:val="18"/>
              </w:rPr>
            </w:pPr>
            <w:r>
              <w:rPr>
                <w:sz w:val="18"/>
              </w:rPr>
              <w:t>16</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2" w:lineRule="exact"/>
              <w:ind w:left="681" w:right="659"/>
              <w:rPr>
                <w:sz w:val="18"/>
              </w:rPr>
            </w:pPr>
            <w:r>
              <w:rPr>
                <w:sz w:val="18"/>
              </w:rPr>
              <w:t>13</w:t>
            </w:r>
          </w:p>
        </w:tc>
        <w:tc>
          <w:tcPr>
            <w:tcW w:w="2252" w:type="dxa"/>
            <w:tcBorders>
              <w:top w:val="single" w:color="000000" w:sz="4" w:space="0"/>
              <w:left w:val="single" w:color="000000" w:sz="4" w:space="0"/>
              <w:bottom w:val="single" w:color="000000" w:sz="4" w:space="0"/>
            </w:tcBorders>
          </w:tcPr>
          <w:p>
            <w:pPr>
              <w:pStyle w:val="9"/>
              <w:spacing w:line="192" w:lineRule="exact"/>
              <w:ind w:left="19"/>
              <w:rPr>
                <w:sz w:val="18"/>
              </w:rPr>
            </w:pPr>
            <w:r>
              <w:rPr>
                <w:sz w:val="18"/>
              </w:rPr>
              <w:t>0</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214" w:right="200"/>
              <w:rPr>
                <w:sz w:val="18"/>
              </w:rPr>
            </w:pPr>
            <w:r>
              <w:rPr>
                <w:sz w:val="18"/>
              </w:rPr>
              <w:t>196</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jc w:val="left"/>
              <w:rPr>
                <w:sz w:val="18"/>
              </w:rPr>
            </w:pPr>
            <w:r>
              <w:rPr>
                <w:sz w:val="18"/>
              </w:rPr>
              <w:t>SaintKittsandNevis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724" w:right="710"/>
              <w:rPr>
                <w:sz w:val="18"/>
              </w:rPr>
            </w:pPr>
            <w:r>
              <w:rPr>
                <w:sz w:val="18"/>
              </w:rPr>
              <w:t>15</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681" w:right="659"/>
              <w:rPr>
                <w:sz w:val="18"/>
              </w:rPr>
            </w:pPr>
            <w:r>
              <w:rPr>
                <w:sz w:val="18"/>
              </w:rPr>
              <w:t>14</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197</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Burundi</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15</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16"/>
              <w:rPr>
                <w:sz w:val="18"/>
              </w:rPr>
            </w:pPr>
            <w:r>
              <w:rPr>
                <w:sz w:val="18"/>
              </w:rPr>
              <w:t>7</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1</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214" w:right="200"/>
              <w:rPr>
                <w:sz w:val="18"/>
              </w:rPr>
            </w:pPr>
            <w:r>
              <w:rPr>
                <w:sz w:val="18"/>
              </w:rPr>
              <w:t>198</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jc w:val="left"/>
              <w:rPr>
                <w:sz w:val="18"/>
              </w:rPr>
            </w:pPr>
            <w:r>
              <w:rPr>
                <w:sz w:val="18"/>
              </w:rPr>
              <w:t>Turksand Caicos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724" w:right="710"/>
              <w:rPr>
                <w:sz w:val="18"/>
              </w:rPr>
            </w:pPr>
            <w:r>
              <w:rPr>
                <w:sz w:val="18"/>
              </w:rPr>
              <w:t>12</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ind w:left="681" w:right="659"/>
              <w:rPr>
                <w:sz w:val="18"/>
              </w:rPr>
            </w:pPr>
            <w:r>
              <w:rPr>
                <w:sz w:val="18"/>
              </w:rPr>
              <w:t>10</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ind w:left="19"/>
              <w:rPr>
                <w:sz w:val="18"/>
              </w:rPr>
            </w:pPr>
            <w:r>
              <w:rPr>
                <w:sz w:val="18"/>
              </w:rPr>
              <w:t>1</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199</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VaticanCity</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12</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2</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200</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Greenland</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11</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313"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201</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Montserrat</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11</w:t>
            </w:r>
          </w:p>
        </w:tc>
        <w:tc>
          <w:tcPr>
            <w:tcW w:w="1980" w:type="dxa"/>
            <w:tcBorders>
              <w:top w:val="single" w:color="000000" w:sz="4" w:space="0"/>
              <w:left w:val="single" w:color="000000" w:sz="4" w:space="0"/>
              <w:bottom w:val="single" w:color="000000" w:sz="4" w:space="0"/>
              <w:right w:val="single" w:color="000000" w:sz="4" w:space="0"/>
            </w:tcBorders>
          </w:tcPr>
          <w:p>
            <w:pPr>
              <w:pStyle w:val="9"/>
              <w:ind w:left="681" w:right="659"/>
              <w:rPr>
                <w:sz w:val="18"/>
              </w:rPr>
            </w:pPr>
            <w:r>
              <w:rPr>
                <w:sz w:val="18"/>
              </w:rPr>
              <w:t>10</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1</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202</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Seychelles</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724" w:right="710"/>
              <w:rPr>
                <w:sz w:val="18"/>
              </w:rPr>
            </w:pPr>
            <w:r>
              <w:rPr>
                <w:sz w:val="18"/>
              </w:rPr>
              <w:t>11</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681" w:right="659"/>
              <w:rPr>
                <w:sz w:val="18"/>
              </w:rPr>
            </w:pPr>
            <w:r>
              <w:rPr>
                <w:sz w:val="18"/>
              </w:rPr>
              <w:t>10</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203</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Comoros</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11</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3</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204</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Suriname</w:t>
            </w:r>
          </w:p>
        </w:tc>
        <w:tc>
          <w:tcPr>
            <w:tcW w:w="2069" w:type="dxa"/>
            <w:tcBorders>
              <w:top w:val="single" w:color="000000" w:sz="4" w:space="0"/>
              <w:left w:val="single" w:color="000000" w:sz="4" w:space="0"/>
              <w:bottom w:val="single" w:color="000000" w:sz="4" w:space="0"/>
              <w:right w:val="single" w:color="000000" w:sz="4" w:space="0"/>
            </w:tcBorders>
          </w:tcPr>
          <w:p>
            <w:pPr>
              <w:pStyle w:val="9"/>
              <w:ind w:left="724" w:right="710"/>
              <w:rPr>
                <w:sz w:val="18"/>
              </w:rPr>
            </w:pPr>
            <w:r>
              <w:rPr>
                <w:sz w:val="18"/>
              </w:rPr>
              <w:t>10</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9</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1</w:t>
            </w:r>
          </w:p>
        </w:tc>
      </w:tr>
      <w:tr>
        <w:tblPrEx>
          <w:tblLayout w:type="fixed"/>
        </w:tblPrEx>
        <w:trPr>
          <w:trHeight w:val="602"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214" w:right="200"/>
              <w:rPr>
                <w:sz w:val="18"/>
              </w:rPr>
            </w:pPr>
            <w:r>
              <w:rPr>
                <w:sz w:val="18"/>
              </w:rPr>
              <w:t>205</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155"/>
              <w:jc w:val="left"/>
              <w:rPr>
                <w:sz w:val="18"/>
              </w:rPr>
            </w:pPr>
            <w:r>
              <w:rPr>
                <w:sz w:val="18"/>
              </w:rPr>
              <w:t>PapuaNewGuinea</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13"/>
              <w:rPr>
                <w:sz w:val="18"/>
              </w:rPr>
            </w:pPr>
            <w:r>
              <w:rPr>
                <w:sz w:val="18"/>
              </w:rPr>
              <w:t>8</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8" w:line="193" w:lineRule="exact"/>
              <w:ind w:left="16"/>
              <w:rPr>
                <w:sz w:val="18"/>
              </w:rPr>
            </w:pPr>
            <w:r>
              <w:rPr>
                <w:sz w:val="18"/>
              </w:rPr>
              <w:t>8</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8" w:line="193" w:lineRule="exact"/>
              <w:ind w:left="19"/>
              <w:rPr>
                <w:sz w:val="18"/>
              </w:rPr>
            </w:pPr>
            <w:r>
              <w:rPr>
                <w:sz w:val="18"/>
              </w:rPr>
              <w:t>0</w:t>
            </w:r>
          </w:p>
        </w:tc>
      </w:tr>
      <w:tr>
        <w:tblPrEx>
          <w:tblLayout w:type="fixed"/>
        </w:tblPrEx>
        <w:trPr>
          <w:trHeight w:val="599" w:hRule="atLeast"/>
        </w:trPr>
        <w:tc>
          <w:tcPr>
            <w:tcW w:w="960" w:type="dxa"/>
            <w:tcBorders>
              <w:top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214" w:right="200"/>
              <w:rPr>
                <w:sz w:val="18"/>
              </w:rPr>
            </w:pPr>
            <w:r>
              <w:rPr>
                <w:sz w:val="18"/>
              </w:rPr>
              <w:t>206</w:t>
            </w:r>
          </w:p>
        </w:tc>
        <w:tc>
          <w:tcPr>
            <w:tcW w:w="2206"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jc w:val="left"/>
              <w:rPr>
                <w:sz w:val="18"/>
              </w:rPr>
            </w:pPr>
            <w:r>
              <w:rPr>
                <w:sz w:val="18"/>
              </w:rPr>
              <w:t>BritishVirginIslands</w:t>
            </w:r>
          </w:p>
        </w:tc>
        <w:tc>
          <w:tcPr>
            <w:tcW w:w="2069"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13"/>
              <w:rPr>
                <w:sz w:val="18"/>
              </w:rPr>
            </w:pPr>
            <w:r>
              <w:rPr>
                <w:sz w:val="18"/>
              </w:rPr>
              <w:t>8</w:t>
            </w:r>
          </w:p>
        </w:tc>
        <w:tc>
          <w:tcPr>
            <w:tcW w:w="1980" w:type="dxa"/>
            <w:tcBorders>
              <w:top w:val="single" w:color="000000" w:sz="4" w:space="0"/>
              <w:left w:val="single" w:color="000000" w:sz="4" w:space="0"/>
              <w:bottom w:val="single" w:color="000000" w:sz="4" w:space="0"/>
              <w:right w:val="single" w:color="000000" w:sz="4" w:space="0"/>
            </w:tcBorders>
          </w:tcPr>
          <w:p>
            <w:pPr>
              <w:pStyle w:val="9"/>
              <w:spacing w:before="0" w:line="240" w:lineRule="auto"/>
              <w:ind w:left="0"/>
              <w:jc w:val="left"/>
              <w:rPr>
                <w:sz w:val="20"/>
              </w:rPr>
            </w:pPr>
          </w:p>
          <w:p>
            <w:pPr>
              <w:pStyle w:val="9"/>
              <w:spacing w:before="156" w:line="193" w:lineRule="exact"/>
              <w:ind w:left="16"/>
              <w:rPr>
                <w:sz w:val="18"/>
              </w:rPr>
            </w:pPr>
            <w:r>
              <w:rPr>
                <w:sz w:val="18"/>
              </w:rPr>
              <w:t>6</w:t>
            </w:r>
          </w:p>
        </w:tc>
        <w:tc>
          <w:tcPr>
            <w:tcW w:w="2252" w:type="dxa"/>
            <w:tcBorders>
              <w:top w:val="single" w:color="000000" w:sz="4" w:space="0"/>
              <w:left w:val="single" w:color="000000" w:sz="4" w:space="0"/>
              <w:bottom w:val="single" w:color="000000" w:sz="4" w:space="0"/>
            </w:tcBorders>
          </w:tcPr>
          <w:p>
            <w:pPr>
              <w:pStyle w:val="9"/>
              <w:spacing w:before="0" w:line="240" w:lineRule="auto"/>
              <w:ind w:left="0"/>
              <w:jc w:val="left"/>
              <w:rPr>
                <w:sz w:val="20"/>
              </w:rPr>
            </w:pPr>
          </w:p>
          <w:p>
            <w:pPr>
              <w:pStyle w:val="9"/>
              <w:spacing w:before="156" w:line="193" w:lineRule="exact"/>
              <w:ind w:left="19"/>
              <w:rPr>
                <w:sz w:val="18"/>
              </w:rPr>
            </w:pPr>
            <w:r>
              <w:rPr>
                <w:sz w:val="18"/>
              </w:rPr>
              <w:t>1</w:t>
            </w:r>
          </w:p>
        </w:tc>
      </w:tr>
      <w:tr>
        <w:tblPrEx>
          <w:tblLayout w:type="fixed"/>
        </w:tblPrEx>
        <w:trPr>
          <w:trHeight w:val="314" w:hRule="atLeast"/>
        </w:trPr>
        <w:tc>
          <w:tcPr>
            <w:tcW w:w="960" w:type="dxa"/>
            <w:tcBorders>
              <w:top w:val="single" w:color="000000" w:sz="4" w:space="0"/>
              <w:bottom w:val="single" w:color="000000" w:sz="4" w:space="0"/>
              <w:right w:val="single" w:color="000000" w:sz="4" w:space="0"/>
            </w:tcBorders>
          </w:tcPr>
          <w:p>
            <w:pPr>
              <w:pStyle w:val="9"/>
              <w:ind w:left="214" w:right="200"/>
              <w:rPr>
                <w:sz w:val="18"/>
              </w:rPr>
            </w:pPr>
            <w:r>
              <w:rPr>
                <w:sz w:val="18"/>
              </w:rPr>
              <w:t>207</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WesternSahara</w:t>
            </w:r>
          </w:p>
        </w:tc>
        <w:tc>
          <w:tcPr>
            <w:tcW w:w="2069" w:type="dxa"/>
            <w:tcBorders>
              <w:top w:val="single" w:color="000000" w:sz="4" w:space="0"/>
              <w:left w:val="single" w:color="000000" w:sz="4" w:space="0"/>
              <w:bottom w:val="single" w:color="000000" w:sz="4" w:space="0"/>
              <w:right w:val="single" w:color="000000" w:sz="4" w:space="0"/>
            </w:tcBorders>
          </w:tcPr>
          <w:p>
            <w:pPr>
              <w:pStyle w:val="9"/>
              <w:ind w:left="13"/>
              <w:rPr>
                <w:sz w:val="18"/>
              </w:rPr>
            </w:pPr>
            <w:r>
              <w:rPr>
                <w:sz w:val="18"/>
              </w:rPr>
              <w:t>6</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6</w:t>
            </w:r>
          </w:p>
        </w:tc>
        <w:tc>
          <w:tcPr>
            <w:tcW w:w="2252" w:type="dxa"/>
            <w:tcBorders>
              <w:top w:val="single" w:color="000000" w:sz="4" w:space="0"/>
              <w:left w:val="single" w:color="000000" w:sz="4" w:space="0"/>
              <w:bottom w:val="single" w:color="000000" w:sz="4" w:space="0"/>
            </w:tcBorders>
          </w:tcPr>
          <w:p>
            <w:pPr>
              <w:pStyle w:val="9"/>
              <w:ind w:left="19"/>
              <w:rPr>
                <w:sz w:val="18"/>
              </w:rPr>
            </w:pPr>
            <w:r>
              <w:rPr>
                <w:sz w:val="18"/>
              </w:rPr>
              <w:t>0</w:t>
            </w:r>
          </w:p>
        </w:tc>
      </w:tr>
      <w:tr>
        <w:tblPrEx>
          <w:tblLayout w:type="fixed"/>
        </w:tblPrEx>
        <w:trPr>
          <w:trHeight w:val="316" w:hRule="atLeast"/>
        </w:trPr>
        <w:tc>
          <w:tcPr>
            <w:tcW w:w="960" w:type="dxa"/>
            <w:tcBorders>
              <w:top w:val="single" w:color="000000" w:sz="4" w:space="0"/>
              <w:bottom w:val="single" w:color="000000" w:sz="4" w:space="0"/>
              <w:right w:val="single" w:color="000000" w:sz="4" w:space="0"/>
            </w:tcBorders>
          </w:tcPr>
          <w:p>
            <w:pPr>
              <w:pStyle w:val="9"/>
              <w:spacing w:line="193" w:lineRule="exact"/>
              <w:ind w:left="214" w:right="200"/>
              <w:rPr>
                <w:sz w:val="18"/>
              </w:rPr>
            </w:pPr>
            <w:r>
              <w:rPr>
                <w:sz w:val="18"/>
              </w:rPr>
              <w:t>208</w:t>
            </w:r>
          </w:p>
        </w:tc>
        <w:tc>
          <w:tcPr>
            <w:tcW w:w="2206" w:type="dxa"/>
            <w:tcBorders>
              <w:top w:val="single" w:color="000000" w:sz="4" w:space="0"/>
              <w:left w:val="single" w:color="000000" w:sz="4" w:space="0"/>
              <w:bottom w:val="single" w:color="000000" w:sz="4" w:space="0"/>
              <w:right w:val="single" w:color="000000" w:sz="4" w:space="0"/>
            </w:tcBorders>
          </w:tcPr>
          <w:p>
            <w:pPr>
              <w:pStyle w:val="9"/>
              <w:spacing w:line="193" w:lineRule="exact"/>
              <w:jc w:val="left"/>
              <w:rPr>
                <w:sz w:val="18"/>
              </w:rPr>
            </w:pPr>
            <w:r>
              <w:rPr>
                <w:sz w:val="18"/>
              </w:rPr>
              <w:t>St.Barth</w:t>
            </w:r>
          </w:p>
        </w:tc>
        <w:tc>
          <w:tcPr>
            <w:tcW w:w="2069" w:type="dxa"/>
            <w:tcBorders>
              <w:top w:val="single" w:color="000000" w:sz="4" w:space="0"/>
              <w:left w:val="single" w:color="000000" w:sz="4" w:space="0"/>
              <w:bottom w:val="single" w:color="000000" w:sz="4" w:space="0"/>
              <w:right w:val="single" w:color="000000" w:sz="4" w:space="0"/>
            </w:tcBorders>
          </w:tcPr>
          <w:p>
            <w:pPr>
              <w:pStyle w:val="9"/>
              <w:spacing w:line="193" w:lineRule="exact"/>
              <w:ind w:left="13"/>
              <w:rPr>
                <w:sz w:val="18"/>
              </w:rPr>
            </w:pPr>
            <w:r>
              <w:rPr>
                <w:sz w:val="18"/>
              </w:rPr>
              <w:t>6</w:t>
            </w:r>
          </w:p>
        </w:tc>
        <w:tc>
          <w:tcPr>
            <w:tcW w:w="1980" w:type="dxa"/>
            <w:tcBorders>
              <w:top w:val="single" w:color="000000" w:sz="4" w:space="0"/>
              <w:left w:val="single" w:color="000000" w:sz="4" w:space="0"/>
              <w:bottom w:val="single" w:color="000000" w:sz="4" w:space="0"/>
              <w:right w:val="single" w:color="000000" w:sz="4" w:space="0"/>
            </w:tcBorders>
          </w:tcPr>
          <w:p>
            <w:pPr>
              <w:pStyle w:val="9"/>
              <w:spacing w:line="193" w:lineRule="exact"/>
              <w:ind w:left="16"/>
              <w:rPr>
                <w:sz w:val="18"/>
              </w:rPr>
            </w:pPr>
            <w:r>
              <w:rPr>
                <w:sz w:val="18"/>
              </w:rPr>
              <w:t>6</w:t>
            </w:r>
          </w:p>
        </w:tc>
        <w:tc>
          <w:tcPr>
            <w:tcW w:w="2252" w:type="dxa"/>
            <w:tcBorders>
              <w:top w:val="single" w:color="000000" w:sz="4" w:space="0"/>
              <w:left w:val="single" w:color="000000" w:sz="4" w:space="0"/>
              <w:bottom w:val="single" w:color="000000" w:sz="4" w:space="0"/>
            </w:tcBorders>
          </w:tcPr>
          <w:p>
            <w:pPr>
              <w:pStyle w:val="9"/>
              <w:spacing w:line="193" w:lineRule="exact"/>
              <w:ind w:left="19"/>
              <w:rPr>
                <w:sz w:val="18"/>
              </w:rPr>
            </w:pPr>
            <w:r>
              <w:rPr>
                <w:sz w:val="18"/>
              </w:rPr>
              <w:t>0</w:t>
            </w:r>
          </w:p>
        </w:tc>
      </w:tr>
      <w:tr>
        <w:tblPrEx>
          <w:tblLayout w:type="fixed"/>
        </w:tblPrEx>
        <w:trPr>
          <w:trHeight w:val="314"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209</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Anguilla</w:t>
            </w:r>
          </w:p>
        </w:tc>
        <w:tc>
          <w:tcPr>
            <w:tcW w:w="2069" w:type="dxa"/>
            <w:tcBorders>
              <w:top w:val="single" w:color="000000" w:sz="4" w:space="0"/>
              <w:left w:val="single" w:color="000000" w:sz="4" w:space="0"/>
              <w:bottom w:val="single" w:color="000000" w:sz="4" w:space="0"/>
              <w:right w:val="single" w:color="000000" w:sz="4" w:space="0"/>
            </w:tcBorders>
          </w:tcPr>
          <w:p>
            <w:pPr>
              <w:pStyle w:val="9"/>
              <w:ind w:left="13"/>
              <w:rPr>
                <w:sz w:val="18"/>
              </w:rPr>
            </w:pPr>
            <w:r>
              <w:rPr>
                <w:sz w:val="18"/>
              </w:rPr>
              <w:t>3</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3</w:t>
            </w:r>
          </w:p>
        </w:tc>
        <w:tc>
          <w:tcPr>
            <w:tcW w:w="2252" w:type="dxa"/>
            <w:tcBorders>
              <w:top w:val="single" w:color="000000" w:sz="4" w:space="0"/>
              <w:left w:val="single" w:color="000000" w:sz="4" w:space="0"/>
              <w:bottom w:val="single" w:color="000000" w:sz="4" w:space="0"/>
              <w:right w:val="single" w:color="000000" w:sz="4" w:space="0"/>
            </w:tcBorders>
          </w:tcPr>
          <w:p>
            <w:pPr>
              <w:pStyle w:val="9"/>
              <w:ind w:left="14"/>
              <w:rPr>
                <w:sz w:val="18"/>
              </w:rPr>
            </w:pPr>
            <w:r>
              <w:rPr>
                <w:sz w:val="18"/>
              </w:rPr>
              <w:t>0</w:t>
            </w:r>
          </w:p>
        </w:tc>
      </w:tr>
      <w:tr>
        <w:tblPrEx>
          <w:tblLayout w:type="fixed"/>
        </w:tblPrEx>
        <w:trPr>
          <w:trHeight w:val="313" w:hRule="atLeast"/>
        </w:trPr>
        <w:tc>
          <w:tcPr>
            <w:tcW w:w="960" w:type="dxa"/>
            <w:tcBorders>
              <w:top w:val="single" w:color="000000" w:sz="4" w:space="0"/>
              <w:left w:val="single" w:color="000000" w:sz="4" w:space="0"/>
              <w:bottom w:val="single" w:color="000000" w:sz="4" w:space="0"/>
              <w:right w:val="single" w:color="000000" w:sz="4" w:space="0"/>
            </w:tcBorders>
          </w:tcPr>
          <w:p>
            <w:pPr>
              <w:pStyle w:val="9"/>
              <w:ind w:left="329" w:right="310"/>
              <w:rPr>
                <w:sz w:val="18"/>
              </w:rPr>
            </w:pPr>
            <w:r>
              <w:rPr>
                <w:sz w:val="18"/>
              </w:rPr>
              <w:t>210</w:t>
            </w:r>
          </w:p>
        </w:tc>
        <w:tc>
          <w:tcPr>
            <w:tcW w:w="2206" w:type="dxa"/>
            <w:tcBorders>
              <w:top w:val="single" w:color="000000" w:sz="4" w:space="0"/>
              <w:left w:val="single" w:color="000000" w:sz="4" w:space="0"/>
              <w:bottom w:val="single" w:color="000000" w:sz="4" w:space="0"/>
              <w:right w:val="single" w:color="000000" w:sz="4" w:space="0"/>
            </w:tcBorders>
          </w:tcPr>
          <w:p>
            <w:pPr>
              <w:pStyle w:val="9"/>
              <w:jc w:val="left"/>
              <w:rPr>
                <w:sz w:val="18"/>
              </w:rPr>
            </w:pPr>
            <w:r>
              <w:rPr>
                <w:sz w:val="18"/>
              </w:rPr>
              <w:t>Kosovo</w:t>
            </w:r>
          </w:p>
        </w:tc>
        <w:tc>
          <w:tcPr>
            <w:tcW w:w="2069" w:type="dxa"/>
            <w:tcBorders>
              <w:top w:val="single" w:color="000000" w:sz="4" w:space="0"/>
              <w:left w:val="single" w:color="000000" w:sz="4" w:space="0"/>
              <w:bottom w:val="single" w:color="000000" w:sz="4" w:space="0"/>
              <w:right w:val="single" w:color="000000" w:sz="4" w:space="0"/>
            </w:tcBorders>
          </w:tcPr>
          <w:p>
            <w:pPr>
              <w:pStyle w:val="9"/>
              <w:ind w:left="13"/>
              <w:rPr>
                <w:sz w:val="18"/>
              </w:rPr>
            </w:pPr>
            <w:r>
              <w:rPr>
                <w:sz w:val="18"/>
              </w:rPr>
              <w:t>2</w:t>
            </w:r>
          </w:p>
        </w:tc>
        <w:tc>
          <w:tcPr>
            <w:tcW w:w="1980" w:type="dxa"/>
            <w:tcBorders>
              <w:top w:val="single" w:color="000000" w:sz="4" w:space="0"/>
              <w:left w:val="single" w:color="000000" w:sz="4" w:space="0"/>
              <w:bottom w:val="single" w:color="000000" w:sz="4" w:space="0"/>
              <w:right w:val="single" w:color="000000" w:sz="4" w:space="0"/>
            </w:tcBorders>
          </w:tcPr>
          <w:p>
            <w:pPr>
              <w:pStyle w:val="9"/>
              <w:ind w:left="16"/>
              <w:rPr>
                <w:sz w:val="18"/>
              </w:rPr>
            </w:pPr>
            <w:r>
              <w:rPr>
                <w:sz w:val="18"/>
              </w:rPr>
              <w:t>0</w:t>
            </w:r>
          </w:p>
        </w:tc>
        <w:tc>
          <w:tcPr>
            <w:tcW w:w="2252" w:type="dxa"/>
            <w:tcBorders>
              <w:top w:val="single" w:color="000000" w:sz="4" w:space="0"/>
              <w:left w:val="single" w:color="000000" w:sz="4" w:space="0"/>
              <w:bottom w:val="single" w:color="000000" w:sz="4" w:space="0"/>
              <w:right w:val="single" w:color="000000" w:sz="4" w:space="0"/>
            </w:tcBorders>
          </w:tcPr>
          <w:p>
            <w:pPr>
              <w:pStyle w:val="9"/>
              <w:ind w:left="14"/>
              <w:rPr>
                <w:sz w:val="18"/>
              </w:rPr>
            </w:pPr>
            <w:r>
              <w:rPr>
                <w:sz w:val="18"/>
              </w:rPr>
              <w:t>0</w:t>
            </w:r>
          </w:p>
        </w:tc>
      </w:tr>
      <w:tr>
        <w:tblPrEx>
          <w:tblLayout w:type="fixed"/>
        </w:tblPrEx>
        <w:trPr>
          <w:trHeight w:val="330" w:hRule="atLeast"/>
        </w:trPr>
        <w:tc>
          <w:tcPr>
            <w:tcW w:w="960" w:type="dxa"/>
            <w:tcBorders>
              <w:top w:val="single" w:color="000000" w:sz="4" w:space="0"/>
              <w:right w:val="single" w:color="000000" w:sz="4" w:space="0"/>
            </w:tcBorders>
          </w:tcPr>
          <w:p>
            <w:pPr>
              <w:pStyle w:val="9"/>
              <w:spacing w:before="119"/>
              <w:ind w:left="214" w:right="200"/>
              <w:rPr>
                <w:sz w:val="18"/>
              </w:rPr>
            </w:pPr>
            <w:r>
              <w:rPr>
                <w:sz w:val="18"/>
              </w:rPr>
              <w:t>211</w:t>
            </w:r>
          </w:p>
        </w:tc>
        <w:tc>
          <w:tcPr>
            <w:tcW w:w="2206" w:type="dxa"/>
            <w:tcBorders>
              <w:top w:val="single" w:color="000000" w:sz="4" w:space="0"/>
              <w:left w:val="single" w:color="000000" w:sz="4" w:space="0"/>
              <w:right w:val="single" w:color="000000" w:sz="4" w:space="0"/>
            </w:tcBorders>
          </w:tcPr>
          <w:p>
            <w:pPr>
              <w:pStyle w:val="9"/>
              <w:spacing w:before="119"/>
              <w:jc w:val="left"/>
              <w:rPr>
                <w:sz w:val="18"/>
              </w:rPr>
            </w:pPr>
            <w:r>
              <w:rPr>
                <w:sz w:val="18"/>
              </w:rPr>
              <w:t>Lesotho</w:t>
            </w:r>
          </w:p>
        </w:tc>
        <w:tc>
          <w:tcPr>
            <w:tcW w:w="2069" w:type="dxa"/>
            <w:tcBorders>
              <w:top w:val="single" w:color="000000" w:sz="4" w:space="0"/>
              <w:left w:val="single" w:color="000000" w:sz="4" w:space="0"/>
              <w:right w:val="single" w:color="000000" w:sz="4" w:space="0"/>
            </w:tcBorders>
          </w:tcPr>
          <w:p>
            <w:pPr>
              <w:pStyle w:val="9"/>
              <w:spacing w:before="119"/>
              <w:ind w:left="13"/>
              <w:rPr>
                <w:sz w:val="18"/>
              </w:rPr>
            </w:pPr>
            <w:r>
              <w:rPr>
                <w:sz w:val="18"/>
              </w:rPr>
              <w:t>1</w:t>
            </w:r>
          </w:p>
        </w:tc>
        <w:tc>
          <w:tcPr>
            <w:tcW w:w="1980" w:type="dxa"/>
            <w:tcBorders>
              <w:top w:val="single" w:color="000000" w:sz="4" w:space="0"/>
              <w:left w:val="single" w:color="000000" w:sz="4" w:space="0"/>
              <w:right w:val="single" w:color="000000" w:sz="4" w:space="0"/>
            </w:tcBorders>
          </w:tcPr>
          <w:p>
            <w:pPr>
              <w:pStyle w:val="9"/>
              <w:spacing w:before="119"/>
              <w:ind w:left="16"/>
              <w:rPr>
                <w:sz w:val="18"/>
              </w:rPr>
            </w:pPr>
            <w:r>
              <w:rPr>
                <w:sz w:val="18"/>
              </w:rPr>
              <w:t>0</w:t>
            </w:r>
          </w:p>
        </w:tc>
        <w:tc>
          <w:tcPr>
            <w:tcW w:w="2252" w:type="dxa"/>
            <w:tcBorders>
              <w:top w:val="single" w:color="000000" w:sz="4" w:space="0"/>
              <w:left w:val="single" w:color="000000" w:sz="4" w:space="0"/>
            </w:tcBorders>
          </w:tcPr>
          <w:p>
            <w:pPr>
              <w:pStyle w:val="9"/>
              <w:spacing w:before="119"/>
              <w:ind w:left="19"/>
              <w:rPr>
                <w:sz w:val="18"/>
              </w:rPr>
            </w:pPr>
            <w:r>
              <w:rPr>
                <w:sz w:val="18"/>
              </w:rPr>
              <w:t>0</w:t>
            </w:r>
          </w:p>
        </w:tc>
      </w:tr>
    </w:tbl>
    <w:p>
      <w:pPr>
        <w:pStyle w:val="2"/>
        <w:spacing w:before="7"/>
        <w:rPr>
          <w:sz w:val="27"/>
        </w:rPr>
      </w:pPr>
    </w:p>
    <w:p>
      <w:pPr>
        <w:pStyle w:val="8"/>
        <w:numPr>
          <w:ilvl w:val="0"/>
          <w:numId w:val="2"/>
        </w:numPr>
        <w:tabs>
          <w:tab w:val="left" w:pos="1116"/>
        </w:tabs>
        <w:spacing w:before="91" w:after="0" w:line="240" w:lineRule="auto"/>
        <w:ind w:left="1115" w:right="0" w:hanging="246"/>
        <w:jc w:val="both"/>
        <w:rPr>
          <w:i/>
          <w:sz w:val="20"/>
        </w:rPr>
      </w:pPr>
      <w:r>
        <w:rPr>
          <w:i/>
          <w:color w:val="0D0F1A"/>
          <w:sz w:val="20"/>
        </w:rPr>
        <w:t>Visual</w:t>
      </w:r>
      <w:r>
        <w:rPr>
          <w:i/>
          <w:color w:val="0D0F1A"/>
          <w:sz w:val="20"/>
        </w:rPr>
        <w:t>Exploratory</w:t>
      </w:r>
      <w:r>
        <w:rPr>
          <w:i/>
          <w:color w:val="0D0F1A"/>
          <w:sz w:val="20"/>
        </w:rPr>
        <w:t>Data</w:t>
      </w:r>
      <w:r>
        <w:rPr>
          <w:i/>
          <w:color w:val="0D0F1A"/>
          <w:sz w:val="20"/>
        </w:rPr>
        <w:t>Analysis</w:t>
      </w:r>
      <w:r>
        <w:rPr>
          <w:i/>
          <w:color w:val="0D0F1A"/>
          <w:sz w:val="20"/>
        </w:rPr>
        <w:t>(EDA)</w:t>
      </w:r>
    </w:p>
    <w:p>
      <w:pPr>
        <w:pStyle w:val="2"/>
        <w:spacing w:before="116" w:line="360" w:lineRule="auto"/>
        <w:ind w:left="820" w:right="937"/>
        <w:jc w:val="both"/>
      </w:pPr>
      <w:r>
        <w:rPr>
          <w:color w:val="0D0F1A"/>
        </w:rPr>
        <w:t>Visual Exploratory Data Analysis (EDA) is a method used to analyze the rate at which COVID-19 was spreading</w:t>
      </w:r>
      <w:r>
        <w:rPr>
          <w:color w:val="0D0F1A"/>
        </w:rPr>
        <w:t>throughout the globe. In this method, the data was analyzed through a map that helps an individual to understand the</w:t>
      </w:r>
      <w:r>
        <w:rPr>
          <w:color w:val="0D0F1A"/>
        </w:rPr>
        <w:t>epidemiological nature of COVID-19 as shown in Fig. 2. According to the data, it was noticed that China reported</w:t>
      </w:r>
      <w:r>
        <w:rPr>
          <w:color w:val="0D0F1A"/>
        </w:rPr>
        <w:t>the highest rate of cases confirmed with COVID-19 and the highest death rate by the virus (Till 17 March 2020)</w:t>
      </w:r>
      <w:r>
        <w:rPr>
          <w:color w:val="0D0F1A"/>
        </w:rPr>
        <w:t>followed by Italy [21]. EDA provides a piece of good knowledge about the time taken by the virus to spread</w:t>
      </w:r>
      <w:r>
        <w:rPr>
          <w:color w:val="0D0F1A"/>
        </w:rPr>
        <w:t>throughout the globe. The data analysis through EDA is also useful in analyzing the behavior of the disease. EDA</w:t>
      </w:r>
      <w:r>
        <w:rPr>
          <w:color w:val="0D0F1A"/>
        </w:rPr>
        <w:t>helps</w:t>
      </w:r>
      <w:r>
        <w:rPr>
          <w:color w:val="0D0F1A"/>
        </w:rPr>
        <w:t>in</w:t>
      </w:r>
      <w:r>
        <w:rPr>
          <w:color w:val="0D0F1A"/>
        </w:rPr>
        <w:t>understanding</w:t>
      </w:r>
      <w:r>
        <w:rPr>
          <w:color w:val="0D0F1A"/>
        </w:rPr>
        <w:t>the</w:t>
      </w:r>
      <w:r>
        <w:rPr>
          <w:color w:val="0D0F1A"/>
        </w:rPr>
        <w:t>situation</w:t>
      </w:r>
      <w:r>
        <w:rPr>
          <w:color w:val="0D0F1A"/>
        </w:rPr>
        <w:t>of</w:t>
      </w:r>
      <w:r>
        <w:rPr>
          <w:color w:val="0D0F1A"/>
        </w:rPr>
        <w:t>the</w:t>
      </w:r>
      <w:r>
        <w:rPr>
          <w:color w:val="0D0F1A"/>
        </w:rPr>
        <w:t>COVID-19.</w:t>
      </w:r>
      <w:r>
        <w:rPr>
          <w:color w:val="0D0F1A"/>
        </w:rPr>
        <w:t>The</w:t>
      </w:r>
      <w:r>
        <w:rPr>
          <w:color w:val="0D0F1A"/>
        </w:rPr>
        <w:t>data</w:t>
      </w:r>
      <w:r>
        <w:rPr>
          <w:color w:val="0D0F1A"/>
        </w:rPr>
        <w:t>for</w:t>
      </w:r>
      <w:r>
        <w:rPr>
          <w:color w:val="0D0F1A"/>
        </w:rPr>
        <w:t>COVID-19</w:t>
      </w:r>
      <w:r>
        <w:rPr>
          <w:color w:val="0D0F1A"/>
        </w:rPr>
        <w:t>is</w:t>
      </w:r>
      <w:r>
        <w:rPr>
          <w:color w:val="0D0F1A"/>
        </w:rPr>
        <w:t>available</w:t>
      </w:r>
      <w:r>
        <w:rPr>
          <w:color w:val="0D0F1A"/>
        </w:rPr>
        <w:t>at</w:t>
      </w:r>
      <w:r>
        <w:rPr>
          <w:color w:val="0D0F1A"/>
        </w:rPr>
        <w:t>URL</w:t>
      </w:r>
    </w:p>
    <w:p>
      <w:pPr>
        <w:spacing w:after="0" w:line="360" w:lineRule="auto"/>
        <w:jc w:val="both"/>
        <w:sectPr>
          <w:pgSz w:w="12240" w:h="15840"/>
          <w:pgMar w:top="660" w:right="500" w:bottom="700" w:left="620" w:header="372" w:footer="512" w:gutter="0"/>
        </w:sectPr>
      </w:pPr>
    </w:p>
    <w:p>
      <w:pPr>
        <w:pStyle w:val="2"/>
      </w:pPr>
    </w:p>
    <w:p>
      <w:pPr>
        <w:pStyle w:val="2"/>
      </w:pPr>
    </w:p>
    <w:p>
      <w:pPr>
        <w:pStyle w:val="2"/>
        <w:spacing w:before="4"/>
        <w:rPr>
          <w:sz w:val="19"/>
        </w:rPr>
      </w:pPr>
    </w:p>
    <w:p>
      <w:pPr>
        <w:pStyle w:val="2"/>
        <w:spacing w:before="91" w:after="5" w:line="360" w:lineRule="auto"/>
        <w:ind w:left="820" w:right="937"/>
        <w:jc w:val="both"/>
      </w:pPr>
      <w:r>
        <w:fldChar w:fldCharType="begin"/>
      </w:r>
      <w:r>
        <w:instrText xml:space="preserve"> HYPERLINK "http://samratdey.me/visualization.html" </w:instrText>
      </w:r>
      <w:r>
        <w:fldChar w:fldCharType="separate"/>
      </w:r>
      <w:r>
        <w:t xml:space="preserve">http://samratdey.me/visualization.html </w:t>
      </w:r>
      <w:r>
        <w:fldChar w:fldCharType="end"/>
      </w:r>
      <w:r>
        <w:rPr>
          <w:color w:val="0D0F1A"/>
        </w:rPr>
        <w:t>and by 15 May 2020, it was seen that highest number of corona cases were</w:t>
      </w:r>
      <w:r>
        <w:rPr>
          <w:color w:val="0D0F1A"/>
        </w:rPr>
        <w:t>reported</w:t>
      </w:r>
      <w:r>
        <w:rPr>
          <w:color w:val="0D0F1A"/>
        </w:rPr>
        <w:t>by</w:t>
      </w:r>
      <w:r>
        <w:rPr>
          <w:color w:val="0D0F1A"/>
        </w:rPr>
        <w:t>USA</w:t>
      </w:r>
      <w:r>
        <w:rPr>
          <w:color w:val="0D0F1A"/>
        </w:rPr>
        <w:t>and</w:t>
      </w:r>
      <w:r>
        <w:rPr>
          <w:color w:val="0D0F1A"/>
        </w:rPr>
        <w:t>Russia followed</w:t>
      </w:r>
      <w:r>
        <w:rPr>
          <w:color w:val="0D0F1A"/>
        </w:rPr>
        <w:t>by</w:t>
      </w:r>
      <w:r>
        <w:rPr>
          <w:color w:val="0D0F1A"/>
        </w:rPr>
        <w:t>Spain</w:t>
      </w:r>
      <w:r>
        <w:rPr>
          <w:color w:val="0D0F1A"/>
        </w:rPr>
        <w:t>[15].</w:t>
      </w:r>
    </w:p>
    <w:p>
      <w:pPr>
        <w:pStyle w:val="2"/>
        <w:ind w:left="2560"/>
      </w:pPr>
      <w:r>
        <w:drawing>
          <wp:inline distT="0" distB="0" distL="0" distR="0">
            <wp:extent cx="3740150" cy="2564765"/>
            <wp:effectExtent l="0" t="0" r="0" b="0"/>
            <wp:docPr id="1074" name="image6.jpeg"/>
            <wp:cNvGraphicFramePr/>
            <a:graphic xmlns:a="http://schemas.openxmlformats.org/drawingml/2006/main">
              <a:graphicData uri="http://schemas.openxmlformats.org/drawingml/2006/picture">
                <pic:pic xmlns:pic="http://schemas.openxmlformats.org/drawingml/2006/picture">
                  <pic:nvPicPr>
                    <pic:cNvPr id="1074" name="image6.jpeg"/>
                    <pic:cNvPicPr/>
                  </pic:nvPicPr>
                  <pic:blipFill>
                    <a:blip r:embed="rId9" cstate="print"/>
                    <a:srcRect/>
                    <a:stretch>
                      <a:fillRect/>
                    </a:stretch>
                  </pic:blipFill>
                  <pic:spPr>
                    <a:xfrm>
                      <a:off x="0" y="0"/>
                      <a:ext cx="3740276" cy="2564892"/>
                    </a:xfrm>
                    <a:prstGeom prst="rect">
                      <a:avLst/>
                    </a:prstGeom>
                  </pic:spPr>
                </pic:pic>
              </a:graphicData>
            </a:graphic>
          </wp:inline>
        </w:drawing>
      </w:r>
    </w:p>
    <w:p>
      <w:pPr>
        <w:spacing w:before="148"/>
        <w:ind w:left="906" w:right="1021" w:firstLine="0"/>
        <w:jc w:val="center"/>
        <w:rPr>
          <w:sz w:val="16"/>
        </w:rPr>
      </w:pPr>
      <w:r>
        <w:rPr>
          <w:sz w:val="16"/>
        </w:rPr>
        <w:t>Fig.2</w:t>
      </w:r>
      <w:r>
        <w:rPr>
          <w:b/>
          <w:sz w:val="16"/>
        </w:rPr>
        <w:t>:</w:t>
      </w:r>
      <w:r>
        <w:rPr>
          <w:sz w:val="16"/>
        </w:rPr>
        <w:t>Worldmapofaffectedregion,wherethedarkerredregionsinthemappredictnumberofinfectedcases[15]</w:t>
      </w:r>
    </w:p>
    <w:p>
      <w:pPr>
        <w:pStyle w:val="2"/>
        <w:spacing w:before="7"/>
        <w:rPr>
          <w:sz w:val="19"/>
        </w:rPr>
      </w:pPr>
    </w:p>
    <w:p>
      <w:pPr>
        <w:pStyle w:val="8"/>
        <w:numPr>
          <w:ilvl w:val="0"/>
          <w:numId w:val="2"/>
        </w:numPr>
        <w:tabs>
          <w:tab w:val="left" w:pos="1044"/>
        </w:tabs>
        <w:spacing w:before="0" w:after="0" w:line="240" w:lineRule="auto"/>
        <w:ind w:left="1043" w:right="0" w:hanging="224"/>
        <w:jc w:val="both"/>
        <w:rPr>
          <w:i/>
          <w:sz w:val="20"/>
        </w:rPr>
      </w:pPr>
      <w:r>
        <w:rPr>
          <w:i/>
          <w:color w:val="0D0F1A"/>
          <w:sz w:val="20"/>
        </w:rPr>
        <w:t>Predictive</w:t>
      </w:r>
      <w:r>
        <w:rPr>
          <w:i/>
          <w:color w:val="0D0F1A"/>
          <w:sz w:val="20"/>
        </w:rPr>
        <w:t>Modeling –</w:t>
      </w:r>
      <w:r>
        <w:rPr>
          <w:i/>
          <w:color w:val="0D0F1A"/>
          <w:sz w:val="20"/>
        </w:rPr>
        <w:t>SEIR</w:t>
      </w:r>
      <w:r>
        <w:rPr>
          <w:i/>
          <w:color w:val="0D0F1A"/>
          <w:sz w:val="20"/>
        </w:rPr>
        <w:t>Model</w:t>
      </w:r>
    </w:p>
    <w:p>
      <w:pPr>
        <w:pStyle w:val="2"/>
        <w:spacing w:before="115" w:line="360" w:lineRule="auto"/>
        <w:ind w:left="820" w:right="937"/>
        <w:jc w:val="both"/>
      </w:pPr>
      <w:r>
        <w:rPr>
          <w:color w:val="0D0F1A"/>
        </w:rPr>
        <w:t>Susceptible-Exposed-Infectious-Recovered (SEIR) model is used to predict the time and the rate taken for the</w:t>
      </w:r>
      <w:r>
        <w:rPr>
          <w:color w:val="0D0F1A"/>
        </w:rPr>
        <w:t>spreading up of disease throughout the globe. In this modeling method, real-time data is collected and visualized to</w:t>
      </w:r>
      <w:r>
        <w:rPr>
          <w:color w:val="0D0F1A"/>
        </w:rPr>
        <w:t>forecast the rate of increasing cases for COVID-19 [22]. SEIR model predicts according to the previous data</w:t>
      </w:r>
      <w:r>
        <w:rPr>
          <w:color w:val="0D0F1A"/>
        </w:rPr>
        <w:t>provided to forecast the number of cases that may take place in the future, it also predicts the death rate that may</w:t>
      </w:r>
      <w:r>
        <w:rPr>
          <w:color w:val="0D0F1A"/>
        </w:rPr>
        <w:t>occur in the future because of COVID-19. SEIR model is designed to analyze and classify the news into positive and</w:t>
      </w:r>
      <w:r>
        <w:rPr>
          <w:color w:val="0D0F1A"/>
        </w:rPr>
        <w:t>negative sentiments [31]. The result of news on the behavior of peoples both economically and politically. The</w:t>
      </w:r>
      <w:r>
        <w:rPr>
          <w:color w:val="0D0F1A"/>
        </w:rPr>
        <w:t>properties of Susceptible-Exposed-Infected- Removed (SEIR) system is used to study the outbreak of COVID-19</w:t>
      </w:r>
      <w:r>
        <w:rPr>
          <w:color w:val="0D0F1A"/>
        </w:rPr>
        <w:t>throughout the World [23]. SEIR is considered to be the model for simulation studies for the disease spreading,</w:t>
      </w:r>
      <w:r>
        <w:rPr>
          <w:color w:val="0D0F1A"/>
        </w:rPr>
        <w:t>where parameters are Susceptible (S), Exposed (E), Infections (I) and Recovered (R). In Susceptible (S), people may</w:t>
      </w:r>
      <w:r>
        <w:rPr>
          <w:color w:val="0D0F1A"/>
        </w:rPr>
        <w:t>or may not have infection were considered, in Exposed (E), people who were incubated after encountering of the</w:t>
      </w:r>
      <w:r>
        <w:rPr>
          <w:color w:val="0D0F1A"/>
        </w:rPr>
        <w:t>virus, in Infections (I)</w:t>
      </w:r>
      <w:r>
        <w:rPr>
          <w:color w:val="0D0F1A"/>
        </w:rPr>
        <w:t>people after</w:t>
      </w:r>
      <w:r>
        <w:rPr>
          <w:color w:val="0D0F1A"/>
        </w:rPr>
        <w:t>incubation</w:t>
      </w:r>
      <w:r>
        <w:rPr>
          <w:color w:val="0D0F1A"/>
        </w:rPr>
        <w:t>showing symptoms</w:t>
      </w:r>
      <w:r>
        <w:rPr>
          <w:color w:val="0D0F1A"/>
        </w:rPr>
        <w:t>were</w:t>
      </w:r>
      <w:r>
        <w:rPr>
          <w:color w:val="0D0F1A"/>
        </w:rPr>
        <w:t>kept and</w:t>
      </w:r>
      <w:r>
        <w:rPr>
          <w:color w:val="0D0F1A"/>
        </w:rPr>
        <w:t>in</w:t>
      </w:r>
      <w:r>
        <w:rPr>
          <w:color w:val="0D0F1A"/>
        </w:rPr>
        <w:t>Recovered</w:t>
      </w:r>
      <w:r>
        <w:rPr>
          <w:color w:val="0D0F1A"/>
        </w:rPr>
        <w:t>(R)</w:t>
      </w:r>
      <w:r>
        <w:rPr>
          <w:color w:val="0D0F1A"/>
        </w:rPr>
        <w:t>parameter</w:t>
      </w:r>
      <w:r>
        <w:rPr>
          <w:color w:val="0D0F1A"/>
        </w:rPr>
        <w:t>it</w:t>
      </w:r>
      <w:r>
        <w:rPr>
          <w:color w:val="0D0F1A"/>
        </w:rPr>
        <w:t>refers</w:t>
      </w:r>
      <w:r>
        <w:rPr>
          <w:color w:val="0D0F1A"/>
        </w:rPr>
        <w:t>to</w:t>
      </w:r>
      <w:r>
        <w:rPr>
          <w:color w:val="0D0F1A"/>
        </w:rPr>
        <w:t>the</w:t>
      </w:r>
      <w:r>
        <w:rPr>
          <w:color w:val="0D0F1A"/>
        </w:rPr>
        <w:t>state</w:t>
      </w:r>
      <w:r>
        <w:rPr>
          <w:color w:val="0D0F1A"/>
        </w:rPr>
        <w:t>where</w:t>
      </w:r>
      <w:r>
        <w:rPr>
          <w:color w:val="0D0F1A"/>
        </w:rPr>
        <w:t>no</w:t>
      </w:r>
      <w:r>
        <w:rPr>
          <w:color w:val="0D0F1A"/>
        </w:rPr>
        <w:t>one</w:t>
      </w:r>
      <w:r>
        <w:rPr>
          <w:color w:val="0D0F1A"/>
        </w:rPr>
        <w:t>is</w:t>
      </w:r>
      <w:r>
        <w:rPr>
          <w:color w:val="0D0F1A"/>
        </w:rPr>
        <w:t>infected</w:t>
      </w:r>
      <w:r>
        <w:rPr>
          <w:color w:val="0D0F1A"/>
        </w:rPr>
        <w:t>with</w:t>
      </w:r>
      <w:r>
        <w:rPr>
          <w:color w:val="0D0F1A"/>
        </w:rPr>
        <w:t>the disease</w:t>
      </w:r>
      <w:r>
        <w:rPr>
          <w:color w:val="0D0F1A"/>
        </w:rPr>
        <w:t>or disease-free</w:t>
      </w:r>
      <w:r>
        <w:rPr>
          <w:color w:val="0D0F1A"/>
        </w:rPr>
        <w:t>people</w:t>
      </w:r>
      <w:r>
        <w:rPr>
          <w:color w:val="0D0F1A"/>
        </w:rPr>
        <w:t>[30].</w:t>
      </w:r>
    </w:p>
    <w:p>
      <w:pPr>
        <w:pStyle w:val="2"/>
        <w:spacing w:line="228" w:lineRule="exact"/>
        <w:ind w:left="820"/>
        <w:jc w:val="both"/>
      </w:pPr>
      <w:r>
        <w:rPr>
          <w:color w:val="0D0F1A"/>
        </w:rPr>
        <w:t>The</w:t>
      </w:r>
      <w:r>
        <w:rPr>
          <w:color w:val="0D0F1A"/>
        </w:rPr>
        <w:t>parameters</w:t>
      </w:r>
      <w:r>
        <w:rPr>
          <w:color w:val="0D0F1A"/>
        </w:rPr>
        <w:t>in</w:t>
      </w:r>
      <w:r>
        <w:rPr>
          <w:color w:val="0D0F1A"/>
        </w:rPr>
        <w:t>SEIR</w:t>
      </w:r>
      <w:r>
        <w:rPr>
          <w:color w:val="0D0F1A"/>
        </w:rPr>
        <w:t>models</w:t>
      </w:r>
      <w:r>
        <w:rPr>
          <w:color w:val="0D0F1A"/>
        </w:rPr>
        <w:t>are</w:t>
      </w:r>
      <w:r>
        <w:rPr>
          <w:color w:val="0D0F1A"/>
        </w:rPr>
        <w:t>as</w:t>
      </w:r>
      <w:r>
        <w:rPr>
          <w:color w:val="0D0F1A"/>
        </w:rPr>
        <w:t>follows:-</w:t>
      </w:r>
    </w:p>
    <w:p>
      <w:pPr>
        <w:pStyle w:val="8"/>
        <w:numPr>
          <w:ilvl w:val="0"/>
          <w:numId w:val="3"/>
        </w:numPr>
        <w:tabs>
          <w:tab w:val="left" w:pos="1032"/>
        </w:tabs>
        <w:spacing w:before="117" w:after="0" w:line="360" w:lineRule="auto"/>
        <w:ind w:left="820" w:right="943" w:firstLine="0"/>
        <w:jc w:val="left"/>
        <w:rPr>
          <w:sz w:val="20"/>
        </w:rPr>
      </w:pPr>
      <w:r>
        <w:rPr>
          <w:color w:val="0D0F1A"/>
          <w:sz w:val="20"/>
        </w:rPr>
        <w:t>Beta</w:t>
      </w:r>
      <w:r>
        <w:rPr>
          <w:color w:val="0D0F1A"/>
          <w:sz w:val="20"/>
        </w:rPr>
        <w:t>is</w:t>
      </w:r>
      <w:r>
        <w:rPr>
          <w:color w:val="0D0F1A"/>
          <w:sz w:val="20"/>
        </w:rPr>
        <w:t>represented</w:t>
      </w:r>
      <w:r>
        <w:rPr>
          <w:color w:val="0D0F1A"/>
          <w:sz w:val="20"/>
        </w:rPr>
        <w:t>for</w:t>
      </w:r>
      <w:r>
        <w:rPr>
          <w:color w:val="0D0F1A"/>
          <w:sz w:val="20"/>
        </w:rPr>
        <w:t>the</w:t>
      </w:r>
      <w:r>
        <w:rPr>
          <w:color w:val="0D0F1A"/>
          <w:sz w:val="20"/>
        </w:rPr>
        <w:t>rate</w:t>
      </w:r>
      <w:r>
        <w:rPr>
          <w:color w:val="0D0F1A"/>
          <w:sz w:val="20"/>
        </w:rPr>
        <w:t>of</w:t>
      </w:r>
      <w:r>
        <w:rPr>
          <w:color w:val="0D0F1A"/>
          <w:sz w:val="20"/>
        </w:rPr>
        <w:t>spread,</w:t>
      </w:r>
      <w:r>
        <w:rPr>
          <w:color w:val="0D0F1A"/>
          <w:sz w:val="20"/>
        </w:rPr>
        <w:t>which</w:t>
      </w:r>
      <w:r>
        <w:rPr>
          <w:color w:val="0D0F1A"/>
          <w:sz w:val="20"/>
        </w:rPr>
        <w:t>is</w:t>
      </w:r>
      <w:r>
        <w:rPr>
          <w:color w:val="0D0F1A"/>
          <w:sz w:val="20"/>
        </w:rPr>
        <w:t>the</w:t>
      </w:r>
      <w:r>
        <w:rPr>
          <w:color w:val="0D0F1A"/>
          <w:sz w:val="20"/>
        </w:rPr>
        <w:t>rate</w:t>
      </w:r>
      <w:r>
        <w:rPr>
          <w:color w:val="0D0F1A"/>
          <w:sz w:val="20"/>
        </w:rPr>
        <w:t>at</w:t>
      </w:r>
      <w:r>
        <w:rPr>
          <w:color w:val="0D0F1A"/>
          <w:sz w:val="20"/>
        </w:rPr>
        <w:t>which</w:t>
      </w:r>
      <w:r>
        <w:rPr>
          <w:color w:val="0D0F1A"/>
          <w:sz w:val="20"/>
        </w:rPr>
        <w:t>disease</w:t>
      </w:r>
      <w:r>
        <w:rPr>
          <w:color w:val="0D0F1A"/>
          <w:sz w:val="20"/>
        </w:rPr>
        <w:t>is</w:t>
      </w:r>
      <w:r>
        <w:rPr>
          <w:color w:val="0D0F1A"/>
          <w:sz w:val="20"/>
        </w:rPr>
        <w:t>transmitted</w:t>
      </w:r>
      <w:r>
        <w:rPr>
          <w:color w:val="0D0F1A"/>
          <w:sz w:val="20"/>
        </w:rPr>
        <w:t>between</w:t>
      </w:r>
      <w:r>
        <w:rPr>
          <w:color w:val="0D0F1A"/>
          <w:sz w:val="20"/>
        </w:rPr>
        <w:t>a</w:t>
      </w:r>
      <w:r>
        <w:rPr>
          <w:color w:val="0D0F1A"/>
          <w:sz w:val="20"/>
        </w:rPr>
        <w:t>susceptible</w:t>
      </w:r>
      <w:r>
        <w:rPr>
          <w:color w:val="0D0F1A"/>
          <w:sz w:val="20"/>
        </w:rPr>
        <w:t>and infectious</w:t>
      </w:r>
      <w:r>
        <w:rPr>
          <w:color w:val="0D0F1A"/>
          <w:sz w:val="20"/>
        </w:rPr>
        <w:t>person.</w:t>
      </w:r>
    </w:p>
    <w:p>
      <w:pPr>
        <w:pStyle w:val="8"/>
        <w:numPr>
          <w:ilvl w:val="0"/>
          <w:numId w:val="3"/>
        </w:numPr>
        <w:tabs>
          <w:tab w:val="left" w:pos="1020"/>
        </w:tabs>
        <w:spacing w:before="1" w:after="0" w:line="357" w:lineRule="auto"/>
        <w:ind w:left="820" w:right="948" w:firstLine="0"/>
        <w:jc w:val="left"/>
        <w:rPr>
          <w:sz w:val="20"/>
        </w:rPr>
      </w:pPr>
      <w:r>
        <w:rPr>
          <w:color w:val="0D0F1A"/>
          <w:sz w:val="20"/>
        </w:rPr>
        <w:t>The incubation rate is given by sigma, in which incubation to the individual is given and the rate is being recorded</w:t>
      </w:r>
      <w:r>
        <w:rPr>
          <w:color w:val="0D0F1A"/>
          <w:sz w:val="20"/>
        </w:rPr>
        <w:t>in which</w:t>
      </w:r>
      <w:r>
        <w:rPr>
          <w:color w:val="0D0F1A"/>
          <w:sz w:val="20"/>
        </w:rPr>
        <w:t>an</w:t>
      </w:r>
      <w:r>
        <w:rPr>
          <w:color w:val="0D0F1A"/>
          <w:sz w:val="20"/>
        </w:rPr>
        <w:t>individual</w:t>
      </w:r>
      <w:r>
        <w:rPr>
          <w:color w:val="0D0F1A"/>
          <w:sz w:val="20"/>
        </w:rPr>
        <w:t>will</w:t>
      </w:r>
      <w:r>
        <w:rPr>
          <w:color w:val="0D0F1A"/>
          <w:sz w:val="20"/>
        </w:rPr>
        <w:t>get</w:t>
      </w:r>
      <w:r>
        <w:rPr>
          <w:color w:val="0D0F1A"/>
          <w:sz w:val="20"/>
        </w:rPr>
        <w:t>infected.</w:t>
      </w:r>
      <w:r>
        <w:rPr>
          <w:color w:val="0D0F1A"/>
          <w:sz w:val="20"/>
        </w:rPr>
        <w:t>The duration</w:t>
      </w:r>
      <w:r>
        <w:rPr>
          <w:color w:val="0D0F1A"/>
          <w:sz w:val="20"/>
        </w:rPr>
        <w:t>of</w:t>
      </w:r>
      <w:r>
        <w:rPr>
          <w:color w:val="0D0F1A"/>
          <w:sz w:val="20"/>
        </w:rPr>
        <w:t>incubation</w:t>
      </w:r>
      <w:r>
        <w:rPr>
          <w:color w:val="0D0F1A"/>
          <w:sz w:val="20"/>
        </w:rPr>
        <w:t>given</w:t>
      </w:r>
      <w:r>
        <w:rPr>
          <w:color w:val="0D0F1A"/>
          <w:sz w:val="20"/>
        </w:rPr>
        <w:t>is</w:t>
      </w:r>
      <w:r>
        <w:rPr>
          <w:color w:val="0D0F1A"/>
          <w:sz w:val="20"/>
        </w:rPr>
        <w:t>5</w:t>
      </w:r>
      <w:r>
        <w:rPr>
          <w:color w:val="0D0F1A"/>
          <w:sz w:val="20"/>
        </w:rPr>
        <w:t>days.</w:t>
      </w:r>
    </w:p>
    <w:p>
      <w:pPr>
        <w:pStyle w:val="8"/>
        <w:numPr>
          <w:ilvl w:val="0"/>
          <w:numId w:val="3"/>
        </w:numPr>
        <w:tabs>
          <w:tab w:val="left" w:pos="1022"/>
        </w:tabs>
        <w:spacing w:before="3" w:after="0" w:line="240" w:lineRule="auto"/>
        <w:ind w:left="1021" w:right="0" w:hanging="202"/>
        <w:jc w:val="left"/>
        <w:rPr>
          <w:sz w:val="20"/>
        </w:rPr>
      </w:pPr>
      <w:r>
        <w:rPr>
          <w:color w:val="0D0F1A"/>
          <w:sz w:val="20"/>
        </w:rPr>
        <w:t>Recovery</w:t>
      </w:r>
      <w:r>
        <w:rPr>
          <w:color w:val="0D0F1A"/>
          <w:sz w:val="20"/>
        </w:rPr>
        <w:t>rate</w:t>
      </w:r>
      <w:r>
        <w:rPr>
          <w:color w:val="0D0F1A"/>
          <w:sz w:val="20"/>
        </w:rPr>
        <w:t>is</w:t>
      </w:r>
      <w:r>
        <w:rPr>
          <w:color w:val="0D0F1A"/>
          <w:sz w:val="20"/>
        </w:rPr>
        <w:t>given</w:t>
      </w:r>
      <w:r>
        <w:rPr>
          <w:color w:val="0D0F1A"/>
          <w:sz w:val="20"/>
        </w:rPr>
        <w:t>by</w:t>
      </w:r>
      <w:r>
        <w:rPr>
          <w:color w:val="0D0F1A"/>
          <w:sz w:val="20"/>
        </w:rPr>
        <w:t>gamma, in</w:t>
      </w:r>
      <w:r>
        <w:rPr>
          <w:color w:val="0D0F1A"/>
          <w:sz w:val="20"/>
        </w:rPr>
        <w:t>this,</w:t>
      </w:r>
      <w:r>
        <w:rPr>
          <w:color w:val="0D0F1A"/>
          <w:sz w:val="20"/>
        </w:rPr>
        <w:t>the</w:t>
      </w:r>
      <w:r>
        <w:rPr>
          <w:color w:val="0D0F1A"/>
          <w:sz w:val="20"/>
        </w:rPr>
        <w:t>average</w:t>
      </w:r>
      <w:r>
        <w:rPr>
          <w:color w:val="0D0F1A"/>
          <w:sz w:val="20"/>
        </w:rPr>
        <w:t>duration</w:t>
      </w:r>
      <w:r>
        <w:rPr>
          <w:color w:val="0D0F1A"/>
          <w:sz w:val="20"/>
        </w:rPr>
        <w:t>of</w:t>
      </w:r>
      <w:r>
        <w:rPr>
          <w:color w:val="0D0F1A"/>
          <w:sz w:val="20"/>
        </w:rPr>
        <w:t>the</w:t>
      </w:r>
      <w:r>
        <w:rPr>
          <w:color w:val="0D0F1A"/>
          <w:sz w:val="20"/>
        </w:rPr>
        <w:t>recovery</w:t>
      </w:r>
      <w:r>
        <w:rPr>
          <w:color w:val="0D0F1A"/>
          <w:sz w:val="20"/>
        </w:rPr>
        <w:t>from</w:t>
      </w:r>
      <w:r>
        <w:rPr>
          <w:color w:val="0D0F1A"/>
          <w:sz w:val="20"/>
        </w:rPr>
        <w:t>the</w:t>
      </w:r>
      <w:r>
        <w:rPr>
          <w:color w:val="0D0F1A"/>
          <w:sz w:val="20"/>
        </w:rPr>
        <w:t>infection</w:t>
      </w:r>
      <w:r>
        <w:rPr>
          <w:color w:val="0D0F1A"/>
          <w:sz w:val="20"/>
        </w:rPr>
        <w:t>is</w:t>
      </w:r>
      <w:r>
        <w:rPr>
          <w:color w:val="0D0F1A"/>
          <w:sz w:val="20"/>
        </w:rPr>
        <w:t>recorded.</w:t>
      </w:r>
    </w:p>
    <w:p>
      <w:pPr>
        <w:pStyle w:val="8"/>
        <w:numPr>
          <w:ilvl w:val="0"/>
          <w:numId w:val="3"/>
        </w:numPr>
        <w:tabs>
          <w:tab w:val="left" w:pos="1022"/>
        </w:tabs>
        <w:spacing w:before="116" w:after="0" w:line="240" w:lineRule="auto"/>
        <w:ind w:left="1021" w:right="0" w:hanging="202"/>
        <w:jc w:val="left"/>
        <w:rPr>
          <w:sz w:val="20"/>
        </w:rPr>
      </w:pPr>
      <w:r>
        <w:rPr>
          <w:color w:val="0D0F1A"/>
          <w:sz w:val="20"/>
        </w:rPr>
        <w:t>After</w:t>
      </w:r>
      <w:r>
        <w:rPr>
          <w:color w:val="0D0F1A"/>
          <w:sz w:val="20"/>
        </w:rPr>
        <w:t>the</w:t>
      </w:r>
      <w:r>
        <w:rPr>
          <w:color w:val="0D0F1A"/>
          <w:sz w:val="20"/>
        </w:rPr>
        <w:t>recovery</w:t>
      </w:r>
      <w:r>
        <w:rPr>
          <w:color w:val="0D0F1A"/>
          <w:sz w:val="20"/>
        </w:rPr>
        <w:t>phase,</w:t>
      </w:r>
      <w:r>
        <w:rPr>
          <w:color w:val="0D0F1A"/>
          <w:sz w:val="20"/>
        </w:rPr>
        <w:t>recovered</w:t>
      </w:r>
      <w:r>
        <w:rPr>
          <w:color w:val="0D0F1A"/>
          <w:sz w:val="20"/>
        </w:rPr>
        <w:t>candidates</w:t>
      </w:r>
      <w:r>
        <w:rPr>
          <w:color w:val="0D0F1A"/>
          <w:sz w:val="20"/>
        </w:rPr>
        <w:t>are</w:t>
      </w:r>
      <w:r>
        <w:rPr>
          <w:color w:val="0D0F1A"/>
          <w:sz w:val="20"/>
        </w:rPr>
        <w:t>kept</w:t>
      </w:r>
      <w:r>
        <w:rPr>
          <w:color w:val="0D0F1A"/>
          <w:sz w:val="20"/>
        </w:rPr>
        <w:t>under</w:t>
      </w:r>
      <w:r>
        <w:rPr>
          <w:color w:val="0D0F1A"/>
          <w:sz w:val="20"/>
        </w:rPr>
        <w:t>the</w:t>
      </w:r>
      <w:r>
        <w:rPr>
          <w:color w:val="0D0F1A"/>
          <w:sz w:val="20"/>
        </w:rPr>
        <w:t>removed</w:t>
      </w:r>
      <w:r>
        <w:rPr>
          <w:color w:val="0D0F1A"/>
          <w:sz w:val="20"/>
        </w:rPr>
        <w:t>phase</w:t>
      </w:r>
      <w:r>
        <w:rPr>
          <w:color w:val="0D0F1A"/>
          <w:sz w:val="20"/>
        </w:rPr>
        <w:t>[24]</w:t>
      </w:r>
      <w:r>
        <w:rPr>
          <w:color w:val="0D0F1A"/>
          <w:sz w:val="20"/>
        </w:rPr>
        <w:t>as</w:t>
      </w:r>
      <w:r>
        <w:rPr>
          <w:color w:val="0D0F1A"/>
          <w:sz w:val="20"/>
        </w:rPr>
        <w:t>shown</w:t>
      </w:r>
      <w:r>
        <w:rPr>
          <w:color w:val="0D0F1A"/>
          <w:sz w:val="20"/>
        </w:rPr>
        <w:t>in</w:t>
      </w:r>
      <w:r>
        <w:rPr>
          <w:color w:val="0D0F1A"/>
          <w:sz w:val="20"/>
        </w:rPr>
        <w:t>Fig.</w:t>
      </w:r>
      <w:r>
        <w:rPr>
          <w:color w:val="0D0F1A"/>
          <w:sz w:val="20"/>
        </w:rPr>
        <w:t>3.</w:t>
      </w:r>
    </w:p>
    <w:p>
      <w:pPr>
        <w:spacing w:after="0" w:line="240" w:lineRule="auto"/>
        <w:jc w:val="left"/>
        <w:rPr>
          <w:sz w:val="20"/>
        </w:rPr>
        <w:sectPr>
          <w:pgSz w:w="12240" w:h="15840"/>
          <w:pgMar w:top="660" w:right="500" w:bottom="700" w:left="620" w:header="372" w:footer="512" w:gutter="0"/>
        </w:sectPr>
      </w:pPr>
    </w:p>
    <w:p>
      <w:pPr>
        <w:pStyle w:val="2"/>
      </w:pPr>
    </w:p>
    <w:p>
      <w:pPr>
        <w:pStyle w:val="2"/>
      </w:pPr>
    </w:p>
    <w:p>
      <w:pPr>
        <w:pStyle w:val="2"/>
        <w:spacing w:before="6"/>
        <w:rPr>
          <w:sz w:val="19"/>
        </w:rPr>
      </w:pPr>
    </w:p>
    <w:p>
      <w:pPr>
        <w:spacing w:before="90"/>
        <w:ind w:left="906" w:right="1021" w:firstLine="0"/>
        <w:jc w:val="center"/>
        <w:rPr>
          <w:sz w:val="24"/>
        </w:rPr>
      </w:pPr>
      <w:r>
        <w:rPr>
          <w:color w:val="0D0F1A"/>
          <w:sz w:val="24"/>
        </w:rPr>
        <w:t>Susceptible</w:t>
      </w:r>
      <w:r>
        <w:rPr>
          <w:color w:val="0D0F1A"/>
          <w:sz w:val="24"/>
        </w:rPr>
        <w:t>(S)</w:t>
      </w:r>
    </w:p>
    <w:p>
      <w:pPr>
        <w:spacing w:before="137"/>
        <w:ind w:left="906" w:right="486" w:firstLine="0"/>
        <w:jc w:val="center"/>
        <w:rPr>
          <w:sz w:val="24"/>
        </w:rPr>
      </w:pPr>
      <w:r>
        <w:pict>
          <v:shape id="1075" o:spid="_x0000_s1045" style="position:absolute;left:0pt;margin-left:299.25pt;margin-top:8.3pt;height:35.15pt;width:6pt;mso-position-horizontal-relative:page;z-index:1024;mso-width-relative:page;mso-height-relative:page;" fillcolor="#000000" filled="t" stroked="f" coordorigin="5985,166" coordsize="120,703" path="m6035,749l5985,749,6045,869,6095,769,6035,769,6035,749xm6055,166l6035,166,6035,769,6055,769,6055,166xm6105,749l6055,749,6055,769,6095,769,6105,749xe">
            <v:path textboxrect="5985,166,6105,869" arrowok="t"/>
            <v:fill on="t" focussize="0,0"/>
            <v:stroke on="f"/>
            <v:imagedata o:title=""/>
            <o:lock v:ext="edit"/>
          </v:shape>
        </w:pict>
      </w:r>
      <w:r>
        <w:rPr>
          <w:color w:val="0D0F1A"/>
          <w:sz w:val="24"/>
        </w:rPr>
        <w:t>Beta</w:t>
      </w:r>
    </w:p>
    <w:p>
      <w:pPr>
        <w:pStyle w:val="2"/>
        <w:rPr>
          <w:sz w:val="26"/>
        </w:rPr>
      </w:pPr>
    </w:p>
    <w:p>
      <w:pPr>
        <w:pStyle w:val="2"/>
        <w:rPr>
          <w:sz w:val="22"/>
        </w:rPr>
      </w:pPr>
    </w:p>
    <w:p>
      <w:pPr>
        <w:spacing w:before="0"/>
        <w:ind w:left="904" w:right="1023" w:firstLine="0"/>
        <w:jc w:val="center"/>
        <w:rPr>
          <w:sz w:val="24"/>
        </w:rPr>
      </w:pPr>
      <w:r>
        <w:rPr>
          <w:color w:val="0D0F1A"/>
          <w:sz w:val="24"/>
        </w:rPr>
        <w:t>Exposed</w:t>
      </w:r>
      <w:r>
        <w:rPr>
          <w:color w:val="0D0F1A"/>
          <w:sz w:val="24"/>
        </w:rPr>
        <w:t>(E)</w:t>
      </w:r>
    </w:p>
    <w:p>
      <w:pPr>
        <w:spacing w:before="139"/>
        <w:ind w:left="906" w:right="486" w:firstLine="0"/>
        <w:jc w:val="center"/>
        <w:rPr>
          <w:sz w:val="24"/>
        </w:rPr>
      </w:pPr>
      <w:r>
        <w:pict>
          <v:shape id="1076" o:spid="_x0000_s1046" style="position:absolute;left:0pt;margin-left:299.25pt;margin-top:11.7pt;height:35.15pt;width:6pt;mso-position-horizontal-relative:page;z-index:1024;mso-width-relative:page;mso-height-relative:page;" fillcolor="#000000" filled="t" stroked="f" coordorigin="5985,234" coordsize="120,703" path="m6035,817l5985,817,6045,937,6095,837,6035,837,6035,817xm6055,234l6035,234,6035,837,6055,837,6055,234xm6105,817l6055,817,6055,837,6095,837,6105,817xe">
            <v:path textboxrect="5985,234,6105,937" arrowok="t"/>
            <v:fill on="t" focussize="0,0"/>
            <v:stroke on="f"/>
            <v:imagedata o:title=""/>
            <o:lock v:ext="edit"/>
          </v:shape>
        </w:pict>
      </w:r>
      <w:r>
        <w:rPr>
          <w:color w:val="0D0F1A"/>
          <w:sz w:val="24"/>
        </w:rPr>
        <w:t>sigma</w:t>
      </w:r>
    </w:p>
    <w:p>
      <w:pPr>
        <w:pStyle w:val="2"/>
        <w:rPr>
          <w:sz w:val="26"/>
        </w:rPr>
      </w:pPr>
    </w:p>
    <w:p>
      <w:pPr>
        <w:pStyle w:val="2"/>
        <w:rPr>
          <w:sz w:val="22"/>
        </w:rPr>
      </w:pPr>
    </w:p>
    <w:p>
      <w:pPr>
        <w:spacing w:before="0"/>
        <w:ind w:left="0" w:right="4993" w:firstLine="0"/>
        <w:jc w:val="right"/>
        <w:rPr>
          <w:sz w:val="24"/>
        </w:rPr>
      </w:pPr>
      <w:r>
        <w:rPr>
          <w:color w:val="0D0F1A"/>
          <w:sz w:val="24"/>
        </w:rPr>
        <w:t>Infections</w:t>
      </w:r>
      <w:r>
        <w:rPr>
          <w:color w:val="0D0F1A"/>
          <w:sz w:val="24"/>
        </w:rPr>
        <w:t>(I)</w:t>
      </w:r>
    </w:p>
    <w:p>
      <w:pPr>
        <w:spacing w:before="137"/>
        <w:ind w:left="0" w:right="4965" w:firstLine="0"/>
        <w:jc w:val="right"/>
        <w:rPr>
          <w:sz w:val="24"/>
        </w:rPr>
      </w:pPr>
      <w:r>
        <w:pict>
          <v:shape id="1077" o:spid="_x0000_s1047" style="position:absolute;left:0pt;margin-left:299.25pt;margin-top:10.8pt;height:35.15pt;width:6pt;mso-position-horizontal-relative:page;z-index:1024;mso-width-relative:page;mso-height-relative:page;" fillcolor="#000000" filled="t" stroked="f" coordorigin="5985,216" coordsize="120,703" path="m6035,799l5985,799,6045,919,6095,819,6035,819,6035,799xm6055,216l6035,216,6035,819,6055,819,6055,216xm6105,799l6055,799,6055,819,6095,819,6105,799xe">
            <v:path textboxrect="5985,216,6105,919" arrowok="t"/>
            <v:fill on="t" focussize="0,0"/>
            <v:stroke on="f"/>
            <v:imagedata o:title=""/>
            <o:lock v:ext="edit"/>
          </v:shape>
        </w:pict>
      </w:r>
      <w:r>
        <w:rPr>
          <w:color w:val="0D0F1A"/>
          <w:sz w:val="24"/>
        </w:rPr>
        <w:t>gamma</w:t>
      </w:r>
    </w:p>
    <w:p>
      <w:pPr>
        <w:pStyle w:val="2"/>
        <w:rPr>
          <w:sz w:val="26"/>
        </w:rPr>
      </w:pPr>
    </w:p>
    <w:p>
      <w:pPr>
        <w:pStyle w:val="2"/>
        <w:rPr>
          <w:sz w:val="22"/>
        </w:rPr>
      </w:pPr>
    </w:p>
    <w:p>
      <w:pPr>
        <w:spacing w:before="1"/>
        <w:ind w:left="0" w:right="4916" w:firstLine="0"/>
        <w:jc w:val="right"/>
        <w:rPr>
          <w:sz w:val="24"/>
        </w:rPr>
      </w:pPr>
      <w:r>
        <w:rPr>
          <w:color w:val="0D0F1A"/>
          <w:sz w:val="24"/>
        </w:rPr>
        <w:t>Recovered</w:t>
      </w:r>
      <w:r>
        <w:rPr>
          <w:color w:val="0D0F1A"/>
          <w:sz w:val="24"/>
        </w:rPr>
        <w:t>(R)</w:t>
      </w:r>
    </w:p>
    <w:p>
      <w:pPr>
        <w:spacing w:before="139"/>
        <w:ind w:left="906" w:right="1023" w:firstLine="0"/>
        <w:jc w:val="center"/>
        <w:rPr>
          <w:sz w:val="16"/>
        </w:rPr>
      </w:pPr>
      <w:r>
        <w:rPr>
          <w:b/>
          <w:color w:val="0D0F1A"/>
          <w:sz w:val="16"/>
        </w:rPr>
        <w:t>Fig.</w:t>
      </w:r>
      <w:r>
        <w:rPr>
          <w:b/>
          <w:color w:val="0D0F1A"/>
          <w:sz w:val="16"/>
        </w:rPr>
        <w:t>3</w:t>
      </w:r>
      <w:r>
        <w:rPr>
          <w:color w:val="0D0F1A"/>
          <w:sz w:val="16"/>
        </w:rPr>
        <w:t>:</w:t>
      </w:r>
      <w:r>
        <w:rPr>
          <w:color w:val="0D0F1A"/>
          <w:sz w:val="16"/>
        </w:rPr>
        <w:t>SEIR</w:t>
      </w:r>
      <w:r>
        <w:rPr>
          <w:color w:val="0D0F1A"/>
          <w:sz w:val="16"/>
        </w:rPr>
        <w:t>Model</w:t>
      </w:r>
    </w:p>
    <w:p>
      <w:pPr>
        <w:pStyle w:val="2"/>
        <w:rPr>
          <w:sz w:val="18"/>
        </w:rPr>
      </w:pPr>
    </w:p>
    <w:p>
      <w:pPr>
        <w:pStyle w:val="2"/>
        <w:spacing w:before="9"/>
        <w:rPr>
          <w:sz w:val="25"/>
        </w:rPr>
      </w:pPr>
    </w:p>
    <w:p>
      <w:pPr>
        <w:pStyle w:val="8"/>
        <w:numPr>
          <w:ilvl w:val="0"/>
          <w:numId w:val="2"/>
        </w:numPr>
        <w:tabs>
          <w:tab w:val="left" w:pos="1032"/>
        </w:tabs>
        <w:spacing w:before="0" w:after="0" w:line="240" w:lineRule="auto"/>
        <w:ind w:left="1031" w:right="0" w:hanging="212"/>
        <w:jc w:val="both"/>
        <w:rPr>
          <w:i/>
          <w:sz w:val="20"/>
        </w:rPr>
      </w:pPr>
      <w:r>
        <w:rPr>
          <w:i/>
          <w:color w:val="0D0F1A"/>
          <w:sz w:val="20"/>
        </w:rPr>
        <w:t>Sentiment</w:t>
      </w:r>
      <w:r>
        <w:rPr>
          <w:i/>
          <w:color w:val="0D0F1A"/>
          <w:sz w:val="20"/>
        </w:rPr>
        <w:t>Analysis</w:t>
      </w:r>
    </w:p>
    <w:p>
      <w:pPr>
        <w:pStyle w:val="2"/>
        <w:spacing w:before="116" w:line="360" w:lineRule="auto"/>
        <w:ind w:left="820" w:right="940"/>
        <w:jc w:val="both"/>
      </w:pPr>
      <w:r>
        <w:rPr>
          <w:color w:val="0D0F1A"/>
        </w:rPr>
        <w:t>Sentiment analysis is done to keep a record of data which is neither too long nor too short and it is the result of the</w:t>
      </w:r>
      <w:r>
        <w:rPr>
          <w:color w:val="0D0F1A"/>
        </w:rPr>
        <w:t>SEIR predictive model [25]. Sentiment analysis consists of a summary containing a description of more than eight</w:t>
      </w:r>
      <w:r>
        <w:rPr>
          <w:color w:val="0D0F1A"/>
        </w:rPr>
        <w:t>words</w:t>
      </w:r>
      <w:r>
        <w:rPr>
          <w:color w:val="0D0F1A"/>
        </w:rPr>
        <w:t>of</w:t>
      </w:r>
      <w:r>
        <w:rPr>
          <w:color w:val="0D0F1A"/>
        </w:rPr>
        <w:t>the trained</w:t>
      </w:r>
      <w:r>
        <w:rPr>
          <w:color w:val="0D0F1A"/>
        </w:rPr>
        <w:t>model</w:t>
      </w:r>
      <w:r>
        <w:rPr>
          <w:color w:val="0D0F1A"/>
        </w:rPr>
        <w:t>[26]</w:t>
      </w:r>
      <w:r>
        <w:rPr>
          <w:color w:val="0D0F1A"/>
        </w:rPr>
        <w:t>[27].</w:t>
      </w:r>
    </w:p>
    <w:p>
      <w:pPr>
        <w:pStyle w:val="8"/>
        <w:numPr>
          <w:ilvl w:val="0"/>
          <w:numId w:val="2"/>
        </w:numPr>
        <w:tabs>
          <w:tab w:val="left" w:pos="1066"/>
        </w:tabs>
        <w:spacing w:before="0" w:after="0" w:line="229" w:lineRule="exact"/>
        <w:ind w:left="1065" w:right="0" w:hanging="246"/>
        <w:jc w:val="both"/>
        <w:rPr>
          <w:i/>
          <w:sz w:val="20"/>
        </w:rPr>
      </w:pPr>
      <w:r>
        <w:rPr>
          <w:i/>
          <w:color w:val="0D0F1A"/>
          <w:sz w:val="20"/>
        </w:rPr>
        <w:t>Statistical</w:t>
      </w:r>
      <w:r>
        <w:rPr>
          <w:i/>
          <w:color w:val="0D0F1A"/>
          <w:sz w:val="20"/>
        </w:rPr>
        <w:t>challenges</w:t>
      </w:r>
      <w:r>
        <w:rPr>
          <w:i/>
          <w:color w:val="0D0F1A"/>
          <w:sz w:val="20"/>
        </w:rPr>
        <w:t>of</w:t>
      </w:r>
      <w:r>
        <w:rPr>
          <w:i/>
          <w:color w:val="0D0F1A"/>
          <w:sz w:val="20"/>
        </w:rPr>
        <w:t>analyzing COVID-19</w:t>
      </w:r>
      <w:r>
        <w:rPr>
          <w:i/>
          <w:color w:val="0D0F1A"/>
          <w:sz w:val="20"/>
        </w:rPr>
        <w:t>data</w:t>
      </w:r>
    </w:p>
    <w:p>
      <w:pPr>
        <w:pStyle w:val="2"/>
        <w:spacing w:before="115" w:line="360" w:lineRule="auto"/>
        <w:ind w:left="820" w:right="936"/>
        <w:jc w:val="both"/>
      </w:pPr>
      <w:r>
        <w:rPr>
          <w:color w:val="0D0F1A"/>
        </w:rPr>
        <w:t>After the outbreak of COVID-19 in Wuhan, China, the statistical model plays a major role in comparing the number</w:t>
      </w:r>
      <w:r>
        <w:rPr>
          <w:color w:val="0D0F1A"/>
        </w:rPr>
        <w:t>of</w:t>
      </w:r>
      <w:r>
        <w:rPr>
          <w:color w:val="0D0F1A"/>
        </w:rPr>
        <w:t>confirmed</w:t>
      </w:r>
      <w:r>
        <w:rPr>
          <w:color w:val="0D0F1A"/>
        </w:rPr>
        <w:t>COVID-19</w:t>
      </w:r>
      <w:r>
        <w:rPr>
          <w:color w:val="0D0F1A"/>
        </w:rPr>
        <w:t>cases,</w:t>
      </w:r>
      <w:r>
        <w:rPr>
          <w:color w:val="0D0F1A"/>
        </w:rPr>
        <w:t>the</w:t>
      </w:r>
      <w:r>
        <w:rPr>
          <w:color w:val="0D0F1A"/>
        </w:rPr>
        <w:t>number</w:t>
      </w:r>
      <w:r>
        <w:rPr>
          <w:color w:val="0D0F1A"/>
        </w:rPr>
        <w:t>of</w:t>
      </w:r>
      <w:r>
        <w:rPr>
          <w:color w:val="0D0F1A"/>
        </w:rPr>
        <w:t>recoveries</w:t>
      </w:r>
      <w:r>
        <w:rPr>
          <w:color w:val="0D0F1A"/>
        </w:rPr>
        <w:t>and</w:t>
      </w:r>
      <w:r>
        <w:rPr>
          <w:color w:val="0D0F1A"/>
        </w:rPr>
        <w:t>the</w:t>
      </w:r>
      <w:r>
        <w:rPr>
          <w:color w:val="0D0F1A"/>
        </w:rPr>
        <w:t>number</w:t>
      </w:r>
      <w:r>
        <w:rPr>
          <w:color w:val="0D0F1A"/>
        </w:rPr>
        <w:t>of</w:t>
      </w:r>
      <w:r>
        <w:rPr>
          <w:color w:val="0D0F1A"/>
        </w:rPr>
        <w:t>death</w:t>
      </w:r>
      <w:r>
        <w:rPr>
          <w:color w:val="0D0F1A"/>
        </w:rPr>
        <w:t>rate</w:t>
      </w:r>
      <w:r>
        <w:rPr>
          <w:color w:val="0D0F1A"/>
        </w:rPr>
        <w:t>that</w:t>
      </w:r>
      <w:r>
        <w:rPr>
          <w:color w:val="0D0F1A"/>
        </w:rPr>
        <w:t>is</w:t>
      </w:r>
      <w:r>
        <w:rPr>
          <w:color w:val="0D0F1A"/>
        </w:rPr>
        <w:t>taking</w:t>
      </w:r>
      <w:r>
        <w:rPr>
          <w:color w:val="0D0F1A"/>
        </w:rPr>
        <w:t>place</w:t>
      </w:r>
      <w:r>
        <w:rPr>
          <w:color w:val="0D0F1A"/>
        </w:rPr>
        <w:t>throughout the globe as shown in Fig. 4, Fig. 5 and Fig. 6 respectively. The statistical model compares the data from</w:t>
      </w:r>
      <w:r>
        <w:rPr>
          <w:color w:val="0D0F1A"/>
        </w:rPr>
        <w:t>origin i.e China to the data of different countries with respect to time in the form of a bar graph. The data from</w:t>
      </w:r>
      <w:r>
        <w:rPr>
          <w:color w:val="0D0F1A"/>
        </w:rPr>
        <w:t>different countries of the confirmed cases are recorded from the very start of the outbreak of the disease. The</w:t>
      </w:r>
      <w:r>
        <w:rPr>
          <w:color w:val="0D0F1A"/>
        </w:rPr>
        <w:t>separate data is maintained in a statistical model for the</w:t>
      </w:r>
      <w:r>
        <w:rPr>
          <w:color w:val="0D0F1A"/>
        </w:rPr>
        <w:t>cases which are recovered from the infection and the</w:t>
      </w:r>
      <w:r>
        <w:rPr>
          <w:color w:val="0D0F1A"/>
        </w:rPr>
        <w:t>number of deaths caused by COVID-19. The two protocols are maintained under in which closed COVID-19 cases</w:t>
      </w:r>
      <w:r>
        <w:rPr>
          <w:color w:val="0D0F1A"/>
        </w:rPr>
        <w:t>are</w:t>
      </w:r>
      <w:r>
        <w:rPr>
          <w:color w:val="0D0F1A"/>
        </w:rPr>
        <w:t>recorded</w:t>
      </w:r>
      <w:r>
        <w:rPr>
          <w:color w:val="0D0F1A"/>
        </w:rPr>
        <w:t>which</w:t>
      </w:r>
      <w:r>
        <w:rPr>
          <w:color w:val="0D0F1A"/>
        </w:rPr>
        <w:t>are as</w:t>
      </w:r>
      <w:r>
        <w:rPr>
          <w:color w:val="0D0F1A"/>
        </w:rPr>
        <w:t>follows:-</w:t>
      </w:r>
    </w:p>
    <w:p>
      <w:pPr>
        <w:pStyle w:val="8"/>
        <w:numPr>
          <w:ilvl w:val="1"/>
          <w:numId w:val="2"/>
        </w:numPr>
        <w:tabs>
          <w:tab w:val="left" w:pos="1022"/>
        </w:tabs>
        <w:spacing w:before="1" w:after="0" w:line="240" w:lineRule="auto"/>
        <w:ind w:left="1021" w:right="0" w:hanging="202"/>
        <w:jc w:val="both"/>
        <w:rPr>
          <w:sz w:val="20"/>
        </w:rPr>
      </w:pPr>
      <w:r>
        <w:rPr>
          <w:color w:val="0D0F1A"/>
          <w:sz w:val="20"/>
        </w:rPr>
        <w:t>International</w:t>
      </w:r>
      <w:r>
        <w:rPr>
          <w:color w:val="0D0F1A"/>
          <w:sz w:val="20"/>
        </w:rPr>
        <w:t>Severe</w:t>
      </w:r>
      <w:r>
        <w:rPr>
          <w:color w:val="0D0F1A"/>
          <w:sz w:val="20"/>
        </w:rPr>
        <w:t>Acute</w:t>
      </w:r>
      <w:r>
        <w:rPr>
          <w:color w:val="0D0F1A"/>
          <w:sz w:val="20"/>
        </w:rPr>
        <w:t>Respiratory</w:t>
      </w:r>
      <w:r>
        <w:rPr>
          <w:color w:val="0D0F1A"/>
          <w:sz w:val="20"/>
        </w:rPr>
        <w:t>and</w:t>
      </w:r>
      <w:r>
        <w:rPr>
          <w:color w:val="0D0F1A"/>
          <w:sz w:val="20"/>
        </w:rPr>
        <w:t>Emerging</w:t>
      </w:r>
      <w:r>
        <w:rPr>
          <w:color w:val="0D0F1A"/>
          <w:sz w:val="20"/>
        </w:rPr>
        <w:t>Infection</w:t>
      </w:r>
      <w:r>
        <w:rPr>
          <w:color w:val="0D0F1A"/>
          <w:sz w:val="20"/>
        </w:rPr>
        <w:t>Consortium</w:t>
      </w:r>
      <w:r>
        <w:rPr>
          <w:color w:val="0D0F1A"/>
          <w:sz w:val="20"/>
        </w:rPr>
        <w:t>(ISARIC)</w:t>
      </w:r>
      <w:r>
        <w:rPr>
          <w:color w:val="0D0F1A"/>
          <w:sz w:val="20"/>
        </w:rPr>
        <w:t>(isaric.tghn.org)</w:t>
      </w:r>
    </w:p>
    <w:p>
      <w:pPr>
        <w:pStyle w:val="8"/>
        <w:numPr>
          <w:ilvl w:val="1"/>
          <w:numId w:val="2"/>
        </w:numPr>
        <w:tabs>
          <w:tab w:val="left" w:pos="1022"/>
        </w:tabs>
        <w:spacing w:before="116" w:after="0" w:line="240" w:lineRule="auto"/>
        <w:ind w:left="1021" w:right="0" w:hanging="202"/>
        <w:jc w:val="both"/>
        <w:rPr>
          <w:sz w:val="20"/>
        </w:rPr>
      </w:pPr>
      <w:r>
        <w:rPr>
          <w:color w:val="0D0F1A"/>
          <w:sz w:val="20"/>
        </w:rPr>
        <w:t>Lean</w:t>
      </w:r>
      <w:r>
        <w:rPr>
          <w:color w:val="0D0F1A"/>
          <w:sz w:val="20"/>
        </w:rPr>
        <w:t>European</w:t>
      </w:r>
      <w:r>
        <w:rPr>
          <w:color w:val="0D0F1A"/>
          <w:sz w:val="20"/>
        </w:rPr>
        <w:t>Open</w:t>
      </w:r>
      <w:r>
        <w:rPr>
          <w:color w:val="0D0F1A"/>
          <w:sz w:val="20"/>
        </w:rPr>
        <w:t>Survey</w:t>
      </w:r>
      <w:r>
        <w:rPr>
          <w:color w:val="0D0F1A"/>
          <w:sz w:val="20"/>
        </w:rPr>
        <w:t>on</w:t>
      </w:r>
      <w:r>
        <w:rPr>
          <w:color w:val="0D0F1A"/>
          <w:sz w:val="20"/>
        </w:rPr>
        <w:t>SARS-CoV-2</w:t>
      </w:r>
      <w:r>
        <w:rPr>
          <w:color w:val="0D0F1A"/>
          <w:sz w:val="20"/>
        </w:rPr>
        <w:t>Infected</w:t>
      </w:r>
      <w:r>
        <w:rPr>
          <w:color w:val="0D0F1A"/>
          <w:sz w:val="20"/>
        </w:rPr>
        <w:t>Patients</w:t>
      </w:r>
      <w:r>
        <w:rPr>
          <w:color w:val="0D0F1A"/>
          <w:sz w:val="20"/>
        </w:rPr>
        <w:t>(LEOSS)</w:t>
      </w:r>
      <w:r>
        <w:rPr>
          <w:color w:val="0D0F1A"/>
          <w:sz w:val="20"/>
        </w:rPr>
        <w:t>(leoss.net).</w:t>
      </w:r>
    </w:p>
    <w:p>
      <w:pPr>
        <w:pStyle w:val="2"/>
        <w:spacing w:before="114" w:line="360" w:lineRule="auto"/>
        <w:ind w:left="820" w:right="941"/>
        <w:jc w:val="both"/>
      </w:pPr>
      <w:r>
        <w:rPr>
          <w:color w:val="0D0F1A"/>
        </w:rPr>
        <w:t>For COVID-19 patients, the most important clinical endpoints are the record of intensive care, invasive ventilation,</w:t>
      </w:r>
      <w:r>
        <w:rPr>
          <w:color w:val="0D0F1A"/>
        </w:rPr>
        <w:t>and</w:t>
      </w:r>
      <w:r>
        <w:rPr>
          <w:color w:val="0D0F1A"/>
        </w:rPr>
        <w:t>survival.</w:t>
      </w:r>
      <w:r>
        <w:rPr>
          <w:color w:val="0D0F1A"/>
        </w:rPr>
        <w:t>The</w:t>
      </w:r>
      <w:r>
        <w:rPr>
          <w:color w:val="0D0F1A"/>
        </w:rPr>
        <w:t>less relevant endpoint is supportive</w:t>
      </w:r>
      <w:r>
        <w:rPr>
          <w:color w:val="0D0F1A"/>
        </w:rPr>
        <w:t>oxygen.</w:t>
      </w:r>
      <w:r>
        <w:rPr>
          <w:color w:val="0D0F1A"/>
        </w:rPr>
        <w:t>According to</w:t>
      </w:r>
      <w:r>
        <w:rPr>
          <w:color w:val="0D0F1A"/>
        </w:rPr>
        <w:t>these two</w:t>
      </w:r>
      <w:r>
        <w:rPr>
          <w:color w:val="0D0F1A"/>
        </w:rPr>
        <w:t>endpoints data</w:t>
      </w:r>
      <w:r>
        <w:rPr>
          <w:color w:val="0D0F1A"/>
        </w:rPr>
        <w:t>can be</w:t>
      </w:r>
      <w:r>
        <w:rPr>
          <w:color w:val="0D0F1A"/>
        </w:rPr>
        <w:t>analyzed on a statistical model that will be dependent on time. The data is further collected from ISARIC and</w:t>
      </w:r>
      <w:r>
        <w:rPr>
          <w:color w:val="0D0F1A"/>
        </w:rPr>
        <w:t>LEOSS</w:t>
      </w:r>
      <w:r>
        <w:rPr>
          <w:color w:val="0D0F1A"/>
        </w:rPr>
        <w:t>to</w:t>
      </w:r>
      <w:r>
        <w:rPr>
          <w:color w:val="0D0F1A"/>
        </w:rPr>
        <w:t>analyze data in</w:t>
      </w:r>
      <w:r>
        <w:rPr>
          <w:color w:val="0D0F1A"/>
        </w:rPr>
        <w:t>the standard</w:t>
      </w:r>
      <w:r>
        <w:rPr>
          <w:color w:val="0D0F1A"/>
        </w:rPr>
        <w:t>protocol</w:t>
      </w:r>
      <w:r>
        <w:rPr>
          <w:color w:val="0D0F1A"/>
        </w:rPr>
        <w:t>[28].</w:t>
      </w:r>
    </w:p>
    <w:p>
      <w:pPr>
        <w:spacing w:after="0" w:line="360" w:lineRule="auto"/>
        <w:jc w:val="both"/>
        <w:sectPr>
          <w:pgSz w:w="12240" w:h="15840"/>
          <w:pgMar w:top="660" w:right="500" w:bottom="700" w:left="620" w:header="372" w:footer="512" w:gutter="0"/>
        </w:sectPr>
      </w:pPr>
    </w:p>
    <w:p>
      <w:pPr>
        <w:pStyle w:val="2"/>
      </w:pPr>
    </w:p>
    <w:p>
      <w:pPr>
        <w:pStyle w:val="2"/>
      </w:pPr>
    </w:p>
    <w:p>
      <w:pPr>
        <w:pStyle w:val="2"/>
        <w:spacing w:before="1"/>
        <w:rPr>
          <w:sz w:val="27"/>
        </w:rPr>
      </w:pPr>
    </w:p>
    <w:p>
      <w:pPr>
        <w:pStyle w:val="2"/>
        <w:ind w:left="1892"/>
      </w:pPr>
      <w:r>
        <w:pict>
          <v:group id="1078" o:spid="_x0000_s1048" o:spt="203" style="height:231pt;width:360.75pt;" coordsize="7215,4620">
            <o:lock v:ext="edit"/>
            <v:shape id="1079" o:spid="_x0000_s1049" style="position:absolute;left:1132;top:1195;height:2081;width:3612;" filled="f" stroked="t" coordorigin="1133,1195" coordsize="3612,2081" path="m1133,3276l1241,3276m1385,3276l1601,3276m1133,2930l1241,2930m1385,2930l4745,2930m1133,2582l1241,2582m1385,2582l4745,2582m1133,2237l1241,2237m1385,2237l4745,2237m1133,1889l1241,1889m1385,1889l4745,1889m1133,1543l1241,1543m1385,1543l4745,1543m1133,1195l1241,1195m1385,1195l4745,1195e">
              <v:path textboxrect="1133,1195,4745,3276" arrowok="t"/>
              <v:fill on="f" focussize="0,0"/>
              <v:stroke weight="0.72pt" color="#858585"/>
              <v:imagedata o:title=""/>
              <o:lock v:ext="edit"/>
            </v:shape>
            <v:rect id="1080" o:spid="_x0000_s1050" o:spt="1" style="position:absolute;left:1240;top:1003;height:2619;width:144;" fillcolor="#8063A1" filled="t" stroked="f" coordsize="21600,21600">
              <v:path/>
              <v:fill on="t" focussize="0,0"/>
              <v:stroke on="f"/>
              <v:imagedata o:title=""/>
              <o:lock v:ext="edit"/>
            </v:rect>
            <v:line id="1081" o:spid="_x0000_s1051" o:spt="20" style="position:absolute;left:34940;top:65520;height:0;width:4320;" stroked="t" coordsize="21600,21600">
              <v:path arrowok="t"/>
              <v:fill focussize="0,0"/>
              <v:stroke weight="0.72pt" color="#858585"/>
              <v:imagedata o:title=""/>
              <o:lock v:ext="edit"/>
            </v:line>
            <v:rect id="1082" o:spid="_x0000_s1052" o:spt="1" style="position:absolute;left:1600;top:3134;height:488;width:147;" fillcolor="#8063A1" filled="t" stroked="f" coordsize="21600,21600">
              <v:path/>
              <v:fill on="t" focussize="0,0"/>
              <v:stroke on="f"/>
              <v:imagedata o:title=""/>
              <o:lock v:ext="edit"/>
            </v:rect>
            <v:line id="1083" o:spid="_x0000_s1053" o:spt="20" style="position:absolute;left:42140;top:65520;height:0;width:4320;" stroked="t" coordsize="21600,21600">
              <v:path arrowok="t"/>
              <v:fill focussize="0,0"/>
              <v:stroke weight="0.72pt" color="#858585"/>
              <v:imagedata o:title=""/>
              <o:lock v:ext="edit"/>
            </v:line>
            <v:rect id="1084" o:spid="_x0000_s1054" o:spt="1" style="position:absolute;left:1963;top:3141;height:480;width:144;" fillcolor="#8063A1" filled="t" stroked="f" coordsize="21600,21600">
              <v:path/>
              <v:fill on="t" focussize="0,0"/>
              <v:stroke on="f"/>
              <v:imagedata o:title=""/>
              <o:lock v:ext="edit"/>
            </v:rect>
            <v:line id="1085" o:spid="_x0000_s1055" o:spt="20" style="position:absolute;left:49400;top:65520;height:0;width:4320;" stroked="t" coordsize="21600,21600">
              <v:path arrowok="t"/>
              <v:fill focussize="0,0"/>
              <v:stroke weight="0.72pt" color="#858585"/>
              <v:imagedata o:title=""/>
              <o:lock v:ext="edit"/>
            </v:line>
            <v:rect id="1086" o:spid="_x0000_s1056" o:spt="1" style="position:absolute;left:2323;top:3206;height:416;width:147;" fillcolor="#8063A1" filled="t" stroked="f" coordsize="21600,21600">
              <v:path/>
              <v:fill on="t" focussize="0,0"/>
              <v:stroke on="f"/>
              <v:imagedata o:title=""/>
              <o:lock v:ext="edit"/>
            </v:rect>
            <v:line id="1087" o:spid="_x0000_s1057" o:spt="20" style="position:absolute;left:56600;top:65520;height:0;width:4320;" stroked="t" coordsize="21600,21600">
              <v:path arrowok="t"/>
              <v:fill focussize="0,0"/>
              <v:stroke weight="0.72pt" color="#858585"/>
              <v:imagedata o:title=""/>
              <o:lock v:ext="edit"/>
            </v:line>
            <v:rect id="1088" o:spid="_x0000_s1058" o:spt="1" style="position:absolute;left:2685;top:3218;height:404;width:144;" fillcolor="#8063A1" filled="t" stroked="f" coordsize="21600,21600">
              <v:path/>
              <v:fill on="t" focussize="0,0"/>
              <v:stroke on="f"/>
              <v:imagedata o:title=""/>
              <o:lock v:ext="edit"/>
            </v:rect>
            <v:line id="1089" o:spid="_x0000_s1059" o:spt="20" style="position:absolute;left:63840;top:65520;height:0;width:31060;" stroked="t" coordsize="21600,21600">
              <v:path arrowok="t"/>
              <v:fill focussize="0,0"/>
              <v:stroke weight="0.72pt" color="#858585"/>
              <v:imagedata o:title=""/>
              <o:lock v:ext="edit"/>
            </v:line>
            <v:shape id="1090" o:spid="_x0000_s1060" style="position:absolute;left:3045;top:3232;height:389;width:1592;" fillcolor="#8063A1" filled="t" stroked="f" coordorigin="3046,3233" coordsize="1592,389" path="m3192,3233l3046,3233,3046,3622,3192,3622,3192,3233xm3552,3312l3408,3312,3408,3622,3552,3622,3552,3312xm3914,3317l3768,3317,3768,3622,3914,3622,3914,3317xm4274,3367l4130,3367,4130,3622,4274,3622,4274,3367xm4637,3415l4490,3415,4490,3622,4637,3622,4637,3415xe">
              <v:path textboxrect="3046,3233,4638,3622" arrowok="t"/>
              <v:fill on="t" focussize="0,0"/>
              <v:stroke on="f"/>
              <v:imagedata o:title=""/>
              <o:lock v:ext="edit"/>
            </v:shape>
            <v:shape id="1091" o:spid="_x0000_s1061" style="position:absolute;left:1068;top:849;height:2837;width:3677;" filled="f" stroked="t" coordorigin="1068,850" coordsize="3677,2837" path="m1133,850l4745,850m1133,3622l1133,850m1068,3622l1133,3622m1068,3276l1133,3276m1068,2930l1133,2930m1068,2582l1133,2582m1068,2237l1133,2237m1068,1889l1133,1889m1068,1543l1133,1543m1068,1195l1133,1195m1068,850l1133,850m1133,3622l4745,3622m1133,3622l1133,3686m1493,3622l1493,3686m1855,3622l1855,3686m2215,3622l2215,3686m2578,3622l2578,3686m2938,3622l2938,3686m3300,3622l3300,3686m3660,3622l3660,3686m4022,3622l4022,3686m4382,3622l4382,3686m4745,3622l4745,3686e">
              <v:path textboxrect="1068,850,4745,3687" arrowok="t"/>
              <v:fill on="f" focussize="0,0"/>
              <v:stroke weight="0.72pt" color="#858585"/>
              <v:imagedata o:title=""/>
              <o:lock v:ext="edit"/>
            </v:shape>
            <v:shape id="1092" o:spid="_x0000_s1062" o:spt="75" type="#_x0000_t75" style="position:absolute;left:1047;top:3829;height:404;width:1025;" filled="f" stroked="f" coordsize="21600,21600">
              <v:path/>
              <v:fill on="f" focussize="0,0"/>
              <v:stroke on="f"/>
              <v:imagedata r:id="rId10" embosscolor="#FFFFFF" o:title=""/>
              <o:lock v:ext="edit" aspectratio="t"/>
            </v:shape>
            <v:shape id="1093" o:spid="_x0000_s1063" o:spt="75" type="#_x0000_t75" style="position:absolute;left:2204;top:3800;height:583;width:2397;" filled="f" stroked="f" coordsize="21600,21600">
              <v:path/>
              <v:fill on="f" focussize="0,0"/>
              <v:stroke on="f"/>
              <v:imagedata r:id="rId11" embosscolor="#FFFFFF" o:title=""/>
              <o:lock v:ext="edit" aspectratio="t"/>
            </v:shape>
            <v:rect id="1094" o:spid="_x0000_s1064" o:spt="1" style="position:absolute;left:5064;top:2443;height:111;width:111;" fillcolor="#8063A1" filled="t" stroked="f" coordsize="21600,21600">
              <v:path/>
              <v:fill on="t" focussize="0,0"/>
              <v:stroke on="f"/>
              <v:imagedata o:title=""/>
              <o:lock v:ext="edit"/>
            </v:rect>
            <v:rect id="1095" o:spid="_x0000_s1065" o:spt="1" style="position:absolute;left:7;top:7;height:4606;width:7200;" filled="f" stroked="t" coordsize="21600,21600">
              <v:path/>
              <v:fill on="f" focussize="0,0"/>
              <v:stroke weight="0.72pt" color="#858585"/>
              <v:imagedata o:title=""/>
              <o:lock v:ext="edit"/>
            </v:rect>
            <v:shape id="1096" o:spid="_x0000_s1066" o:spt="202" type="#_x0000_t202" style="position:absolute;left:1513;top:230;height:360;width:4205;" filled="f" stroked="f" coordsize="21600,21600">
              <v:path/>
              <v:fill on="f" focussize="0,0"/>
              <v:stroke on="f" joinstyle="miter"/>
              <v:imagedata o:title=""/>
              <o:lock v:ext="edit"/>
              <v:textbox inset="0mm,0mm,0mm,0mm">
                <w:txbxContent>
                  <w:p>
                    <w:pPr>
                      <w:spacing w:before="0" w:line="360" w:lineRule="exact"/>
                      <w:ind w:left="0" w:right="0" w:firstLine="0"/>
                      <w:jc w:val="left"/>
                      <w:rPr>
                        <w:rFonts w:ascii="Calibri"/>
                        <w:b/>
                        <w:sz w:val="36"/>
                      </w:rPr>
                    </w:pPr>
                    <w:r>
                      <w:rPr>
                        <w:rFonts w:ascii="Calibri"/>
                        <w:b/>
                        <w:sz w:val="36"/>
                      </w:rPr>
                      <w:t>NumberofConfirmedCases</w:t>
                    </w:r>
                  </w:p>
                </w:txbxContent>
              </v:textbox>
            </v:shape>
            <v:shape id="1097" o:spid="_x0000_s1067" o:spt="202" type="#_x0000_t202" style="position:absolute;left:137;top:756;height:2974;width:830;" filled="f" stroked="f" coordsize="21600,21600">
              <v:path/>
              <v:fill on="f" focussize="0,0"/>
              <v:stroke on="f" joinstyle="miter"/>
              <v:imagedata o:title=""/>
              <o:lock v:ext="edit"/>
              <v:textbox inset="0mm,0mm,0mm,0mm">
                <w:txbxContent>
                  <w:p>
                    <w:pPr>
                      <w:spacing w:before="0" w:line="203" w:lineRule="exact"/>
                      <w:ind w:left="0" w:right="18" w:firstLine="0"/>
                      <w:jc w:val="right"/>
                      <w:rPr>
                        <w:rFonts w:ascii="Calibri"/>
                        <w:sz w:val="20"/>
                      </w:rPr>
                    </w:pPr>
                    <w:r>
                      <w:rPr>
                        <w:rFonts w:ascii="Calibri"/>
                        <w:sz w:val="20"/>
                      </w:rPr>
                      <w:t>16,00,000</w:t>
                    </w:r>
                  </w:p>
                  <w:p>
                    <w:pPr>
                      <w:spacing w:before="102"/>
                      <w:ind w:left="0" w:right="18" w:firstLine="0"/>
                      <w:jc w:val="right"/>
                      <w:rPr>
                        <w:rFonts w:ascii="Calibri"/>
                        <w:sz w:val="20"/>
                      </w:rPr>
                    </w:pPr>
                    <w:r>
                      <w:rPr>
                        <w:rFonts w:ascii="Calibri"/>
                        <w:sz w:val="20"/>
                      </w:rPr>
                      <w:t>14,00,000</w:t>
                    </w:r>
                  </w:p>
                  <w:p>
                    <w:pPr>
                      <w:spacing w:before="103"/>
                      <w:ind w:left="0" w:right="18" w:firstLine="0"/>
                      <w:jc w:val="right"/>
                      <w:rPr>
                        <w:rFonts w:ascii="Calibri"/>
                        <w:sz w:val="20"/>
                      </w:rPr>
                    </w:pPr>
                    <w:r>
                      <w:rPr>
                        <w:rFonts w:ascii="Calibri"/>
                        <w:sz w:val="20"/>
                      </w:rPr>
                      <w:t>12,00,000</w:t>
                    </w:r>
                  </w:p>
                  <w:p>
                    <w:pPr>
                      <w:spacing w:before="102"/>
                      <w:ind w:left="0" w:right="18" w:firstLine="0"/>
                      <w:jc w:val="right"/>
                      <w:rPr>
                        <w:rFonts w:ascii="Calibri"/>
                        <w:sz w:val="20"/>
                      </w:rPr>
                    </w:pPr>
                    <w:r>
                      <w:rPr>
                        <w:rFonts w:ascii="Calibri"/>
                        <w:sz w:val="20"/>
                      </w:rPr>
                      <w:t>10,00,000</w:t>
                    </w:r>
                  </w:p>
                  <w:p>
                    <w:pPr>
                      <w:spacing w:before="103"/>
                      <w:ind w:left="0" w:right="18" w:firstLine="0"/>
                      <w:jc w:val="right"/>
                      <w:rPr>
                        <w:rFonts w:ascii="Calibri"/>
                        <w:sz w:val="20"/>
                      </w:rPr>
                    </w:pPr>
                    <w:r>
                      <w:rPr>
                        <w:rFonts w:ascii="Calibri"/>
                        <w:sz w:val="20"/>
                      </w:rPr>
                      <w:t>8,00,000</w:t>
                    </w:r>
                  </w:p>
                  <w:p>
                    <w:pPr>
                      <w:spacing w:before="103"/>
                      <w:ind w:left="0" w:right="18" w:firstLine="0"/>
                      <w:jc w:val="right"/>
                      <w:rPr>
                        <w:rFonts w:ascii="Calibri"/>
                        <w:sz w:val="20"/>
                      </w:rPr>
                    </w:pPr>
                    <w:r>
                      <w:rPr>
                        <w:rFonts w:ascii="Calibri"/>
                        <w:sz w:val="20"/>
                      </w:rPr>
                      <w:t>6,00,000</w:t>
                    </w:r>
                  </w:p>
                  <w:p>
                    <w:pPr>
                      <w:spacing w:before="103"/>
                      <w:ind w:left="0" w:right="18" w:firstLine="0"/>
                      <w:jc w:val="right"/>
                      <w:rPr>
                        <w:rFonts w:ascii="Calibri"/>
                        <w:sz w:val="20"/>
                      </w:rPr>
                    </w:pPr>
                    <w:r>
                      <w:rPr>
                        <w:rFonts w:ascii="Calibri"/>
                        <w:sz w:val="20"/>
                      </w:rPr>
                      <w:t>4,00,000</w:t>
                    </w:r>
                  </w:p>
                  <w:p>
                    <w:pPr>
                      <w:spacing w:before="102"/>
                      <w:ind w:left="0" w:right="18" w:firstLine="0"/>
                      <w:jc w:val="right"/>
                      <w:rPr>
                        <w:rFonts w:ascii="Calibri"/>
                        <w:sz w:val="20"/>
                      </w:rPr>
                    </w:pPr>
                    <w:r>
                      <w:rPr>
                        <w:rFonts w:ascii="Calibri"/>
                        <w:sz w:val="20"/>
                      </w:rPr>
                      <w:t>2,00,000</w:t>
                    </w:r>
                  </w:p>
                  <w:p>
                    <w:pPr>
                      <w:spacing w:before="103" w:line="240" w:lineRule="exact"/>
                      <w:ind w:left="0" w:right="18" w:firstLine="0"/>
                      <w:jc w:val="right"/>
                      <w:rPr>
                        <w:rFonts w:ascii="Calibri"/>
                        <w:sz w:val="20"/>
                      </w:rPr>
                    </w:pPr>
                    <w:r>
                      <w:rPr>
                        <w:rFonts w:ascii="Calibri"/>
                        <w:w w:val="99"/>
                        <w:sz w:val="20"/>
                      </w:rPr>
                      <w:t>0</w:t>
                    </w:r>
                  </w:p>
                </w:txbxContent>
              </v:textbox>
            </v:shape>
            <v:shape id="1098" o:spid="_x0000_s1068" o:spt="202" type="#_x0000_t202" style="position:absolute;left:5222;top:2405;height:444;width:1802;" filled="f" stroked="f" coordsize="21600,21600">
              <v:path/>
              <v:fill on="f" focussize="0,0"/>
              <v:stroke on="f" joinstyle="miter"/>
              <v:imagedata o:title=""/>
              <o:lock v:ext="edit"/>
              <v:textbox inset="0mm,0mm,0mm,0mm">
                <w:txbxContent>
                  <w:p>
                    <w:pPr>
                      <w:spacing w:before="0" w:line="203" w:lineRule="exact"/>
                      <w:ind w:left="0" w:right="0" w:firstLine="0"/>
                      <w:jc w:val="left"/>
                      <w:rPr>
                        <w:rFonts w:ascii="Calibri"/>
                        <w:sz w:val="20"/>
                      </w:rPr>
                    </w:pPr>
                    <w:r>
                      <w:rPr>
                        <w:rFonts w:ascii="Calibri"/>
                        <w:sz w:val="20"/>
                      </w:rPr>
                      <w:t>NumberofConfirmed</w:t>
                    </w:r>
                  </w:p>
                  <w:p>
                    <w:pPr>
                      <w:spacing w:before="0" w:line="240" w:lineRule="exact"/>
                      <w:ind w:left="0" w:right="0" w:firstLine="0"/>
                      <w:jc w:val="left"/>
                      <w:rPr>
                        <w:rFonts w:ascii="Calibri"/>
                        <w:sz w:val="20"/>
                      </w:rPr>
                    </w:pPr>
                    <w:r>
                      <w:rPr>
                        <w:rFonts w:ascii="Calibri"/>
                        <w:sz w:val="20"/>
                      </w:rPr>
                      <w:t>Cases</w:t>
                    </w:r>
                  </w:p>
                </w:txbxContent>
              </v:textbox>
            </v:shape>
            <w10:wrap type="none"/>
            <w10:anchorlock/>
          </v:group>
        </w:pict>
      </w:r>
    </w:p>
    <w:p>
      <w:pPr>
        <w:pStyle w:val="2"/>
      </w:pPr>
    </w:p>
    <w:p>
      <w:pPr>
        <w:pStyle w:val="2"/>
        <w:rPr>
          <w:sz w:val="16"/>
        </w:rPr>
      </w:pPr>
    </w:p>
    <w:p>
      <w:pPr>
        <w:spacing w:before="94"/>
        <w:ind w:left="904" w:right="1023" w:firstLine="0"/>
        <w:jc w:val="center"/>
        <w:rPr>
          <w:sz w:val="16"/>
        </w:rPr>
      </w:pPr>
      <w:r>
        <w:rPr>
          <w:sz w:val="16"/>
        </w:rPr>
        <w:t>Fig.4:MostaffectedcountriesshowingnumberofconfirmedCOVID-19cases.</w:t>
      </w:r>
    </w:p>
    <w:p>
      <w:pPr>
        <w:pStyle w:val="2"/>
        <w:spacing w:before="8"/>
        <w:rPr>
          <w:sz w:val="15"/>
        </w:rPr>
      </w:pPr>
      <w:r>
        <w:pict>
          <v:group id="1100" o:spid="_x0000_s1069" o:spt="203" style="position:absolute;left:0pt;margin-left:125.6pt;margin-top:11.05pt;height:216pt;width:360.75pt;mso-position-horizontal-relative:page;mso-wrap-distance-bottom:0pt;mso-wrap-distance-top:0pt;z-index:-2147482624;mso-width-relative:page;mso-height-relative:page;" coordorigin="2513,221" coordsize="7215,4320">
            <o:lock v:ext="edit"/>
            <v:shape id="1101" o:spid="_x0000_s1070" style="position:absolute;left:3544;top:1690;height:1546;width:3807;" filled="f" stroked="t" coordorigin="3545,1690" coordsize="3807,1546" path="m3545,3236l3658,3236m3811,3236l4039,3236m3545,2926l3658,2926m3811,2926l4421,2926m3545,2616l3658,2616m3811,2616l4421,2616m3545,2307l3658,2307m3811,2307l7351,2307m3545,1997l3658,1997m3811,1997l7351,1997m3545,1690l3658,1690m3811,1690l7351,1690e">
              <v:path textboxrect="3545,1690,7352,3236" arrowok="t"/>
              <v:fill on="f" focussize="0,0"/>
              <v:stroke weight="0.72pt" color="#858585"/>
              <v:imagedata o:title=""/>
              <o:lock v:ext="edit"/>
            </v:shape>
            <v:line id="1102" o:spid="_x0000_s1071" o:spt="20" style="position:absolute;left:70900;top:27600;height:0;width:76120;" stroked="t" coordsize="21600,21600">
              <v:path arrowok="t"/>
              <v:fill focussize="0,0"/>
              <v:stroke weight="0.72pt" color="#858585"/>
              <v:imagedata o:title=""/>
              <o:lock v:ext="edit"/>
            </v:line>
            <v:rect id="1103" o:spid="_x0000_s1072" o:spt="1" style="position:absolute;left:3657;top:1445;height:2100;width:154;" fillcolor="#8063A1" filled="t" stroked="f" coordsize="21600,21600">
              <v:path/>
              <v:fill on="t" focussize="0,0"/>
              <v:stroke on="f"/>
              <v:imagedata o:title=""/>
              <o:lock v:ext="edit"/>
            </v:rect>
            <v:line id="1104" o:spid="_x0000_s1073" o:spt="20" style="position:absolute;left:83800;top:64720;height:0;width:4620;" stroked="t" coordsize="21600,21600">
              <v:path arrowok="t"/>
              <v:fill focussize="0,0"/>
              <v:stroke weight="0.72pt" color="#858585"/>
              <v:imagedata o:title=""/>
              <o:lock v:ext="edit"/>
            </v:line>
            <v:rect id="1105" o:spid="_x0000_s1074" o:spt="1" style="position:absolute;left:4039;top:3127;height:418;width:152;" fillcolor="#8063A1" filled="t" stroked="f" coordsize="21600,21600">
              <v:path/>
              <v:fill on="t" focussize="0,0"/>
              <v:stroke on="f"/>
              <v:imagedata o:title=""/>
              <o:lock v:ext="edit"/>
            </v:rect>
            <v:shape id="1106" o:spid="_x0000_s1075" style="position:absolute;left:4572;top:2616;height:620;width:1752;" filled="f" stroked="t" coordorigin="4572,2616" coordsize="1752,620" path="m4572,3236l5182,3236m4572,2926l5563,2926m4572,2616l6324,2616e">
              <v:path textboxrect="4572,2616,6324,3236" arrowok="t"/>
              <v:fill on="f" focussize="0,0"/>
              <v:stroke weight="0.72pt" color="#858585"/>
              <v:imagedata o:title=""/>
              <o:lock v:ext="edit"/>
            </v:shape>
            <v:shape id="1107" o:spid="_x0000_s1076" style="position:absolute;left:4420;top:2333;height:1212;width:533;" fillcolor="#8063A1" filled="t" stroked="f" coordorigin="4421,2333" coordsize="533,1212" path="m4572,2333l4421,2333,4421,3545,4572,3545,4572,2333xm4954,3543l4800,3543,4800,3545,4954,3545,4954,3543xe">
              <v:path textboxrect="4421,2333,4954,3545" arrowok="t"/>
              <v:fill on="t" focussize="0,0"/>
              <v:stroke on="f"/>
              <v:imagedata o:title=""/>
              <o:lock v:ext="edit"/>
            </v:shape>
            <v:line id="1108" o:spid="_x0000_s1077" o:spt="20" style="position:absolute;left:106660;top:64720;height:0;width:4600;" stroked="t" coordsize="21600,21600">
              <v:path arrowok="t"/>
              <v:fill focussize="0,0"/>
              <v:stroke weight="0.72pt" color="#858585"/>
              <v:imagedata o:title=""/>
              <o:lock v:ext="edit"/>
            </v:line>
            <v:rect id="1109" o:spid="_x0000_s1078" o:spt="1" style="position:absolute;left:5181;top:2990;height:555;width:152;" fillcolor="#8063A1" filled="t" stroked="f" coordsize="21600,21600">
              <v:path/>
              <v:fill on="t" focussize="0,0"/>
              <v:stroke on="f"/>
              <v:imagedata o:title=""/>
              <o:lock v:ext="edit"/>
            </v:rect>
            <v:shape id="1110" o:spid="_x0000_s1079" style="position:absolute;left:5714;top:2926;height:310;width:610;" filled="f" stroked="t" coordorigin="5714,2926" coordsize="610,310" path="m5714,3236l5942,3236m5714,2926l6324,2926e">
              <v:path textboxrect="5714,2926,6324,3236" arrowok="t"/>
              <v:fill on="f" focussize="0,0"/>
              <v:stroke weight="0.72pt" color="#858585"/>
              <v:imagedata o:title=""/>
              <o:lock v:ext="edit"/>
            </v:shape>
            <v:rect id="1111" o:spid="_x0000_s1080" o:spt="1" style="position:absolute;left:5563;top:2784;height:761;width:152;" fillcolor="#8063A1" filled="t" stroked="f" coordsize="21600,21600">
              <v:path/>
              <v:fill on="t" focussize="0,0"/>
              <v:stroke on="f"/>
              <v:imagedata o:title=""/>
              <o:lock v:ext="edit"/>
            </v:rect>
            <v:line id="1112" o:spid="_x0000_s1081" o:spt="20" style="position:absolute;left:121920;top:64720;height:0;width:4560;" stroked="t" coordsize="21600,21600">
              <v:path arrowok="t"/>
              <v:fill focussize="0,0"/>
              <v:stroke weight="0.72pt" color="#858585"/>
              <v:imagedata o:title=""/>
              <o:lock v:ext="edit"/>
            </v:line>
            <v:rect id="1113" o:spid="_x0000_s1082" o:spt="1" style="position:absolute;left:5942;top:3166;height:380;width:154;" fillcolor="#8063A1" filled="t" stroked="f" coordsize="21600,21600">
              <v:path/>
              <v:fill on="t" focussize="0,0"/>
              <v:stroke on="f"/>
              <v:imagedata o:title=""/>
              <o:lock v:ext="edit"/>
            </v:rect>
            <v:shape id="1114" o:spid="_x0000_s1083" style="position:absolute;left:6475;top:2926;height:310;width:231;" filled="f" stroked="t" coordorigin="6475,2926" coordsize="231,310" path="m6475,3236l6706,3236m6475,2926l6706,2926e">
              <v:path textboxrect="6475,2926,6706,3236" arrowok="t"/>
              <v:fill on="f" focussize="0,0"/>
              <v:stroke weight="0.72pt" color="#858585"/>
              <v:imagedata o:title=""/>
              <o:lock v:ext="edit"/>
            </v:shape>
            <v:rect id="1115" o:spid="_x0000_s1084" o:spt="1" style="position:absolute;left:6324;top:2594;height:951;width:152;" fillcolor="#8063A1" filled="t" stroked="f" coordsize="21600,21600">
              <v:path/>
              <v:fill on="t" focussize="0,0"/>
              <v:stroke on="f"/>
              <v:imagedata o:title=""/>
              <o:lock v:ext="edit"/>
            </v:rect>
            <v:shape id="1116" o:spid="_x0000_s1085" style="position:absolute;left:6856;top:2926;height:310;width:495;" filled="f" stroked="t" coordorigin="6857,2926" coordsize="495,310" path="m6857,3236l7085,3236m6857,2926l7351,2926e">
              <v:path textboxrect="6857,2926,7352,3236" arrowok="t"/>
              <v:fill on="f" focussize="0,0"/>
              <v:stroke weight="0.72pt" color="#858585"/>
              <v:imagedata o:title=""/>
              <o:lock v:ext="edit"/>
            </v:shape>
            <v:rect id="1117" o:spid="_x0000_s1086" o:spt="1" style="position:absolute;left:6705;top:2875;height:670;width:152;" fillcolor="#8063A1" filled="t" stroked="f" coordsize="21600,21600">
              <v:path/>
              <v:fill on="t" focussize="0,0"/>
              <v:stroke on="f"/>
              <v:imagedata o:title=""/>
              <o:lock v:ext="edit"/>
            </v:rect>
            <v:line id="1118" o:spid="_x0000_s1087" o:spt="20" style="position:absolute;left:144760;top:64720;height:0;width:2260;" stroked="t" coordsize="21600,21600">
              <v:path arrowok="t"/>
              <v:fill focussize="0,0"/>
              <v:stroke weight="0.72pt" color="#858585"/>
              <v:imagedata o:title=""/>
              <o:lock v:ext="edit"/>
            </v:line>
            <v:rect id="1119" o:spid="_x0000_s1088" o:spt="1" style="position:absolute;left:7084;top:2959;height:586;width:154;" fillcolor="#8063A1" filled="t" stroked="f" coordsize="21600,21600">
              <v:path/>
              <v:fill on="t" focussize="0,0"/>
              <v:stroke on="f"/>
              <v:imagedata o:title=""/>
              <o:lock v:ext="edit"/>
            </v:rect>
            <v:shape id="1120" o:spid="_x0000_s1089" style="position:absolute;left:3480;top:1070;height:2537;width:3872;" filled="f" stroked="t" coordorigin="3480,1071" coordsize="3872,2537" path="m3545,1071l7351,1071m3545,3545l3545,1071m3480,3545l3545,3545m3480,3236l3545,3236m3480,2926l3545,2926m3480,2616l3545,2616m3480,2307l3545,2307m3480,1997l3545,1997m3480,1690l3545,1690m3480,1380l3545,1380m3480,1071l3545,1071m3545,3545l7351,3545m3545,3545l3545,3608m3924,3545l3924,3608m4306,3545l4306,3608m4687,3545l4687,3608m5066,3545l5066,3608m5448,3545l5448,3608m5830,3545l5830,3608m6209,3545l6209,3608m6590,3545l6590,3608m6972,3545l6972,3608m7351,3545l7351,3608e">
              <v:path textboxrect="3480,1071,7352,3608" arrowok="t"/>
              <v:fill on="f" focussize="0,0"/>
              <v:stroke weight="0.72pt" color="#858585"/>
              <v:imagedata o:title=""/>
              <o:lock v:ext="edit"/>
            </v:shape>
            <v:shape id="1121" o:spid="_x0000_s1090" o:spt="75" type="#_x0000_t75" style="position:absolute;left:3468;top:3751;height:404;width:1064;" filled="f" stroked="f" coordsize="21600,21600">
              <v:path/>
              <v:fill on="f" focussize="0,0"/>
              <v:stroke on="f"/>
              <v:imagedata r:id="rId12" embosscolor="#FFFFFF" o:title=""/>
              <o:lock v:ext="edit" aspectratio="t"/>
            </v:shape>
            <v:shape id="1122" o:spid="_x0000_s1091" o:spt="75" type="#_x0000_t75" style="position:absolute;left:4684;top:3723;height:582;width:2515;" filled="f" stroked="f" coordsize="21600,21600">
              <v:path/>
              <v:fill on="f" focussize="0,0"/>
              <v:stroke on="f"/>
              <v:imagedata r:id="rId13" embosscolor="#FFFFFF" o:title=""/>
              <o:lock v:ext="edit" aspectratio="t"/>
            </v:shape>
            <v:rect id="1123" o:spid="_x0000_s1092" o:spt="1" style="position:absolute;left:7672;top:2515;height:111;width:111;" fillcolor="#8063A1" filled="t" stroked="f" coordsize="21600,21600">
              <v:path/>
              <v:fill on="t" focussize="0,0"/>
              <v:stroke on="f"/>
              <v:imagedata o:title=""/>
              <o:lock v:ext="edit"/>
            </v:rect>
            <v:rect id="1124" o:spid="_x0000_s1093" o:spt="1" style="position:absolute;left:2520;top:228;height:4306;width:7200;" filled="f" stroked="t" coordsize="21600,21600">
              <v:path/>
              <v:fill on="f" focussize="0,0"/>
              <v:stroke weight="0.72pt" color="#858585"/>
              <v:imagedata o:title=""/>
              <o:lock v:ext="edit"/>
            </v:rect>
            <v:shape id="1125" o:spid="_x0000_s1094" o:spt="202" type="#_x0000_t202" style="position:absolute;left:4141;top:453;height:360;width:3978;" filled="f" stroked="f" coordsize="21600,21600">
              <v:path/>
              <v:fill on="f" focussize="0,0"/>
              <v:stroke on="f" joinstyle="miter"/>
              <v:imagedata o:title=""/>
              <o:lock v:ext="edit"/>
              <v:textbox inset="0mm,0mm,0mm,0mm">
                <w:txbxContent>
                  <w:p>
                    <w:pPr>
                      <w:spacing w:before="0" w:line="360" w:lineRule="exact"/>
                      <w:ind w:left="0" w:right="0" w:firstLine="0"/>
                      <w:jc w:val="left"/>
                      <w:rPr>
                        <w:rFonts w:ascii="Calibri"/>
                        <w:b/>
                        <w:sz w:val="36"/>
                      </w:rPr>
                    </w:pPr>
                    <w:r>
                      <w:rPr>
                        <w:rFonts w:ascii="Calibri"/>
                        <w:b/>
                        <w:sz w:val="36"/>
                      </w:rPr>
                      <w:t>NumberofRecoverdcases</w:t>
                    </w:r>
                  </w:p>
                </w:txbxContent>
              </v:textbox>
            </v:shape>
            <v:shape id="1126" o:spid="_x0000_s1095" o:spt="202" type="#_x0000_t202" style="position:absolute;left:2650;top:978;height:2675;width:729;" filled="f" stroked="f" coordsize="21600,21600">
              <v:path/>
              <v:fill on="f" focussize="0,0"/>
              <v:stroke on="f" joinstyle="miter"/>
              <v:imagedata o:title=""/>
              <o:lock v:ext="edit"/>
              <v:textbox inset="0mm,0mm,0mm,0mm">
                <w:txbxContent>
                  <w:p>
                    <w:pPr>
                      <w:spacing w:before="0" w:line="203" w:lineRule="exact"/>
                      <w:ind w:left="0" w:right="18" w:firstLine="0"/>
                      <w:jc w:val="right"/>
                      <w:rPr>
                        <w:rFonts w:ascii="Calibri"/>
                        <w:sz w:val="20"/>
                      </w:rPr>
                    </w:pPr>
                    <w:r>
                      <w:rPr>
                        <w:rFonts w:ascii="Calibri"/>
                        <w:sz w:val="20"/>
                      </w:rPr>
                      <w:t>4,00,000</w:t>
                    </w:r>
                  </w:p>
                  <w:p>
                    <w:pPr>
                      <w:spacing w:before="65"/>
                      <w:ind w:left="0" w:right="18" w:firstLine="0"/>
                      <w:jc w:val="right"/>
                      <w:rPr>
                        <w:rFonts w:ascii="Calibri"/>
                        <w:sz w:val="20"/>
                      </w:rPr>
                    </w:pPr>
                    <w:r>
                      <w:rPr>
                        <w:rFonts w:ascii="Calibri"/>
                        <w:sz w:val="20"/>
                      </w:rPr>
                      <w:t>3,50,000</w:t>
                    </w:r>
                  </w:p>
                  <w:p>
                    <w:pPr>
                      <w:spacing w:before="65"/>
                      <w:ind w:left="0" w:right="18" w:firstLine="0"/>
                      <w:jc w:val="right"/>
                      <w:rPr>
                        <w:rFonts w:ascii="Calibri"/>
                        <w:sz w:val="20"/>
                      </w:rPr>
                    </w:pPr>
                    <w:r>
                      <w:rPr>
                        <w:rFonts w:ascii="Calibri"/>
                        <w:sz w:val="20"/>
                      </w:rPr>
                      <w:t>3,00,000</w:t>
                    </w:r>
                  </w:p>
                  <w:p>
                    <w:pPr>
                      <w:spacing w:before="65"/>
                      <w:ind w:left="0" w:right="18" w:firstLine="0"/>
                      <w:jc w:val="right"/>
                      <w:rPr>
                        <w:rFonts w:ascii="Calibri"/>
                        <w:sz w:val="20"/>
                      </w:rPr>
                    </w:pPr>
                    <w:r>
                      <w:rPr>
                        <w:rFonts w:ascii="Calibri"/>
                        <w:sz w:val="20"/>
                      </w:rPr>
                      <w:t>2,50,000</w:t>
                    </w:r>
                  </w:p>
                  <w:p>
                    <w:pPr>
                      <w:spacing w:before="66"/>
                      <w:ind w:left="0" w:right="18" w:firstLine="0"/>
                      <w:jc w:val="right"/>
                      <w:rPr>
                        <w:rFonts w:ascii="Calibri"/>
                        <w:sz w:val="20"/>
                      </w:rPr>
                    </w:pPr>
                    <w:r>
                      <w:rPr>
                        <w:rFonts w:ascii="Calibri"/>
                        <w:sz w:val="20"/>
                      </w:rPr>
                      <w:t>2,00,000</w:t>
                    </w:r>
                  </w:p>
                  <w:p>
                    <w:pPr>
                      <w:spacing w:before="64"/>
                      <w:ind w:left="0" w:right="18" w:firstLine="0"/>
                      <w:jc w:val="right"/>
                      <w:rPr>
                        <w:rFonts w:ascii="Calibri"/>
                        <w:sz w:val="20"/>
                      </w:rPr>
                    </w:pPr>
                    <w:r>
                      <w:rPr>
                        <w:rFonts w:ascii="Calibri"/>
                        <w:sz w:val="20"/>
                      </w:rPr>
                      <w:t>1,50,000</w:t>
                    </w:r>
                  </w:p>
                  <w:p>
                    <w:pPr>
                      <w:spacing w:before="66"/>
                      <w:ind w:left="0" w:right="18" w:firstLine="0"/>
                      <w:jc w:val="right"/>
                      <w:rPr>
                        <w:rFonts w:ascii="Calibri"/>
                        <w:sz w:val="20"/>
                      </w:rPr>
                    </w:pPr>
                    <w:r>
                      <w:rPr>
                        <w:rFonts w:ascii="Calibri"/>
                        <w:sz w:val="20"/>
                      </w:rPr>
                      <w:t>1,00,000</w:t>
                    </w:r>
                  </w:p>
                  <w:p>
                    <w:pPr>
                      <w:spacing w:before="65"/>
                      <w:ind w:left="0" w:right="18" w:firstLine="0"/>
                      <w:jc w:val="right"/>
                      <w:rPr>
                        <w:rFonts w:ascii="Calibri"/>
                        <w:sz w:val="20"/>
                      </w:rPr>
                    </w:pPr>
                    <w:r>
                      <w:rPr>
                        <w:rFonts w:ascii="Calibri"/>
                        <w:sz w:val="20"/>
                      </w:rPr>
                      <w:t>50,000</w:t>
                    </w:r>
                  </w:p>
                  <w:p>
                    <w:pPr>
                      <w:spacing w:before="65" w:line="240" w:lineRule="exact"/>
                      <w:ind w:left="0" w:right="18" w:firstLine="0"/>
                      <w:jc w:val="right"/>
                      <w:rPr>
                        <w:rFonts w:ascii="Calibri"/>
                        <w:sz w:val="20"/>
                      </w:rPr>
                    </w:pPr>
                    <w:r>
                      <w:rPr>
                        <w:rFonts w:ascii="Calibri"/>
                        <w:w w:val="99"/>
                        <w:sz w:val="20"/>
                      </w:rPr>
                      <w:t>0</w:t>
                    </w:r>
                  </w:p>
                </w:txbxContent>
              </v:textbox>
            </v:shape>
            <v:shape id="1127" o:spid="_x0000_s1096" o:spt="202" type="#_x0000_t202" style="position:absolute;left:6475;top:2479;height:200;width:937;" filled="f" stroked="f" coordsize="21600,21600">
              <v:path/>
              <v:fill on="f" focussize="0,0"/>
              <v:stroke on="f" joinstyle="miter"/>
              <v:imagedata o:title=""/>
              <o:lock v:ext="edit"/>
              <v:textbox inset="0mm,0mm,0mm,0mm">
                <w:txbxContent>
                  <w:p>
                    <w:pPr>
                      <w:tabs>
                        <w:tab w:val="left" w:pos="916"/>
                      </w:tabs>
                      <w:spacing w:before="0" w:line="199" w:lineRule="exact"/>
                      <w:ind w:left="0" w:right="0" w:firstLine="0"/>
                      <w:jc w:val="left"/>
                      <w:rPr>
                        <w:rFonts w:ascii="Calibri"/>
                        <w:sz w:val="20"/>
                      </w:rPr>
                    </w:pPr>
                    <w:r>
                      <w:rPr>
                        <w:rFonts w:ascii="Calibri"/>
                        <w:sz w:val="20"/>
                        <w:u w:val="single" w:color="858585"/>
                      </w:rPr>
                      <w:tab/>
                    </w:r>
                  </w:p>
                </w:txbxContent>
              </v:textbox>
            </v:shape>
            <v:shape id="1128" o:spid="_x0000_s1097" o:spt="202" type="#_x0000_t202" style="position:absolute;left:7831;top:2479;height:443;width:1707;" filled="f" stroked="f" coordsize="21600,21600">
              <v:path/>
              <v:fill on="f" focussize="0,0"/>
              <v:stroke on="f" joinstyle="miter"/>
              <v:imagedata o:title=""/>
              <o:lock v:ext="edit"/>
              <v:textbox inset="0mm,0mm,0mm,0mm">
                <w:txbxContent>
                  <w:p>
                    <w:pPr>
                      <w:spacing w:before="0" w:line="203" w:lineRule="exact"/>
                      <w:ind w:left="0" w:right="0" w:firstLine="0"/>
                      <w:jc w:val="left"/>
                      <w:rPr>
                        <w:rFonts w:ascii="Calibri"/>
                        <w:sz w:val="20"/>
                      </w:rPr>
                    </w:pPr>
                    <w:r>
                      <w:rPr>
                        <w:rFonts w:ascii="Calibri"/>
                        <w:sz w:val="20"/>
                      </w:rPr>
                      <w:t>NumberofRecoverd</w:t>
                    </w:r>
                  </w:p>
                  <w:p>
                    <w:pPr>
                      <w:spacing w:before="0" w:line="240" w:lineRule="exact"/>
                      <w:ind w:left="0" w:right="0" w:firstLine="0"/>
                      <w:jc w:val="left"/>
                      <w:rPr>
                        <w:rFonts w:ascii="Calibri"/>
                        <w:sz w:val="20"/>
                      </w:rPr>
                    </w:pPr>
                    <w:r>
                      <w:rPr>
                        <w:rFonts w:ascii="Calibri"/>
                        <w:sz w:val="20"/>
                      </w:rPr>
                      <w:t>cases</w:t>
                    </w:r>
                  </w:p>
                </w:txbxContent>
              </v:textbox>
            </v:shape>
            <w10:wrap type="topAndBottom"/>
          </v:group>
        </w:pict>
      </w:r>
    </w:p>
    <w:p>
      <w:pPr>
        <w:spacing w:before="98"/>
        <w:ind w:left="906" w:right="1023" w:firstLine="0"/>
        <w:jc w:val="center"/>
        <w:rPr>
          <w:sz w:val="16"/>
        </w:rPr>
      </w:pPr>
      <w:r>
        <w:rPr>
          <w:color w:val="0D0F1A"/>
          <w:sz w:val="16"/>
        </w:rPr>
        <w:t>Fig.</w:t>
      </w:r>
      <w:r>
        <w:rPr>
          <w:color w:val="0D0F1A"/>
          <w:sz w:val="16"/>
        </w:rPr>
        <w:t>5:</w:t>
      </w:r>
      <w:r>
        <w:rPr>
          <w:sz w:val="16"/>
        </w:rPr>
        <w:t>MostaffectedcountriesshowingnumberofrecoveredCOVID-19cases.</w:t>
      </w:r>
    </w:p>
    <w:p>
      <w:pPr>
        <w:spacing w:after="0"/>
        <w:jc w:val="center"/>
        <w:rPr>
          <w:sz w:val="16"/>
        </w:rPr>
        <w:sectPr>
          <w:pgSz w:w="12240" w:h="15840"/>
          <w:pgMar w:top="660" w:right="500" w:bottom="700" w:left="620" w:header="372" w:footer="512" w:gutter="0"/>
        </w:sectPr>
      </w:pPr>
    </w:p>
    <w:p>
      <w:pPr>
        <w:pStyle w:val="2"/>
      </w:pPr>
    </w:p>
    <w:p>
      <w:pPr>
        <w:pStyle w:val="2"/>
      </w:pPr>
    </w:p>
    <w:p>
      <w:pPr>
        <w:pStyle w:val="2"/>
        <w:spacing w:before="1"/>
        <w:rPr>
          <w:sz w:val="27"/>
        </w:rPr>
      </w:pPr>
    </w:p>
    <w:p>
      <w:pPr>
        <w:pStyle w:val="2"/>
        <w:ind w:left="1892"/>
      </w:pPr>
      <w:r>
        <w:pict>
          <v:group id="1129" o:spid="_x0000_s1098" o:spt="203" style="height:216.75pt;width:360.75pt;" coordsize="7215,4335">
            <o:lock v:ext="edit"/>
            <v:shape id="1130" o:spid="_x0000_s1099" style="position:absolute;left:1032;top:1346;height:1743;width:4001;" filled="f" stroked="t" coordorigin="1032,1346" coordsize="4001,1743" path="m1032,3089l1152,3089m1310,3089l1951,3089m1032,2839l1152,2839m1310,2839l1951,2839m1032,2592l1152,2592m1310,2592l2352,2592m1032,2342l1152,2342m1310,2342l5033,2342m1032,2093l1152,2093m1310,2093l5033,2093m1032,1843l1152,1843m1310,1843l5033,1843m1032,1596l1152,1596m1310,1596l5033,1596m1032,1346l1152,1346m1310,1346l5033,1346e">
              <v:path textboxrect="1032,1346,5033,3089" arrowok="t"/>
              <v:fill on="f" focussize="0,0"/>
              <v:stroke weight="0.72pt" color="#858585"/>
              <v:imagedata o:title=""/>
              <o:lock v:ext="edit"/>
            </v:shape>
            <v:shape id="1131" o:spid="_x0000_s1100" style="position:absolute;left:1032;top:1092;height:8;width:4001;" filled="f" stroked="t" coordorigin="1032,1092" coordsize="4001,8" path="m1032,1099l5033,1099m1032,1092l5033,1092e">
              <v:path textboxrect="1032,1092,5033,1100" arrowok="t"/>
              <v:fill on="f" focussize="0,0"/>
              <v:stroke weight="0.48pt" color="#858585"/>
              <v:imagedata o:title=""/>
              <o:lock v:ext="edit"/>
            </v:shape>
            <v:shape id="1132" o:spid="_x0000_s1101" style="position:absolute;left:1152;top:1094;height:2244;width:560;" fillcolor="#8063A1" filled="t" stroked="f" coordorigin="1152,1094" coordsize="560,2244" path="m1310,1094l1152,1094,1152,3338,1310,3338,1310,1094xm1711,3271l1550,3271,1550,3338,1711,3338,1711,3271xe">
              <v:path textboxrect="1152,1094,1712,3338" arrowok="t"/>
              <v:fill on="t" focussize="0,0"/>
              <v:stroke on="f"/>
              <v:imagedata o:title=""/>
              <o:lock v:ext="edit"/>
            </v:shape>
            <v:shape id="1133" o:spid="_x0000_s1102" style="position:absolute;left:2112;top:2839;height:250;width:240;" filled="f" stroked="t" coordorigin="2112,2839" coordsize="240,250" path="m2112,3089l2352,3089m2112,2839l2352,2839e">
              <v:path textboxrect="2112,2839,2352,3089" arrowok="t"/>
              <v:fill on="f" focussize="0,0"/>
              <v:stroke weight="0.72pt" color="#858585"/>
              <v:imagedata o:title=""/>
              <o:lock v:ext="edit"/>
            </v:shape>
            <v:rect id="1134" o:spid="_x0000_s1103" o:spt="1" style="position:absolute;left:1951;top:2649;height:689;width:161;" fillcolor="#8063A1" filled="t" stroked="f" coordsize="21600,21600">
              <v:path/>
              <v:fill on="t" focussize="0,0"/>
              <v:stroke on="f"/>
              <v:imagedata o:title=""/>
              <o:lock v:ext="edit"/>
            </v:rect>
            <v:shape id="1135" o:spid="_x0000_s1104" style="position:absolute;left:2512;top:2592;height:497;width:639;" filled="f" stroked="t" coordorigin="2513,2592" coordsize="639,497" path="m2513,3089l2753,3089m2513,2839l3151,2839m2513,2592l3151,2592e">
              <v:path textboxrect="2513,2592,3152,3089" arrowok="t"/>
              <v:fill on="f" focussize="0,0"/>
              <v:stroke weight="0.72pt" color="#858585"/>
              <v:imagedata o:title=""/>
              <o:lock v:ext="edit"/>
            </v:shape>
            <v:rect id="1136" o:spid="_x0000_s1105" o:spt="1" style="position:absolute;left:2352;top:2479;height:860;width:161;" fillcolor="#8063A1" filled="t" stroked="f" coordsize="21600,21600">
              <v:path/>
              <v:fill on="t" focussize="0,0"/>
              <v:stroke on="f"/>
              <v:imagedata o:title=""/>
              <o:lock v:ext="edit"/>
            </v:rect>
            <v:line id="1137" o:spid="_x0000_s1106" o:spt="20" style="position:absolute;left:58220;top:61780;height:0;width:4800;" stroked="t" coordsize="21600,21600">
              <v:path arrowok="t"/>
              <v:fill focussize="0,0"/>
              <v:stroke weight="0.72pt" color="#858585"/>
              <v:imagedata o:title=""/>
              <o:lock v:ext="edit"/>
            </v:line>
            <v:rect id="1138" o:spid="_x0000_s1107" o:spt="1" style="position:absolute;left:2752;top:2947;height:392;width:159;" fillcolor="#8063A1" filled="t" stroked="f" coordsize="21600,21600">
              <v:path/>
              <v:fill on="t" focussize="0,0"/>
              <v:stroke on="f"/>
              <v:imagedata o:title=""/>
              <o:lock v:ext="edit"/>
            </v:rect>
            <v:shape id="1139" o:spid="_x0000_s1108" style="position:absolute;left:3312;top:2592;height:497;width:1721;" filled="f" stroked="t" coordorigin="3312,2592" coordsize="1721,497" path="m3312,3089l3552,3089m3312,2839l3552,2839m3312,2592l5033,2592e">
              <v:path textboxrect="3312,2592,5033,3089" arrowok="t"/>
              <v:fill on="f" focussize="0,0"/>
              <v:stroke weight="0.72pt" color="#858585"/>
              <v:imagedata o:title=""/>
              <o:lock v:ext="edit"/>
            </v:shape>
            <v:rect id="1140" o:spid="_x0000_s1109" o:spt="1" style="position:absolute;left:3151;top:2546;height:792;width:161;" fillcolor="#8063A1" filled="t" stroked="f" coordsize="21600,21600">
              <v:path/>
              <v:fill on="t" focussize="0,0"/>
              <v:stroke on="f"/>
              <v:imagedata o:title=""/>
              <o:lock v:ext="edit"/>
            </v:rect>
            <v:shape id="1141" o:spid="_x0000_s1110" style="position:absolute;left:3712;top:2839;height:250;width:1320;" filled="f" stroked="t" coordorigin="3713,2839" coordsize="1320,250" path="m3713,3089l5033,3089m3713,2839l5033,2839e">
              <v:path textboxrect="3713,2839,5033,3089" arrowok="t"/>
              <v:fill on="f" focussize="0,0"/>
              <v:stroke weight="0.72pt" color="#858585"/>
              <v:imagedata o:title=""/>
              <o:lock v:ext="edit"/>
            </v:shape>
            <v:shape id="1142" o:spid="_x0000_s1111" style="position:absolute;left:3552;top:2649;height:689;width:1361;" fillcolor="#8063A1" filled="t" stroked="f" coordorigin="3552,2650" coordsize="1361,689" path="m3713,2650l3552,2650,3552,3338,3713,3338,3713,2650xm4114,3137l3953,3137,3953,3338,4114,3338,4114,3137xm4514,3235l4354,3235,4354,3338,4514,3338,4514,3235xm4913,3163l4754,3163,4754,3338,4913,3338,4913,3163xe">
              <v:path textboxrect="3552,2650,4913,3339" arrowok="t"/>
              <v:fill on="t" focussize="0,0"/>
              <v:stroke on="f"/>
              <v:imagedata o:title=""/>
              <o:lock v:ext="edit"/>
            </v:shape>
            <v:shape id="1143" o:spid="_x0000_s1112" style="position:absolute;left:967;top:849;height:2552;width:4066;" filled="f" stroked="t" coordorigin="967,850" coordsize="4066,2552" path="m1032,850l5033,850m1032,3338l1032,850m967,3338l1032,3338m967,3089l1032,3089m967,2839l1032,2839m967,2592l1032,2592m967,2342l1032,2342m967,2093l1032,2093m967,1843l1032,1843m967,1596l1032,1596m967,1346l1032,1346m967,1097l1032,1097m967,850l1032,850m1032,3338l5033,3338m1032,3338l1032,3401m1430,3338l1430,3401m1831,3338l1831,3401m2232,3338l2232,3401m2633,3338l2633,3401m3031,3338l3031,3401m3432,3338l3432,3401m3833,3338l3833,3401m4234,3338l4234,3401m4634,3338l4634,3401m5033,3338l5033,3401e">
              <v:path textboxrect="967,850,5033,3402" arrowok="t"/>
              <v:fill on="f" focussize="0,0"/>
              <v:stroke weight="0.72pt" color="#858585"/>
              <v:imagedata o:title=""/>
              <o:lock v:ext="edit"/>
            </v:shape>
            <v:shape id="1144" o:spid="_x0000_s1113" o:spt="75" type="#_x0000_t75" style="position:absolute;left:965;top:3544;height:404;width:1103;" filled="f" stroked="f" coordsize="21600,21600">
              <v:path/>
              <v:fill on="f" focussize="0,0"/>
              <v:stroke on="f"/>
              <v:imagedata r:id="rId14" embosscolor="#FFFFFF" o:title=""/>
              <o:lock v:ext="edit" aspectratio="t"/>
            </v:shape>
            <v:shape id="1145" o:spid="_x0000_s1114" o:spt="75" type="#_x0000_t75" style="position:absolute;left:2239;top:3515;height:583;width:2232;" filled="f" stroked="f" coordsize="21600,21600">
              <v:path/>
              <v:fill on="f" focussize="0,0"/>
              <v:stroke on="f"/>
              <v:imagedata r:id="rId15" embosscolor="#FFFFFF" o:title=""/>
              <o:lock v:ext="edit" aspectratio="t"/>
            </v:shape>
            <v:shape id="1146" o:spid="_x0000_s1115" o:spt="75" type="#_x0000_t75" style="position:absolute;left:4578;top:3554;height:258;width:292;" filled="f" stroked="f" coordsize="21600,21600">
              <v:path/>
              <v:fill on="f" focussize="0,0"/>
              <v:stroke on="f"/>
              <v:imagedata r:id="rId16" embosscolor="#FFFFFF" o:title=""/>
              <o:lock v:ext="edit" aspectratio="t"/>
            </v:shape>
            <v:rect id="1147" o:spid="_x0000_s1116" o:spt="1" style="position:absolute;left:5354;top:2421;height:111;width:108;" fillcolor="#8063A1" filled="t" stroked="f" coordsize="21600,21600">
              <v:path/>
              <v:fill on="t" focussize="0,0"/>
              <v:stroke on="f"/>
              <v:imagedata o:title=""/>
              <o:lock v:ext="edit"/>
            </v:rect>
            <v:rect id="1148" o:spid="_x0000_s1117" o:spt="1" style="position:absolute;left:7;top:7;height:4320;width:7200;" filled="f" stroked="t" coordsize="21600,21600">
              <v:path/>
              <v:fill on="f" focussize="0,0"/>
              <v:stroke weight="0.72pt" color="#858585"/>
              <v:imagedata o:title=""/>
              <o:lock v:ext="edit"/>
            </v:rect>
            <v:shape id="1149" o:spid="_x0000_s1118" o:spt="202" type="#_x0000_t202" style="position:absolute;left:2235;top:230;height:360;width:2763;" filled="f" stroked="f" coordsize="21600,21600">
              <v:path/>
              <v:fill on="f" focussize="0,0"/>
              <v:stroke on="f" joinstyle="miter"/>
              <v:imagedata o:title=""/>
              <o:lock v:ext="edit"/>
              <v:textbox inset="0mm,0mm,0mm,0mm">
                <w:txbxContent>
                  <w:p>
                    <w:pPr>
                      <w:spacing w:before="0" w:line="360" w:lineRule="exact"/>
                      <w:ind w:left="0" w:right="0" w:firstLine="0"/>
                      <w:jc w:val="left"/>
                      <w:rPr>
                        <w:rFonts w:ascii="Calibri"/>
                        <w:b/>
                        <w:sz w:val="36"/>
                      </w:rPr>
                    </w:pPr>
                    <w:r>
                      <w:rPr>
                        <w:rFonts w:ascii="Calibri"/>
                        <w:b/>
                        <w:sz w:val="36"/>
                      </w:rPr>
                      <w:t>NumberofDeaths</w:t>
                    </w:r>
                  </w:p>
                </w:txbxContent>
              </v:textbox>
            </v:shape>
            <v:shape id="1150" o:spid="_x0000_s1119" o:spt="202" type="#_x0000_t202" style="position:absolute;left:137;top:756;height:2689;width:729;" filled="f" stroked="f" coordsize="21600,21600">
              <v:path/>
              <v:fill on="f" focussize="0,0"/>
              <v:stroke on="f" joinstyle="miter"/>
              <v:imagedata o:title=""/>
              <o:lock v:ext="edit"/>
              <v:textbox inset="0mm,0mm,0mm,0mm">
                <w:txbxContent>
                  <w:p>
                    <w:pPr>
                      <w:spacing w:before="0" w:line="203" w:lineRule="exact"/>
                      <w:ind w:left="0" w:right="18" w:firstLine="0"/>
                      <w:jc w:val="right"/>
                      <w:rPr>
                        <w:rFonts w:ascii="Calibri"/>
                        <w:sz w:val="20"/>
                      </w:rPr>
                    </w:pPr>
                    <w:r>
                      <w:rPr>
                        <w:rFonts w:ascii="Calibri"/>
                        <w:sz w:val="20"/>
                      </w:rPr>
                      <w:t>1,00,000</w:t>
                    </w:r>
                  </w:p>
                  <w:p>
                    <w:pPr>
                      <w:spacing w:before="4"/>
                      <w:ind w:left="0" w:right="18" w:firstLine="0"/>
                      <w:jc w:val="right"/>
                      <w:rPr>
                        <w:rFonts w:ascii="Calibri"/>
                        <w:sz w:val="20"/>
                      </w:rPr>
                    </w:pPr>
                    <w:r>
                      <w:rPr>
                        <w:rFonts w:ascii="Calibri"/>
                        <w:sz w:val="20"/>
                      </w:rPr>
                      <w:t>90,000</w:t>
                    </w:r>
                  </w:p>
                  <w:p>
                    <w:pPr>
                      <w:spacing w:before="5"/>
                      <w:ind w:left="0" w:right="18" w:firstLine="0"/>
                      <w:jc w:val="right"/>
                      <w:rPr>
                        <w:rFonts w:ascii="Calibri"/>
                        <w:sz w:val="20"/>
                      </w:rPr>
                    </w:pPr>
                    <w:r>
                      <w:rPr>
                        <w:rFonts w:ascii="Calibri"/>
                        <w:sz w:val="20"/>
                      </w:rPr>
                      <w:t>80,000</w:t>
                    </w:r>
                  </w:p>
                  <w:p>
                    <w:pPr>
                      <w:spacing w:before="5"/>
                      <w:ind w:left="0" w:right="18" w:firstLine="0"/>
                      <w:jc w:val="right"/>
                      <w:rPr>
                        <w:rFonts w:ascii="Calibri"/>
                        <w:sz w:val="20"/>
                      </w:rPr>
                    </w:pPr>
                    <w:r>
                      <w:rPr>
                        <w:rFonts w:ascii="Calibri"/>
                        <w:sz w:val="20"/>
                      </w:rPr>
                      <w:t>70,000</w:t>
                    </w:r>
                  </w:p>
                  <w:p>
                    <w:pPr>
                      <w:spacing w:before="5"/>
                      <w:ind w:left="0" w:right="18" w:firstLine="0"/>
                      <w:jc w:val="right"/>
                      <w:rPr>
                        <w:rFonts w:ascii="Calibri"/>
                        <w:sz w:val="20"/>
                      </w:rPr>
                    </w:pPr>
                    <w:r>
                      <w:rPr>
                        <w:rFonts w:ascii="Calibri"/>
                        <w:sz w:val="20"/>
                      </w:rPr>
                      <w:t>60,000</w:t>
                    </w:r>
                  </w:p>
                  <w:p>
                    <w:pPr>
                      <w:spacing w:before="5"/>
                      <w:ind w:left="0" w:right="18" w:firstLine="0"/>
                      <w:jc w:val="right"/>
                      <w:rPr>
                        <w:rFonts w:ascii="Calibri"/>
                        <w:sz w:val="20"/>
                      </w:rPr>
                    </w:pPr>
                    <w:r>
                      <w:rPr>
                        <w:rFonts w:ascii="Calibri"/>
                        <w:sz w:val="20"/>
                      </w:rPr>
                      <w:t>50,000</w:t>
                    </w:r>
                  </w:p>
                  <w:p>
                    <w:pPr>
                      <w:spacing w:before="4"/>
                      <w:ind w:left="0" w:right="18" w:firstLine="0"/>
                      <w:jc w:val="right"/>
                      <w:rPr>
                        <w:rFonts w:ascii="Calibri"/>
                        <w:sz w:val="20"/>
                      </w:rPr>
                    </w:pPr>
                    <w:r>
                      <w:rPr>
                        <w:rFonts w:ascii="Calibri"/>
                        <w:sz w:val="20"/>
                      </w:rPr>
                      <w:t>40,000</w:t>
                    </w:r>
                  </w:p>
                  <w:p>
                    <w:pPr>
                      <w:spacing w:before="5"/>
                      <w:ind w:left="0" w:right="18" w:firstLine="0"/>
                      <w:jc w:val="right"/>
                      <w:rPr>
                        <w:rFonts w:ascii="Calibri"/>
                        <w:sz w:val="20"/>
                      </w:rPr>
                    </w:pPr>
                    <w:r>
                      <w:rPr>
                        <w:rFonts w:ascii="Calibri"/>
                        <w:sz w:val="20"/>
                      </w:rPr>
                      <w:t>30,000</w:t>
                    </w:r>
                  </w:p>
                  <w:p>
                    <w:pPr>
                      <w:spacing w:before="5"/>
                      <w:ind w:left="0" w:right="18" w:firstLine="0"/>
                      <w:jc w:val="right"/>
                      <w:rPr>
                        <w:rFonts w:ascii="Calibri"/>
                        <w:sz w:val="20"/>
                      </w:rPr>
                    </w:pPr>
                    <w:r>
                      <w:rPr>
                        <w:rFonts w:ascii="Calibri"/>
                        <w:sz w:val="20"/>
                      </w:rPr>
                      <w:t>20,000</w:t>
                    </w:r>
                  </w:p>
                  <w:p>
                    <w:pPr>
                      <w:spacing w:before="5"/>
                      <w:ind w:left="0" w:right="18" w:firstLine="0"/>
                      <w:jc w:val="right"/>
                      <w:rPr>
                        <w:rFonts w:ascii="Calibri"/>
                        <w:sz w:val="20"/>
                      </w:rPr>
                    </w:pPr>
                    <w:r>
                      <w:rPr>
                        <w:rFonts w:ascii="Calibri"/>
                        <w:sz w:val="20"/>
                      </w:rPr>
                      <w:t>10,000</w:t>
                    </w:r>
                  </w:p>
                  <w:p>
                    <w:pPr>
                      <w:spacing w:before="4" w:line="240" w:lineRule="exact"/>
                      <w:ind w:left="0" w:right="18" w:firstLine="0"/>
                      <w:jc w:val="right"/>
                      <w:rPr>
                        <w:rFonts w:ascii="Calibri"/>
                        <w:sz w:val="20"/>
                      </w:rPr>
                    </w:pPr>
                    <w:r>
                      <w:rPr>
                        <w:rFonts w:ascii="Calibri"/>
                        <w:w w:val="99"/>
                        <w:sz w:val="20"/>
                      </w:rPr>
                      <w:t>0</w:t>
                    </w:r>
                  </w:p>
                </w:txbxContent>
              </v:textbox>
            </v:shape>
            <v:shape id="1151" o:spid="_x0000_s1120" o:spt="202" type="#_x0000_t202" style="position:absolute;left:5512;top:2384;height:200;width:1513;"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Calibri"/>
                        <w:sz w:val="20"/>
                      </w:rPr>
                    </w:pPr>
                    <w:r>
                      <w:rPr>
                        <w:rFonts w:ascii="Calibri"/>
                        <w:sz w:val="20"/>
                      </w:rPr>
                      <w:t>NumberofDeaths</w:t>
                    </w:r>
                  </w:p>
                </w:txbxContent>
              </v:textbox>
            </v:shape>
            <w10:wrap type="none"/>
            <w10:anchorlock/>
          </v:group>
        </w:pict>
      </w:r>
    </w:p>
    <w:p>
      <w:pPr>
        <w:spacing w:before="92"/>
        <w:ind w:left="906" w:right="1023" w:firstLine="0"/>
        <w:jc w:val="center"/>
        <w:rPr>
          <w:sz w:val="16"/>
        </w:rPr>
      </w:pPr>
      <w:r>
        <w:rPr>
          <w:color w:val="0D0F1A"/>
          <w:sz w:val="16"/>
        </w:rPr>
        <w:t>Fig.</w:t>
      </w:r>
      <w:r>
        <w:rPr>
          <w:color w:val="0D0F1A"/>
          <w:sz w:val="16"/>
        </w:rPr>
        <w:t>6:</w:t>
      </w:r>
      <w:r>
        <w:rPr>
          <w:sz w:val="16"/>
        </w:rPr>
        <w:t>MostaffectedcountriesshowingnumberofrecoveredCOVID-19cases.</w:t>
      </w:r>
    </w:p>
    <w:p>
      <w:pPr>
        <w:pStyle w:val="2"/>
        <w:rPr>
          <w:sz w:val="18"/>
        </w:rPr>
      </w:pPr>
    </w:p>
    <w:p>
      <w:pPr>
        <w:pStyle w:val="2"/>
        <w:rPr>
          <w:sz w:val="18"/>
        </w:rPr>
      </w:pPr>
    </w:p>
    <w:p>
      <w:pPr>
        <w:pStyle w:val="2"/>
        <w:spacing w:before="5"/>
        <w:rPr>
          <w:sz w:val="19"/>
        </w:rPr>
      </w:pPr>
    </w:p>
    <w:p>
      <w:pPr>
        <w:pStyle w:val="8"/>
        <w:numPr>
          <w:ilvl w:val="0"/>
          <w:numId w:val="1"/>
        </w:numPr>
        <w:tabs>
          <w:tab w:val="left" w:pos="5009"/>
        </w:tabs>
        <w:spacing w:before="0" w:after="0" w:line="240" w:lineRule="auto"/>
        <w:ind w:left="5009" w:right="0" w:hanging="303"/>
        <w:jc w:val="left"/>
        <w:rPr>
          <w:color w:val="121312"/>
          <w:sz w:val="20"/>
        </w:rPr>
      </w:pPr>
      <w:r>
        <w:rPr>
          <w:color w:val="121312"/>
          <w:sz w:val="20"/>
        </w:rPr>
        <w:t>CONCLUSION</w:t>
      </w:r>
    </w:p>
    <w:p>
      <w:pPr>
        <w:pStyle w:val="2"/>
        <w:rPr>
          <w:sz w:val="28"/>
        </w:rPr>
      </w:pPr>
    </w:p>
    <w:p>
      <w:pPr>
        <w:pStyle w:val="2"/>
        <w:spacing w:line="360" w:lineRule="auto"/>
        <w:ind w:left="820" w:right="936"/>
        <w:jc w:val="both"/>
      </w:pPr>
      <w:r>
        <w:t>COVID-19 outbreakwhich took place in Chinawas recorded and visualized throughdifferent online platforms.Data analysis was done through several methods. Exploratory Data Analysis was used to analyze data and visualizethe dataset provided by different sources regarding the emergence of the disease. Visual Exploratory Data Analysis(EDA) was used as a method to analyze the rate at which COVID-19 was spreading throughout the globe. In thismethod, the data was analyzed through a map that helps an individual to understand the epidemiological nature ofCOVID-19. Susceptible-Exposed-Infectious-Recovered (SEIR)modelwas used to predict the time and the ratetaken for the spreading up of disease throughout the globe. In this modeling method, real-time datawas collectedand visualized to forecast the rate of increasing cases for COVID-19 and was also used to forecast the analysis ofinfection. The results from the SEIR model were further used to analyze data for sentiment analysis among thecommunity regarding the outbreak of COVID-19. The COVID-19 outbreak spreads not only through the country’spolicy but also through the social responsibility of each individual.The different online platform, updates theviewers with the situation of the disease including the number of confirmed cases, number of recoveries and numberof deaths taking place throughout the world. Data analysis for COVID-19 is done to make aware humans against theinfectioncausedbyCorona.</w:t>
      </w:r>
    </w:p>
    <w:p>
      <w:pPr>
        <w:pStyle w:val="2"/>
        <w:spacing w:before="91"/>
        <w:ind w:left="0" w:right="1023"/>
        <w:jc w:val="left"/>
      </w:pPr>
      <w:r>
        <w:rPr>
          <w:color w:val="121312"/>
        </w:rPr>
        <w:t>ACKNOWLEDGEMENT</w:t>
      </w:r>
    </w:p>
    <w:p>
      <w:pPr>
        <w:pStyle w:val="2"/>
        <w:spacing w:before="1"/>
      </w:pPr>
    </w:p>
    <w:p>
      <w:pPr>
        <w:pStyle w:val="2"/>
        <w:ind w:left="820"/>
        <w:rPr>
          <w:sz w:val="22"/>
        </w:rPr>
      </w:pPr>
      <w:r>
        <w:rPr>
          <w:color w:val="121312"/>
        </w:rPr>
        <w:t>I would</w:t>
      </w:r>
      <w:r>
        <w:rPr>
          <w:color w:val="121312"/>
        </w:rPr>
        <w:t>like</w:t>
      </w:r>
      <w:r>
        <w:rPr>
          <w:color w:val="121312"/>
        </w:rPr>
        <w:t>to</w:t>
      </w:r>
      <w:r>
        <w:rPr>
          <w:color w:val="121312"/>
        </w:rPr>
        <w:t>thanks</w:t>
      </w:r>
      <w:r>
        <w:rPr>
          <w:color w:val="121312"/>
        </w:rPr>
        <w:t>Dr.</w:t>
      </w:r>
      <w:r>
        <w:rPr>
          <w:color w:val="121312"/>
        </w:rPr>
        <w:t>Abhimanyu</w:t>
      </w:r>
      <w:r>
        <w:rPr>
          <w:color w:val="121312"/>
        </w:rPr>
        <w:t>Kumar</w:t>
      </w:r>
      <w:r>
        <w:rPr>
          <w:color w:val="121312"/>
        </w:rPr>
        <w:t>Jha for</w:t>
      </w:r>
      <w:r>
        <w:rPr>
          <w:color w:val="121312"/>
        </w:rPr>
        <w:t>his</w:t>
      </w:r>
      <w:r>
        <w:rPr>
          <w:color w:val="121312"/>
        </w:rPr>
        <w:t>continuous</w:t>
      </w:r>
      <w:r>
        <w:rPr>
          <w:color w:val="121312"/>
        </w:rPr>
        <w:t>support</w:t>
      </w:r>
      <w:r>
        <w:rPr>
          <w:color w:val="121312"/>
        </w:rPr>
        <w:t>throughout</w:t>
      </w:r>
      <w:r>
        <w:rPr>
          <w:color w:val="121312"/>
        </w:rPr>
        <w:t>the</w:t>
      </w:r>
      <w:r>
        <w:rPr>
          <w:color w:val="121312"/>
        </w:rPr>
        <w:t>research.</w:t>
      </w:r>
    </w:p>
    <w:p>
      <w:pPr>
        <w:pStyle w:val="2"/>
        <w:rPr>
          <w:sz w:val="22"/>
        </w:rPr>
      </w:pPr>
    </w:p>
    <w:p>
      <w:pPr>
        <w:pStyle w:val="2"/>
        <w:spacing w:before="3"/>
        <w:rPr>
          <w:sz w:val="32"/>
        </w:rPr>
      </w:pPr>
    </w:p>
    <w:p>
      <w:pPr>
        <w:spacing w:before="0"/>
        <w:ind w:left="905" w:right="1023" w:firstLine="0"/>
        <w:jc w:val="center"/>
        <w:rPr>
          <w:b/>
          <w:sz w:val="20"/>
        </w:rPr>
      </w:pPr>
      <w:r>
        <w:rPr>
          <w:b/>
          <w:color w:val="121312"/>
          <w:sz w:val="20"/>
        </w:rPr>
        <w:t>REFERENCES</w:t>
      </w:r>
    </w:p>
    <w:p>
      <w:pPr>
        <w:pStyle w:val="2"/>
        <w:spacing w:before="8"/>
        <w:rPr>
          <w:b/>
          <w:sz w:val="27"/>
        </w:rPr>
      </w:pPr>
    </w:p>
    <w:p>
      <w:pPr>
        <w:pStyle w:val="8"/>
        <w:numPr>
          <w:ilvl w:val="0"/>
          <w:numId w:val="4"/>
        </w:numPr>
        <w:tabs>
          <w:tab w:val="left" w:pos="1080"/>
        </w:tabs>
        <w:spacing w:before="0" w:after="0" w:line="360" w:lineRule="auto"/>
        <w:ind w:left="820" w:right="934" w:firstLine="0"/>
        <w:jc w:val="left"/>
        <w:rPr>
          <w:sz w:val="16"/>
        </w:rPr>
      </w:pPr>
      <w:r>
        <w:rPr>
          <w:color w:val="121312"/>
          <w:sz w:val="16"/>
        </w:rPr>
        <w:t>Zhu</w:t>
      </w:r>
      <w:r>
        <w:rPr>
          <w:color w:val="121312"/>
          <w:sz w:val="16"/>
        </w:rPr>
        <w:t>N,</w:t>
      </w:r>
      <w:r>
        <w:rPr>
          <w:color w:val="121312"/>
          <w:sz w:val="16"/>
        </w:rPr>
        <w:t>Zhang</w:t>
      </w:r>
      <w:r>
        <w:rPr>
          <w:color w:val="121312"/>
          <w:sz w:val="16"/>
        </w:rPr>
        <w:t>D,</w:t>
      </w:r>
      <w:r>
        <w:rPr>
          <w:color w:val="121312"/>
          <w:sz w:val="16"/>
        </w:rPr>
        <w:t>Wang</w:t>
      </w:r>
      <w:r>
        <w:rPr>
          <w:color w:val="121312"/>
          <w:sz w:val="16"/>
        </w:rPr>
        <w:t>W,</w:t>
      </w:r>
      <w:r>
        <w:rPr>
          <w:color w:val="121312"/>
          <w:sz w:val="16"/>
        </w:rPr>
        <w:t>et</w:t>
      </w:r>
      <w:r>
        <w:rPr>
          <w:color w:val="121312"/>
          <w:sz w:val="16"/>
        </w:rPr>
        <w:t>al,</w:t>
      </w:r>
      <w:r>
        <w:rPr>
          <w:color w:val="121312"/>
          <w:sz w:val="16"/>
        </w:rPr>
        <w:t>“A</w:t>
      </w:r>
      <w:r>
        <w:rPr>
          <w:color w:val="121312"/>
          <w:sz w:val="16"/>
        </w:rPr>
        <w:t>novel</w:t>
      </w:r>
      <w:r>
        <w:rPr>
          <w:color w:val="121312"/>
          <w:sz w:val="16"/>
        </w:rPr>
        <w:t>coronavirus</w:t>
      </w:r>
      <w:r>
        <w:rPr>
          <w:color w:val="121312"/>
          <w:sz w:val="16"/>
        </w:rPr>
        <w:t>from</w:t>
      </w:r>
      <w:r>
        <w:rPr>
          <w:color w:val="121312"/>
          <w:sz w:val="16"/>
        </w:rPr>
        <w:t>patients</w:t>
      </w:r>
      <w:r>
        <w:rPr>
          <w:color w:val="121312"/>
          <w:sz w:val="16"/>
        </w:rPr>
        <w:t>with</w:t>
      </w:r>
      <w:r>
        <w:rPr>
          <w:color w:val="121312"/>
          <w:sz w:val="16"/>
        </w:rPr>
        <w:t>pneumonia</w:t>
      </w:r>
      <w:r>
        <w:rPr>
          <w:color w:val="121312"/>
          <w:sz w:val="16"/>
        </w:rPr>
        <w:t>in</w:t>
      </w:r>
      <w:r>
        <w:rPr>
          <w:color w:val="121312"/>
          <w:sz w:val="16"/>
        </w:rPr>
        <w:t>China”,</w:t>
      </w:r>
      <w:r>
        <w:rPr>
          <w:i/>
          <w:color w:val="121312"/>
          <w:sz w:val="16"/>
        </w:rPr>
        <w:t>N</w:t>
      </w:r>
      <w:r>
        <w:rPr>
          <w:i/>
          <w:color w:val="121312"/>
          <w:sz w:val="16"/>
        </w:rPr>
        <w:t>Engl</w:t>
      </w:r>
      <w:r>
        <w:rPr>
          <w:i/>
          <w:color w:val="121312"/>
          <w:sz w:val="16"/>
        </w:rPr>
        <w:t>J</w:t>
      </w:r>
      <w:r>
        <w:rPr>
          <w:i/>
          <w:color w:val="121312"/>
          <w:sz w:val="16"/>
        </w:rPr>
        <w:t>Med</w:t>
      </w:r>
      <w:r>
        <w:rPr>
          <w:color w:val="121312"/>
          <w:sz w:val="16"/>
        </w:rPr>
        <w:t>,</w:t>
      </w:r>
      <w:r>
        <w:rPr>
          <w:sz w:val="16"/>
        </w:rPr>
        <w:t>https://doi.org/10.1056/NEJMoa2001017</w:t>
      </w:r>
      <w:r>
        <w:rPr>
          <w:color w:val="121312"/>
          <w:sz w:val="16"/>
        </w:rPr>
        <w:t>,</w:t>
      </w:r>
      <w:r>
        <w:rPr>
          <w:color w:val="121312"/>
          <w:sz w:val="16"/>
        </w:rPr>
        <w:t>2019.</w:t>
      </w:r>
    </w:p>
    <w:p>
      <w:pPr>
        <w:pStyle w:val="8"/>
        <w:numPr>
          <w:ilvl w:val="0"/>
          <w:numId w:val="4"/>
        </w:numPr>
        <w:tabs>
          <w:tab w:val="left" w:pos="1017"/>
        </w:tabs>
        <w:spacing w:before="0" w:after="0" w:line="360" w:lineRule="auto"/>
        <w:ind w:left="820" w:right="935" w:firstLine="0"/>
        <w:jc w:val="left"/>
        <w:rPr>
          <w:sz w:val="16"/>
        </w:rPr>
      </w:pPr>
      <w:r>
        <w:rPr>
          <w:color w:val="121312"/>
          <w:sz w:val="16"/>
        </w:rPr>
        <w:t>Centers</w:t>
      </w:r>
      <w:r>
        <w:rPr>
          <w:color w:val="121312"/>
          <w:sz w:val="16"/>
        </w:rPr>
        <w:t>for</w:t>
      </w:r>
      <w:r>
        <w:rPr>
          <w:color w:val="121312"/>
          <w:sz w:val="16"/>
        </w:rPr>
        <w:t>Disease</w:t>
      </w:r>
      <w:r>
        <w:rPr>
          <w:color w:val="121312"/>
          <w:sz w:val="16"/>
        </w:rPr>
        <w:t>Control</w:t>
      </w:r>
      <w:r>
        <w:rPr>
          <w:color w:val="121312"/>
          <w:sz w:val="16"/>
        </w:rPr>
        <w:t>and</w:t>
      </w:r>
      <w:r>
        <w:rPr>
          <w:color w:val="121312"/>
          <w:sz w:val="16"/>
        </w:rPr>
        <w:t>Prevention,</w:t>
      </w:r>
      <w:r>
        <w:rPr>
          <w:color w:val="121312"/>
          <w:sz w:val="16"/>
        </w:rPr>
        <w:t>“Novel</w:t>
      </w:r>
      <w:r>
        <w:rPr>
          <w:color w:val="121312"/>
          <w:sz w:val="16"/>
        </w:rPr>
        <w:t>Coronavirus</w:t>
      </w:r>
      <w:r>
        <w:rPr>
          <w:color w:val="121312"/>
          <w:sz w:val="16"/>
        </w:rPr>
        <w:t>(2019-nCoV),</w:t>
      </w:r>
      <w:r>
        <w:rPr>
          <w:color w:val="121312"/>
          <w:sz w:val="16"/>
        </w:rPr>
        <w:t>Wuhan,</w:t>
      </w:r>
      <w:r>
        <w:rPr>
          <w:color w:val="121312"/>
          <w:sz w:val="16"/>
        </w:rPr>
        <w:t>China”,</w:t>
      </w:r>
      <w:r>
        <w:rPr>
          <w:sz w:val="16"/>
        </w:rPr>
        <w:t>https://</w:t>
      </w:r>
      <w:r>
        <w:fldChar w:fldCharType="begin"/>
      </w:r>
      <w:r>
        <w:instrText xml:space="preserve"> HYPERLINK "http://www.cdc.gov/coronavirus/2019-" </w:instrText>
      </w:r>
      <w:r>
        <w:fldChar w:fldCharType="separate"/>
      </w:r>
      <w:r>
        <w:rPr>
          <w:sz w:val="16"/>
        </w:rPr>
        <w:t>www.cdc.gov/coronavirus/2019-</w:t>
      </w:r>
      <w:r>
        <w:fldChar w:fldCharType="end"/>
      </w:r>
      <w:r>
        <w:rPr>
          <w:sz w:val="16"/>
        </w:rPr>
        <w:t>nCoV/summary.html</w:t>
      </w:r>
      <w:r>
        <w:rPr>
          <w:color w:val="121312"/>
          <w:sz w:val="16"/>
        </w:rPr>
        <w:t>, 2019.</w:t>
      </w:r>
    </w:p>
    <w:p>
      <w:pPr>
        <w:pStyle w:val="8"/>
        <w:numPr>
          <w:ilvl w:val="0"/>
          <w:numId w:val="4"/>
        </w:numPr>
        <w:tabs>
          <w:tab w:val="left" w:pos="1104"/>
        </w:tabs>
        <w:spacing w:before="0" w:after="0" w:line="360" w:lineRule="auto"/>
        <w:ind w:left="820" w:right="934" w:firstLine="0"/>
        <w:jc w:val="left"/>
        <w:rPr>
          <w:sz w:val="16"/>
        </w:rPr>
      </w:pPr>
      <w:r>
        <w:rPr>
          <w:color w:val="121312"/>
          <w:sz w:val="16"/>
        </w:rPr>
        <w:t>Chen</w:t>
      </w:r>
      <w:r>
        <w:rPr>
          <w:color w:val="121312"/>
          <w:sz w:val="16"/>
        </w:rPr>
        <w:t>Y,</w:t>
      </w:r>
      <w:r>
        <w:rPr>
          <w:color w:val="121312"/>
          <w:sz w:val="16"/>
        </w:rPr>
        <w:t>Liu</w:t>
      </w:r>
      <w:r>
        <w:rPr>
          <w:color w:val="121312"/>
          <w:sz w:val="16"/>
        </w:rPr>
        <w:t>Q,</w:t>
      </w:r>
      <w:r>
        <w:rPr>
          <w:color w:val="121312"/>
          <w:sz w:val="16"/>
        </w:rPr>
        <w:t>Guo</w:t>
      </w:r>
      <w:r>
        <w:rPr>
          <w:color w:val="121312"/>
          <w:sz w:val="16"/>
        </w:rPr>
        <w:t>D,</w:t>
      </w:r>
      <w:r>
        <w:rPr>
          <w:color w:val="121312"/>
          <w:sz w:val="16"/>
        </w:rPr>
        <w:t>“Emerging</w:t>
      </w:r>
      <w:r>
        <w:rPr>
          <w:color w:val="121312"/>
          <w:sz w:val="16"/>
        </w:rPr>
        <w:t>coronaviruses:</w:t>
      </w:r>
      <w:r>
        <w:rPr>
          <w:color w:val="121312"/>
          <w:sz w:val="16"/>
        </w:rPr>
        <w:t>genome</w:t>
      </w:r>
      <w:r>
        <w:rPr>
          <w:color w:val="121312"/>
          <w:sz w:val="16"/>
        </w:rPr>
        <w:t>structure,</w:t>
      </w:r>
      <w:r>
        <w:rPr>
          <w:color w:val="121312"/>
          <w:sz w:val="16"/>
        </w:rPr>
        <w:t>replication,</w:t>
      </w:r>
      <w:r>
        <w:rPr>
          <w:color w:val="121312"/>
          <w:sz w:val="16"/>
        </w:rPr>
        <w:t>and</w:t>
      </w:r>
      <w:r>
        <w:rPr>
          <w:color w:val="121312"/>
          <w:sz w:val="16"/>
        </w:rPr>
        <w:t>pathogenesis,”</w:t>
      </w:r>
      <w:r>
        <w:rPr>
          <w:i/>
          <w:color w:val="121312"/>
          <w:sz w:val="16"/>
        </w:rPr>
        <w:t>J</w:t>
      </w:r>
      <w:r>
        <w:rPr>
          <w:i/>
          <w:color w:val="121312"/>
          <w:sz w:val="16"/>
        </w:rPr>
        <w:t>Med</w:t>
      </w:r>
      <w:r>
        <w:rPr>
          <w:i/>
          <w:color w:val="121312"/>
          <w:sz w:val="16"/>
        </w:rPr>
        <w:t>Virol</w:t>
      </w:r>
      <w:r>
        <w:rPr>
          <w:color w:val="121312"/>
          <w:sz w:val="16"/>
        </w:rPr>
        <w:t>.</w:t>
      </w:r>
      <w:r>
        <w:rPr>
          <w:sz w:val="16"/>
        </w:rPr>
        <w:t>https://doi.org/10.1002/jmv.25681</w:t>
      </w:r>
      <w:r>
        <w:rPr>
          <w:color w:val="121312"/>
          <w:sz w:val="16"/>
        </w:rPr>
        <w:t>,</w:t>
      </w:r>
      <w:r>
        <w:rPr>
          <w:color w:val="121312"/>
          <w:sz w:val="16"/>
        </w:rPr>
        <w:t>2020.</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spacing w:before="0"/>
        <w:ind w:left="0" w:right="0"/>
        <w:jc w:val="left"/>
        <w:rPr>
          <w:rFonts w:ascii="Arial MT"/>
          <w:sz w:val="8"/>
        </w:rPr>
      </w:pPr>
    </w:p>
    <w:sectPr>
      <w:headerReference r:id="rId5" w:type="default"/>
      <w:footerReference r:id="rId6" w:type="default"/>
      <w:pgSz w:w="12240" w:h="15840"/>
      <w:pgMar w:top="660" w:right="500" w:bottom="0" w:left="620" w:header="372"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00000000" w:usb1="00000000" w:usb2="00000001" w:usb3="00000000" w:csb0="0000019F" w:csb1="00000000"/>
  </w:font>
  <w:font w:name="Trebuchet MS">
    <w:panose1 w:val="00000000000000000000"/>
    <w:charset w:val="00"/>
    <w:family w:val="auto"/>
    <w:pitch w:val="default"/>
    <w:sig w:usb0="00000000" w:usb1="00000000" w:usb2="00000000" w:usb3="00000000" w:csb0="00000000" w:csb1="00000000"/>
  </w:font>
  <w:font w:name="Georgia">
    <w:panose1 w:val="00000000000000000000"/>
    <w:charset w:val="00"/>
    <w:family w:val="auto"/>
    <w:pitch w:val="default"/>
    <w:sig w:usb0="00000000" w:usb1="00000000" w:usb2="00000000" w:usb3="00000000" w:csb0="00000000" w:csb1="00000000"/>
  </w:font>
  <w:font w:name="Arial M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upperRoman"/>
      <w:lvlText w:val="%1."/>
      <w:lvlJc w:val="left"/>
      <w:pPr>
        <w:ind w:left="4829" w:hanging="168"/>
        <w:jc w:val="right"/>
      </w:pPr>
      <w:rPr>
        <w:rFonts w:hint="default"/>
        <w:w w:val="99"/>
        <w:lang w:val="en-US" w:eastAsia="en-US" w:bidi="ar-SA"/>
      </w:rPr>
    </w:lvl>
    <w:lvl w:ilvl="1" w:tentative="0">
      <w:start w:val="0"/>
      <w:numFmt w:val="bullet"/>
      <w:lvlText w:val="•"/>
      <w:lvlJc w:val="left"/>
      <w:pPr>
        <w:ind w:left="5450" w:hanging="168"/>
      </w:pPr>
      <w:rPr>
        <w:rFonts w:hint="default"/>
        <w:lang w:val="en-US" w:eastAsia="en-US" w:bidi="ar-SA"/>
      </w:rPr>
    </w:lvl>
    <w:lvl w:ilvl="2" w:tentative="0">
      <w:start w:val="0"/>
      <w:numFmt w:val="bullet"/>
      <w:lvlText w:val="•"/>
      <w:lvlJc w:val="left"/>
      <w:pPr>
        <w:ind w:left="6080" w:hanging="168"/>
      </w:pPr>
      <w:rPr>
        <w:rFonts w:hint="default"/>
        <w:lang w:val="en-US" w:eastAsia="en-US" w:bidi="ar-SA"/>
      </w:rPr>
    </w:lvl>
    <w:lvl w:ilvl="3" w:tentative="0">
      <w:start w:val="0"/>
      <w:numFmt w:val="bullet"/>
      <w:lvlText w:val="•"/>
      <w:lvlJc w:val="left"/>
      <w:pPr>
        <w:ind w:left="6710" w:hanging="168"/>
      </w:pPr>
      <w:rPr>
        <w:rFonts w:hint="default"/>
        <w:lang w:val="en-US" w:eastAsia="en-US" w:bidi="ar-SA"/>
      </w:rPr>
    </w:lvl>
    <w:lvl w:ilvl="4" w:tentative="0">
      <w:start w:val="0"/>
      <w:numFmt w:val="bullet"/>
      <w:lvlText w:val="•"/>
      <w:lvlJc w:val="left"/>
      <w:pPr>
        <w:ind w:left="7340" w:hanging="168"/>
      </w:pPr>
      <w:rPr>
        <w:rFonts w:hint="default"/>
        <w:lang w:val="en-US" w:eastAsia="en-US" w:bidi="ar-SA"/>
      </w:rPr>
    </w:lvl>
    <w:lvl w:ilvl="5" w:tentative="0">
      <w:start w:val="0"/>
      <w:numFmt w:val="bullet"/>
      <w:lvlText w:val="•"/>
      <w:lvlJc w:val="left"/>
      <w:pPr>
        <w:ind w:left="7970" w:hanging="168"/>
      </w:pPr>
      <w:rPr>
        <w:rFonts w:hint="default"/>
        <w:lang w:val="en-US" w:eastAsia="en-US" w:bidi="ar-SA"/>
      </w:rPr>
    </w:lvl>
    <w:lvl w:ilvl="6" w:tentative="0">
      <w:start w:val="0"/>
      <w:numFmt w:val="bullet"/>
      <w:lvlText w:val="•"/>
      <w:lvlJc w:val="left"/>
      <w:pPr>
        <w:ind w:left="8600" w:hanging="168"/>
      </w:pPr>
      <w:rPr>
        <w:rFonts w:hint="default"/>
        <w:lang w:val="en-US" w:eastAsia="en-US" w:bidi="ar-SA"/>
      </w:rPr>
    </w:lvl>
    <w:lvl w:ilvl="7" w:tentative="0">
      <w:start w:val="0"/>
      <w:numFmt w:val="bullet"/>
      <w:lvlText w:val="•"/>
      <w:lvlJc w:val="left"/>
      <w:pPr>
        <w:ind w:left="9230" w:hanging="168"/>
      </w:pPr>
      <w:rPr>
        <w:rFonts w:hint="default"/>
        <w:lang w:val="en-US" w:eastAsia="en-US" w:bidi="ar-SA"/>
      </w:rPr>
    </w:lvl>
    <w:lvl w:ilvl="8" w:tentative="0">
      <w:start w:val="0"/>
      <w:numFmt w:val="bullet"/>
      <w:lvlText w:val="•"/>
      <w:lvlJc w:val="left"/>
      <w:pPr>
        <w:ind w:left="9860" w:hanging="168"/>
      </w:pPr>
      <w:rPr>
        <w:rFonts w:hint="default"/>
        <w:lang w:val="en-US" w:eastAsia="en-US" w:bidi="ar-SA"/>
      </w:rPr>
    </w:lvl>
  </w:abstractNum>
  <w:abstractNum w:abstractNumId="1">
    <w:nsid w:val="00000001"/>
    <w:multiLevelType w:val="multilevel"/>
    <w:tmpl w:val="00000001"/>
    <w:lvl w:ilvl="0" w:tentative="0">
      <w:start w:val="1"/>
      <w:numFmt w:val="decimal"/>
      <w:lvlText w:val="%1."/>
      <w:lvlJc w:val="left"/>
      <w:pPr>
        <w:ind w:left="820" w:hanging="259"/>
        <w:jc w:val="left"/>
      </w:pPr>
      <w:rPr>
        <w:rFonts w:hint="default" w:ascii="Times New Roman" w:hAnsi="Times New Roman" w:eastAsia="Times New Roman" w:cs="Times New Roman"/>
        <w:color w:val="121312"/>
        <w:w w:val="100"/>
        <w:sz w:val="16"/>
        <w:szCs w:val="16"/>
        <w:lang w:val="en-US" w:eastAsia="en-US" w:bidi="ar-SA"/>
      </w:rPr>
    </w:lvl>
    <w:lvl w:ilvl="1" w:tentative="0">
      <w:start w:val="0"/>
      <w:numFmt w:val="bullet"/>
      <w:lvlText w:val="•"/>
      <w:lvlJc w:val="left"/>
      <w:pPr>
        <w:ind w:left="1850" w:hanging="259"/>
      </w:pPr>
      <w:rPr>
        <w:rFonts w:hint="default"/>
        <w:lang w:val="en-US" w:eastAsia="en-US" w:bidi="ar-SA"/>
      </w:rPr>
    </w:lvl>
    <w:lvl w:ilvl="2" w:tentative="0">
      <w:start w:val="0"/>
      <w:numFmt w:val="bullet"/>
      <w:lvlText w:val="•"/>
      <w:lvlJc w:val="left"/>
      <w:pPr>
        <w:ind w:left="2880" w:hanging="259"/>
      </w:pPr>
      <w:rPr>
        <w:rFonts w:hint="default"/>
        <w:lang w:val="en-US" w:eastAsia="en-US" w:bidi="ar-SA"/>
      </w:rPr>
    </w:lvl>
    <w:lvl w:ilvl="3" w:tentative="0">
      <w:start w:val="0"/>
      <w:numFmt w:val="bullet"/>
      <w:lvlText w:val="•"/>
      <w:lvlJc w:val="left"/>
      <w:pPr>
        <w:ind w:left="3910" w:hanging="259"/>
      </w:pPr>
      <w:rPr>
        <w:rFonts w:hint="default"/>
        <w:lang w:val="en-US" w:eastAsia="en-US" w:bidi="ar-SA"/>
      </w:rPr>
    </w:lvl>
    <w:lvl w:ilvl="4" w:tentative="0">
      <w:start w:val="0"/>
      <w:numFmt w:val="bullet"/>
      <w:lvlText w:val="•"/>
      <w:lvlJc w:val="left"/>
      <w:pPr>
        <w:ind w:left="4940" w:hanging="259"/>
      </w:pPr>
      <w:rPr>
        <w:rFonts w:hint="default"/>
        <w:lang w:val="en-US" w:eastAsia="en-US" w:bidi="ar-SA"/>
      </w:rPr>
    </w:lvl>
    <w:lvl w:ilvl="5" w:tentative="0">
      <w:start w:val="0"/>
      <w:numFmt w:val="bullet"/>
      <w:lvlText w:val="•"/>
      <w:lvlJc w:val="left"/>
      <w:pPr>
        <w:ind w:left="5970" w:hanging="259"/>
      </w:pPr>
      <w:rPr>
        <w:rFonts w:hint="default"/>
        <w:lang w:val="en-US" w:eastAsia="en-US" w:bidi="ar-SA"/>
      </w:rPr>
    </w:lvl>
    <w:lvl w:ilvl="6" w:tentative="0">
      <w:start w:val="0"/>
      <w:numFmt w:val="bullet"/>
      <w:lvlText w:val="•"/>
      <w:lvlJc w:val="left"/>
      <w:pPr>
        <w:ind w:left="7000" w:hanging="259"/>
      </w:pPr>
      <w:rPr>
        <w:rFonts w:hint="default"/>
        <w:lang w:val="en-US" w:eastAsia="en-US" w:bidi="ar-SA"/>
      </w:rPr>
    </w:lvl>
    <w:lvl w:ilvl="7" w:tentative="0">
      <w:start w:val="0"/>
      <w:numFmt w:val="bullet"/>
      <w:lvlText w:val="•"/>
      <w:lvlJc w:val="left"/>
      <w:pPr>
        <w:ind w:left="8030" w:hanging="259"/>
      </w:pPr>
      <w:rPr>
        <w:rFonts w:hint="default"/>
        <w:lang w:val="en-US" w:eastAsia="en-US" w:bidi="ar-SA"/>
      </w:rPr>
    </w:lvl>
    <w:lvl w:ilvl="8" w:tentative="0">
      <w:start w:val="0"/>
      <w:numFmt w:val="bullet"/>
      <w:lvlText w:val="•"/>
      <w:lvlJc w:val="left"/>
      <w:pPr>
        <w:ind w:left="9060" w:hanging="259"/>
      </w:pPr>
      <w:rPr>
        <w:rFonts w:hint="default"/>
        <w:lang w:val="en-US" w:eastAsia="en-US" w:bidi="ar-SA"/>
      </w:rPr>
    </w:lvl>
  </w:abstractNum>
  <w:abstractNum w:abstractNumId="2">
    <w:nsid w:val="00000002"/>
    <w:multiLevelType w:val="multilevel"/>
    <w:tmpl w:val="00000002"/>
    <w:lvl w:ilvl="0" w:tentative="0">
      <w:start w:val="1"/>
      <w:numFmt w:val="decimal"/>
      <w:lvlText w:val="%1."/>
      <w:lvlJc w:val="left"/>
      <w:pPr>
        <w:ind w:left="820" w:hanging="211"/>
        <w:jc w:val="left"/>
      </w:pPr>
      <w:rPr>
        <w:rFonts w:hint="default" w:ascii="Times New Roman" w:hAnsi="Times New Roman" w:eastAsia="Times New Roman" w:cs="Times New Roman"/>
        <w:color w:val="0D0F1A"/>
        <w:spacing w:val="0"/>
        <w:w w:val="99"/>
        <w:sz w:val="20"/>
        <w:szCs w:val="20"/>
        <w:lang w:val="en-US" w:eastAsia="en-US" w:bidi="ar-SA"/>
      </w:rPr>
    </w:lvl>
    <w:lvl w:ilvl="1" w:tentative="0">
      <w:start w:val="0"/>
      <w:numFmt w:val="bullet"/>
      <w:lvlText w:val="•"/>
      <w:lvlJc w:val="left"/>
      <w:pPr>
        <w:ind w:left="1850" w:hanging="211"/>
      </w:pPr>
      <w:rPr>
        <w:rFonts w:hint="default"/>
        <w:lang w:val="en-US" w:eastAsia="en-US" w:bidi="ar-SA"/>
      </w:rPr>
    </w:lvl>
    <w:lvl w:ilvl="2" w:tentative="0">
      <w:start w:val="0"/>
      <w:numFmt w:val="bullet"/>
      <w:lvlText w:val="•"/>
      <w:lvlJc w:val="left"/>
      <w:pPr>
        <w:ind w:left="2880" w:hanging="211"/>
      </w:pPr>
      <w:rPr>
        <w:rFonts w:hint="default"/>
        <w:lang w:val="en-US" w:eastAsia="en-US" w:bidi="ar-SA"/>
      </w:rPr>
    </w:lvl>
    <w:lvl w:ilvl="3" w:tentative="0">
      <w:start w:val="0"/>
      <w:numFmt w:val="bullet"/>
      <w:lvlText w:val="•"/>
      <w:lvlJc w:val="left"/>
      <w:pPr>
        <w:ind w:left="3910" w:hanging="211"/>
      </w:pPr>
      <w:rPr>
        <w:rFonts w:hint="default"/>
        <w:lang w:val="en-US" w:eastAsia="en-US" w:bidi="ar-SA"/>
      </w:rPr>
    </w:lvl>
    <w:lvl w:ilvl="4" w:tentative="0">
      <w:start w:val="0"/>
      <w:numFmt w:val="bullet"/>
      <w:lvlText w:val="•"/>
      <w:lvlJc w:val="left"/>
      <w:pPr>
        <w:ind w:left="4940" w:hanging="211"/>
      </w:pPr>
      <w:rPr>
        <w:rFonts w:hint="default"/>
        <w:lang w:val="en-US" w:eastAsia="en-US" w:bidi="ar-SA"/>
      </w:rPr>
    </w:lvl>
    <w:lvl w:ilvl="5" w:tentative="0">
      <w:start w:val="0"/>
      <w:numFmt w:val="bullet"/>
      <w:lvlText w:val="•"/>
      <w:lvlJc w:val="left"/>
      <w:pPr>
        <w:ind w:left="5970" w:hanging="211"/>
      </w:pPr>
      <w:rPr>
        <w:rFonts w:hint="default"/>
        <w:lang w:val="en-US" w:eastAsia="en-US" w:bidi="ar-SA"/>
      </w:rPr>
    </w:lvl>
    <w:lvl w:ilvl="6" w:tentative="0">
      <w:start w:val="0"/>
      <w:numFmt w:val="bullet"/>
      <w:lvlText w:val="•"/>
      <w:lvlJc w:val="left"/>
      <w:pPr>
        <w:ind w:left="7000" w:hanging="211"/>
      </w:pPr>
      <w:rPr>
        <w:rFonts w:hint="default"/>
        <w:lang w:val="en-US" w:eastAsia="en-US" w:bidi="ar-SA"/>
      </w:rPr>
    </w:lvl>
    <w:lvl w:ilvl="7" w:tentative="0">
      <w:start w:val="0"/>
      <w:numFmt w:val="bullet"/>
      <w:lvlText w:val="•"/>
      <w:lvlJc w:val="left"/>
      <w:pPr>
        <w:ind w:left="8030" w:hanging="211"/>
      </w:pPr>
      <w:rPr>
        <w:rFonts w:hint="default"/>
        <w:lang w:val="en-US" w:eastAsia="en-US" w:bidi="ar-SA"/>
      </w:rPr>
    </w:lvl>
    <w:lvl w:ilvl="8" w:tentative="0">
      <w:start w:val="0"/>
      <w:numFmt w:val="bullet"/>
      <w:lvlText w:val="•"/>
      <w:lvlJc w:val="left"/>
      <w:pPr>
        <w:ind w:left="9060" w:hanging="211"/>
      </w:pPr>
      <w:rPr>
        <w:rFonts w:hint="default"/>
        <w:lang w:val="en-US" w:eastAsia="en-US" w:bidi="ar-SA"/>
      </w:rPr>
    </w:lvl>
  </w:abstractNum>
  <w:abstractNum w:abstractNumId="3">
    <w:nsid w:val="00000003"/>
    <w:multiLevelType w:val="multilevel"/>
    <w:tmpl w:val="00000003"/>
    <w:lvl w:ilvl="0" w:tentative="0">
      <w:start w:val="1"/>
      <w:numFmt w:val="upperLetter"/>
      <w:lvlText w:val="%1."/>
      <w:lvlJc w:val="left"/>
      <w:pPr>
        <w:ind w:left="1062" w:hanging="243"/>
        <w:jc w:val="left"/>
      </w:pPr>
      <w:rPr>
        <w:rFonts w:hint="default" w:ascii="Times New Roman" w:hAnsi="Times New Roman" w:eastAsia="Times New Roman" w:cs="Times New Roman"/>
        <w:color w:val="0D0F1A"/>
        <w:spacing w:val="-3"/>
        <w:w w:val="99"/>
        <w:sz w:val="20"/>
        <w:szCs w:val="20"/>
        <w:lang w:val="en-US" w:eastAsia="en-US" w:bidi="ar-SA"/>
      </w:rPr>
    </w:lvl>
    <w:lvl w:ilvl="1" w:tentative="0">
      <w:start w:val="1"/>
      <w:numFmt w:val="decimal"/>
      <w:lvlText w:val="%2."/>
      <w:lvlJc w:val="left"/>
      <w:pPr>
        <w:ind w:left="1021" w:hanging="201"/>
        <w:jc w:val="left"/>
      </w:pPr>
      <w:rPr>
        <w:rFonts w:hint="default" w:ascii="Times New Roman" w:hAnsi="Times New Roman" w:eastAsia="Times New Roman" w:cs="Times New Roman"/>
        <w:color w:val="0D0F1A"/>
        <w:spacing w:val="0"/>
        <w:w w:val="99"/>
        <w:sz w:val="20"/>
        <w:szCs w:val="20"/>
        <w:lang w:val="en-US" w:eastAsia="en-US" w:bidi="ar-SA"/>
      </w:rPr>
    </w:lvl>
    <w:lvl w:ilvl="2" w:tentative="0">
      <w:start w:val="0"/>
      <w:numFmt w:val="bullet"/>
      <w:lvlText w:val="•"/>
      <w:lvlJc w:val="left"/>
      <w:pPr>
        <w:ind w:left="2177" w:hanging="201"/>
      </w:pPr>
      <w:rPr>
        <w:rFonts w:hint="default"/>
        <w:lang w:val="en-US" w:eastAsia="en-US" w:bidi="ar-SA"/>
      </w:rPr>
    </w:lvl>
    <w:lvl w:ilvl="3" w:tentative="0">
      <w:start w:val="0"/>
      <w:numFmt w:val="bullet"/>
      <w:lvlText w:val="•"/>
      <w:lvlJc w:val="left"/>
      <w:pPr>
        <w:ind w:left="3295" w:hanging="201"/>
      </w:pPr>
      <w:rPr>
        <w:rFonts w:hint="default"/>
        <w:lang w:val="en-US" w:eastAsia="en-US" w:bidi="ar-SA"/>
      </w:rPr>
    </w:lvl>
    <w:lvl w:ilvl="4" w:tentative="0">
      <w:start w:val="0"/>
      <w:numFmt w:val="bullet"/>
      <w:lvlText w:val="•"/>
      <w:lvlJc w:val="left"/>
      <w:pPr>
        <w:ind w:left="4413" w:hanging="201"/>
      </w:pPr>
      <w:rPr>
        <w:rFonts w:hint="default"/>
        <w:lang w:val="en-US" w:eastAsia="en-US" w:bidi="ar-SA"/>
      </w:rPr>
    </w:lvl>
    <w:lvl w:ilvl="5" w:tentative="0">
      <w:start w:val="0"/>
      <w:numFmt w:val="bullet"/>
      <w:lvlText w:val="•"/>
      <w:lvlJc w:val="left"/>
      <w:pPr>
        <w:ind w:left="5531" w:hanging="201"/>
      </w:pPr>
      <w:rPr>
        <w:rFonts w:hint="default"/>
        <w:lang w:val="en-US" w:eastAsia="en-US" w:bidi="ar-SA"/>
      </w:rPr>
    </w:lvl>
    <w:lvl w:ilvl="6" w:tentative="0">
      <w:start w:val="0"/>
      <w:numFmt w:val="bullet"/>
      <w:lvlText w:val="•"/>
      <w:lvlJc w:val="left"/>
      <w:pPr>
        <w:ind w:left="6648" w:hanging="201"/>
      </w:pPr>
      <w:rPr>
        <w:rFonts w:hint="default"/>
        <w:lang w:val="en-US" w:eastAsia="en-US" w:bidi="ar-SA"/>
      </w:rPr>
    </w:lvl>
    <w:lvl w:ilvl="7" w:tentative="0">
      <w:start w:val="0"/>
      <w:numFmt w:val="bullet"/>
      <w:lvlText w:val="•"/>
      <w:lvlJc w:val="left"/>
      <w:pPr>
        <w:ind w:left="7766" w:hanging="201"/>
      </w:pPr>
      <w:rPr>
        <w:rFonts w:hint="default"/>
        <w:lang w:val="en-US" w:eastAsia="en-US" w:bidi="ar-SA"/>
      </w:rPr>
    </w:lvl>
    <w:lvl w:ilvl="8" w:tentative="0">
      <w:start w:val="0"/>
      <w:numFmt w:val="bullet"/>
      <w:lvlText w:val="•"/>
      <w:lvlJc w:val="left"/>
      <w:pPr>
        <w:ind w:left="8884" w:hanging="201"/>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宋体"/>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3">
    <w:name w:val="Default Paragraph Font"/>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0"/>
      <w:szCs w:val="20"/>
      <w:lang w:val="en-US" w:eastAsia="en-US" w:bidi="ar-SA"/>
    </w:rPr>
  </w:style>
  <w:style w:type="character" w:styleId="4">
    <w:name w:val="FollowedHyperlink"/>
    <w:basedOn w:val="3"/>
    <w:uiPriority w:val="0"/>
    <w:rPr>
      <w:color w:val="800080"/>
      <w:u w:val="single"/>
    </w:rPr>
  </w:style>
  <w:style w:type="table" w:customStyle="1" w:styleId="6">
    <w:name w:val="Table Normal1"/>
    <w:qFormat/>
    <w:uiPriority w:val="2"/>
    <w:tblPr>
      <w:tblLayout w:type="fixed"/>
      <w:tblCellMar>
        <w:top w:w="0" w:type="dxa"/>
        <w:left w:w="0" w:type="dxa"/>
        <w:bottom w:w="0" w:type="dxa"/>
        <w:right w:w="0" w:type="dxa"/>
      </w:tblCellMar>
    </w:tblPr>
  </w:style>
  <w:style w:type="paragraph" w:customStyle="1" w:styleId="7">
    <w:name w:val="Heading 11"/>
    <w:basedOn w:val="1"/>
    <w:qFormat/>
    <w:uiPriority w:val="1"/>
    <w:pPr>
      <w:spacing w:before="12"/>
      <w:ind w:left="20"/>
      <w:outlineLvl w:val="1"/>
    </w:pPr>
    <w:rPr>
      <w:rFonts w:ascii="Arial" w:hAnsi="Arial" w:eastAsia="Arial" w:cs="Arial"/>
      <w:b/>
      <w:bCs/>
      <w:sz w:val="24"/>
      <w:szCs w:val="24"/>
      <w:lang w:val="en-US" w:eastAsia="en-US" w:bidi="ar-SA"/>
    </w:rPr>
  </w:style>
  <w:style w:type="paragraph" w:customStyle="1" w:styleId="8">
    <w:name w:val="List Paragraph"/>
    <w:basedOn w:val="1"/>
    <w:qFormat/>
    <w:uiPriority w:val="1"/>
    <w:pPr>
      <w:ind w:left="820"/>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before="103" w:line="191" w:lineRule="exact"/>
      <w:ind w:left="15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26"/>
    <customShpInfo spid="_x0000_s1045"/>
    <customShpInfo spid="_x0000_s1046"/>
    <customShpInfo spid="_x0000_s1047"/>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48"/>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69"/>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2979</Words>
  <Characters>17672</Characters>
  <Lines>0</Lines>
  <Paragraphs>1581</Paragraphs>
  <TotalTime>0</TotalTime>
  <ScaleCrop>false</ScaleCrop>
  <LinksUpToDate>false</LinksUpToDate>
  <CharactersWithSpaces>19485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2023-10-18T11:35:48Z</dcterms:created>
  <dc:creator>WPS Office</dc:creator>
  <cp:lastModifiedBy>iPhone</cp:lastModifiedBy>
  <dcterms:modified xsi:type="dcterms:W3CDTF">2023-10-18T15:20:59Z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LastSaved">
    <vt:filetime>2023-10-18T00:00:00Z</vt:filetime>
  </property>
  <property fmtid="{D5CDD505-2E9C-101B-9397-08002B2CF9AE}" pid="4" name="ICV">
    <vt:lpwstr>727E95F4D146EBB4EBA92F651390967C_32</vt:lpwstr>
  </property>
  <property fmtid="{D5CDD505-2E9C-101B-9397-08002B2CF9AE}" pid="5" name="KSOProductBuildVer">
    <vt:lpwstr>3081-11.33.50</vt:lpwstr>
  </property>
</Properties>
</file>